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0" w:type="auto"/>
        <w:tblLayout w:type="fixed"/>
        <w:tblLook w:val="04A0" w:firstRow="1" w:lastRow="0" w:firstColumn="1" w:lastColumn="0" w:noHBand="0" w:noVBand="1"/>
      </w:tblPr>
      <w:tblGrid>
        <w:gridCol w:w="9301"/>
      </w:tblGrid>
      <w:tr w:rsidR="00CE4E86" w:rsidRPr="00F810D9" w:rsidTr="00C14207">
        <w:trPr>
          <w:trHeight w:hRule="exact" w:val="4536"/>
        </w:trPr>
        <w:tc>
          <w:tcPr>
            <w:tcW w:w="9301" w:type="dxa"/>
            <w:shd w:val="clear" w:color="auto" w:fill="auto"/>
          </w:tcPr>
          <w:p w:rsidR="00CE4E86" w:rsidRPr="00F810D9" w:rsidRDefault="00A25299" w:rsidP="00C14207">
            <w:pPr>
              <w:pStyle w:val="DocumentHeading"/>
              <w:rPr>
                <w:lang w:val="en-US"/>
              </w:rPr>
            </w:pPr>
            <w:r>
              <w:rPr>
                <w:rFonts w:eastAsiaTheme="minorEastAsia" w:hint="eastAsia"/>
                <w:lang w:val="en-US" w:eastAsia="zh-CN"/>
              </w:rPr>
              <w:t>MJ</w:t>
            </w:r>
            <w:r w:rsidR="00CE4E86" w:rsidRPr="00F810D9">
              <w:rPr>
                <w:lang w:val="en-US"/>
              </w:rPr>
              <w:t xml:space="preserve"> </w:t>
            </w:r>
            <w:r w:rsidR="00912247">
              <w:rPr>
                <w:lang w:val="en-US"/>
              </w:rPr>
              <w:t>Long Range Signaling and Control</w:t>
            </w:r>
          </w:p>
          <w:p w:rsidR="00CE4E86" w:rsidRPr="00F810D9" w:rsidRDefault="00CE4E86" w:rsidP="008024E9">
            <w:pPr>
              <w:pStyle w:val="Cover-Version"/>
              <w:numPr>
                <w:ilvl w:val="0"/>
                <w:numId w:val="0"/>
              </w:numPr>
            </w:pPr>
          </w:p>
          <w:p w:rsidR="00CE4E86" w:rsidRPr="00A25299" w:rsidRDefault="00CE4E86" w:rsidP="008024E9">
            <w:pPr>
              <w:pStyle w:val="Cover-Version"/>
              <w:numPr>
                <w:ilvl w:val="0"/>
                <w:numId w:val="0"/>
              </w:numPr>
              <w:rPr>
                <w:rFonts w:ascii="PC" w:hAnsi="PC" w:cs="Arial"/>
                <w:sz w:val="56"/>
                <w:szCs w:val="56"/>
              </w:rPr>
            </w:pPr>
          </w:p>
        </w:tc>
      </w:tr>
      <w:tr w:rsidR="00CE4E86" w:rsidRPr="00F810D9" w:rsidTr="00C14207">
        <w:trPr>
          <w:trHeight w:hRule="exact" w:val="4536"/>
        </w:trPr>
        <w:tc>
          <w:tcPr>
            <w:tcW w:w="9301" w:type="dxa"/>
            <w:shd w:val="clear" w:color="auto" w:fill="auto"/>
            <w:vAlign w:val="center"/>
          </w:tcPr>
          <w:p w:rsidR="00CE4E86" w:rsidRPr="00415BEE" w:rsidRDefault="00D81F72" w:rsidP="00C14207">
            <w:pPr>
              <w:pStyle w:val="DocumentTitle"/>
              <w:rPr>
                <w:sz w:val="28"/>
                <w:lang w:val="en-US"/>
              </w:rPr>
            </w:pPr>
            <w:r>
              <w:rPr>
                <w:rFonts w:eastAsiaTheme="minorEastAsia" w:hint="eastAsia"/>
                <w:lang w:val="en-US" w:eastAsia="zh-CN"/>
              </w:rPr>
              <w:t>MJ</w:t>
            </w:r>
            <w:r w:rsidR="00C140A9">
              <w:rPr>
                <w:lang w:val="en-US"/>
              </w:rPr>
              <w:t xml:space="preserve"> </w:t>
            </w:r>
            <w:proofErr w:type="spellStart"/>
            <w:r w:rsidR="00C140A9">
              <w:rPr>
                <w:lang w:val="en-US"/>
              </w:rPr>
              <w:t>LoRa</w:t>
            </w:r>
            <w:r w:rsidR="00415BEE">
              <w:rPr>
                <w:lang w:val="en-US"/>
              </w:rPr>
              <w:t>WAN</w:t>
            </w:r>
            <w:proofErr w:type="spellEnd"/>
            <w:r w:rsidR="00415BEE">
              <w:rPr>
                <w:lang w:val="en-US"/>
              </w:rPr>
              <w:t xml:space="preserve"> </w:t>
            </w:r>
            <w:r w:rsidR="00C140A9">
              <w:rPr>
                <w:lang w:val="en-US"/>
              </w:rPr>
              <w:t>M</w:t>
            </w:r>
            <w:r w:rsidR="00AD72E3">
              <w:rPr>
                <w:lang w:val="en-US"/>
              </w:rPr>
              <w:t>odem</w:t>
            </w:r>
            <w:r w:rsidR="00415BEE">
              <w:rPr>
                <w:lang w:val="en-US"/>
              </w:rPr>
              <w:br/>
            </w:r>
            <w:r w:rsidR="00415BEE" w:rsidRPr="00415BEE">
              <w:rPr>
                <w:sz w:val="28"/>
                <w:lang w:val="en-US"/>
              </w:rPr>
              <w:t>(</w:t>
            </w:r>
            <w:r w:rsidR="0031062E">
              <w:rPr>
                <w:rFonts w:eastAsiaTheme="minorEastAsia" w:hint="eastAsia"/>
                <w:sz w:val="28"/>
                <w:lang w:val="en-US" w:eastAsia="zh-CN"/>
              </w:rPr>
              <w:t>Low Power Node</w:t>
            </w:r>
            <w:r w:rsidR="00415BEE" w:rsidRPr="00415BEE">
              <w:rPr>
                <w:sz w:val="28"/>
                <w:lang w:val="en-US"/>
              </w:rPr>
              <w:t>)</w:t>
            </w:r>
          </w:p>
          <w:p w:rsidR="00CE4E86" w:rsidRPr="00F810D9" w:rsidRDefault="00CE4E86" w:rsidP="00E34CC7">
            <w:pPr>
              <w:pStyle w:val="DocumentTitle"/>
              <w:rPr>
                <w:lang w:val="en-US"/>
              </w:rPr>
            </w:pPr>
          </w:p>
        </w:tc>
      </w:tr>
      <w:tr w:rsidR="00CE4E86" w:rsidRPr="00F810D9" w:rsidTr="00C14207">
        <w:trPr>
          <w:trHeight w:hRule="exact" w:val="4536"/>
        </w:trPr>
        <w:tc>
          <w:tcPr>
            <w:tcW w:w="9301" w:type="dxa"/>
            <w:shd w:val="clear" w:color="auto" w:fill="auto"/>
            <w:vAlign w:val="bottom"/>
          </w:tcPr>
          <w:p w:rsidR="00CE4E86" w:rsidRPr="00164817" w:rsidRDefault="00CE4E86" w:rsidP="008024E9">
            <w:pPr>
              <w:pStyle w:val="Cover-Version"/>
              <w:numPr>
                <w:ilvl w:val="0"/>
                <w:numId w:val="0"/>
              </w:numPr>
              <w:rPr>
                <w:rFonts w:eastAsiaTheme="minorEastAsia"/>
                <w:bCs/>
                <w:lang w:eastAsia="zh-CN"/>
              </w:rPr>
            </w:pPr>
            <w:r w:rsidRPr="00F810D9">
              <w:t xml:space="preserve">Version </w:t>
            </w:r>
            <w:r w:rsidR="003352D5">
              <w:fldChar w:fldCharType="begin"/>
            </w:r>
            <w:r w:rsidR="003352D5">
              <w:instrText xml:space="preserve"> DOCPROPERTY  Version  \* MERGEFORMAT </w:instrText>
            </w:r>
            <w:r w:rsidR="003352D5">
              <w:fldChar w:fldCharType="separate"/>
            </w:r>
            <w:r w:rsidR="00164817">
              <w:t>1.0</w:t>
            </w:r>
            <w:r w:rsidR="003352D5">
              <w:fldChar w:fldCharType="end"/>
            </w:r>
          </w:p>
          <w:p w:rsidR="00CE4E86" w:rsidRPr="00D81F72" w:rsidRDefault="003352D5" w:rsidP="008024E9">
            <w:pPr>
              <w:pStyle w:val="Cover-Version"/>
              <w:numPr>
                <w:ilvl w:val="0"/>
                <w:numId w:val="0"/>
              </w:numPr>
              <w:rPr>
                <w:rFonts w:eastAsiaTheme="minorEastAsia" w:cs="Calibri"/>
                <w:szCs w:val="22"/>
                <w:lang w:eastAsia="zh-CN"/>
              </w:rPr>
            </w:pPr>
            <w:r>
              <w:fldChar w:fldCharType="begin"/>
            </w:r>
            <w:r>
              <w:instrText xml:space="preserve"> DOCPROPERTY  Date </w:instrText>
            </w:r>
            <w:r>
              <w:fldChar w:fldCharType="separate"/>
            </w:r>
            <w:r w:rsidR="007F430B">
              <w:t xml:space="preserve">8 - </w:t>
            </w:r>
            <w:r w:rsidR="0070116C">
              <w:t>February</w:t>
            </w:r>
            <w:r w:rsidR="007F430B">
              <w:t xml:space="preserve"> - </w:t>
            </w:r>
            <w:r w:rsidR="00680EFC">
              <w:t>2018</w:t>
            </w:r>
            <w:r>
              <w:fldChar w:fldCharType="end"/>
            </w:r>
          </w:p>
        </w:tc>
      </w:tr>
      <w:tr w:rsidR="00CE4E86" w:rsidRPr="00F810D9" w:rsidTr="00C14207">
        <w:trPr>
          <w:trHeight w:hRule="exact" w:val="13608"/>
        </w:trPr>
        <w:tc>
          <w:tcPr>
            <w:tcW w:w="9301" w:type="dxa"/>
            <w:shd w:val="clear" w:color="auto" w:fill="auto"/>
            <w:vAlign w:val="bottom"/>
          </w:tcPr>
          <w:p w:rsidR="0039442E" w:rsidRPr="003849F7" w:rsidRDefault="00C426DE" w:rsidP="0039442E">
            <w:pPr>
              <w:rPr>
                <w:b/>
                <w:bCs/>
              </w:rPr>
            </w:pPr>
            <w:r>
              <w:rPr>
                <w:b/>
                <w:bCs/>
              </w:rPr>
              <w:lastRenderedPageBreak/>
              <w:t>MJ</w:t>
            </w:r>
            <w:r w:rsidR="003C0CA9">
              <w:rPr>
                <w:b/>
                <w:bCs/>
              </w:rPr>
              <w:t xml:space="preserve"> </w:t>
            </w:r>
            <w:proofErr w:type="spellStart"/>
            <w:r w:rsidR="00912247">
              <w:rPr>
                <w:b/>
                <w:bCs/>
              </w:rPr>
              <w:t>L</w:t>
            </w:r>
            <w:r w:rsidR="003C0CA9">
              <w:rPr>
                <w:b/>
                <w:bCs/>
              </w:rPr>
              <w:t>oRa</w:t>
            </w:r>
            <w:r w:rsidR="00415BEE">
              <w:rPr>
                <w:b/>
                <w:bCs/>
              </w:rPr>
              <w:t>WAN</w:t>
            </w:r>
            <w:proofErr w:type="spellEnd"/>
            <w:r w:rsidR="003C0CA9">
              <w:rPr>
                <w:b/>
                <w:bCs/>
              </w:rPr>
              <w:t xml:space="preserve"> Modem</w:t>
            </w:r>
            <w:r w:rsidR="0039442E" w:rsidRPr="003849F7">
              <w:rPr>
                <w:b/>
                <w:bCs/>
              </w:rPr>
              <w:t xml:space="preserve"> Product Information</w:t>
            </w:r>
          </w:p>
          <w:p w:rsidR="0039442E" w:rsidRPr="003849F7" w:rsidRDefault="0039442E" w:rsidP="0039442E"/>
          <w:p w:rsidR="0039442E" w:rsidRPr="00E34B18" w:rsidRDefault="00912247" w:rsidP="0039442E">
            <w:pPr>
              <w:rPr>
                <w:rFonts w:eastAsiaTheme="minorEastAsia"/>
                <w:lang w:eastAsia="zh-CN"/>
              </w:rPr>
            </w:pPr>
            <w:proofErr w:type="spellStart"/>
            <w:r>
              <w:t>L</w:t>
            </w:r>
            <w:r w:rsidR="003C0CA9">
              <w:t>oRa</w:t>
            </w:r>
            <w:r w:rsidR="00DB35C4">
              <w:t>WAN</w:t>
            </w:r>
            <w:proofErr w:type="spellEnd"/>
            <w:r w:rsidR="003C0CA9">
              <w:t xml:space="preserve"> Modem</w:t>
            </w:r>
            <w:r w:rsidR="0039442E" w:rsidRPr="003849F7">
              <w:t xml:space="preserve"> is developed and marketed by the </w:t>
            </w:r>
            <w:r w:rsidR="00C426DE">
              <w:t>MJ</w:t>
            </w:r>
            <w:r w:rsidR="0039442E" w:rsidRPr="003849F7">
              <w:t xml:space="preserve"> </w:t>
            </w:r>
            <w:r w:rsidR="00E93BC6">
              <w:rPr>
                <w:rFonts w:eastAsiaTheme="minorEastAsia" w:hint="eastAsia"/>
                <w:lang w:eastAsia="zh-CN"/>
              </w:rPr>
              <w:t>Smart Technology</w:t>
            </w:r>
            <w:r w:rsidR="0039442E" w:rsidRPr="003849F7">
              <w:t xml:space="preserve">. For additional information please contact: </w:t>
            </w:r>
            <w:r w:rsidR="00E34B18">
              <w:rPr>
                <w:rFonts w:eastAsiaTheme="minorEastAsia" w:cs="Arial" w:hint="eastAsia"/>
                <w:lang w:eastAsia="zh-CN"/>
              </w:rPr>
              <w:t>+86-18672371835</w:t>
            </w:r>
          </w:p>
          <w:p w:rsidR="0039442E" w:rsidRPr="003849F7" w:rsidRDefault="0039442E" w:rsidP="0039442E">
            <w:pPr>
              <w:rPr>
                <w:rFonts w:cs="Arial"/>
              </w:rPr>
            </w:pPr>
          </w:p>
          <w:p w:rsidR="0039442E" w:rsidRPr="00CF44D9" w:rsidRDefault="00912247" w:rsidP="0039442E">
            <w:pPr>
              <w:rPr>
                <w:rFonts w:cs="Arial"/>
                <w:b/>
              </w:rPr>
            </w:pPr>
            <w:r>
              <w:rPr>
                <w:rFonts w:cs="Arial"/>
                <w:b/>
              </w:rPr>
              <w:t>© 20</w:t>
            </w:r>
            <w:r w:rsidR="001C2139">
              <w:rPr>
                <w:rFonts w:eastAsiaTheme="minorEastAsia" w:cs="Arial" w:hint="eastAsia"/>
                <w:b/>
                <w:lang w:eastAsia="zh-CN"/>
              </w:rPr>
              <w:t>18</w:t>
            </w:r>
            <w:r w:rsidR="0039442E" w:rsidRPr="00CF44D9">
              <w:rPr>
                <w:rFonts w:cs="Arial"/>
                <w:b/>
              </w:rPr>
              <w:t xml:space="preserve"> </w:t>
            </w:r>
            <w:r w:rsidR="00C426DE">
              <w:rPr>
                <w:rFonts w:cs="Arial"/>
                <w:b/>
              </w:rPr>
              <w:t>MJ</w:t>
            </w:r>
            <w:r w:rsidR="0039442E" w:rsidRPr="00CF44D9">
              <w:rPr>
                <w:rFonts w:cs="Arial"/>
                <w:b/>
              </w:rPr>
              <w:t xml:space="preserve"> Corporation</w:t>
            </w:r>
          </w:p>
          <w:p w:rsidR="0039442E" w:rsidRDefault="0039442E" w:rsidP="0039442E">
            <w:pPr>
              <w:rPr>
                <w:rFonts w:cs="Arial"/>
              </w:rPr>
            </w:pPr>
            <w:r w:rsidRPr="00B63B45">
              <w:rPr>
                <w:rFonts w:cs="Arial"/>
              </w:rPr>
              <w:t>Copyright International Business</w:t>
            </w:r>
            <w:r w:rsidR="00912247">
              <w:rPr>
                <w:rFonts w:cs="Arial"/>
              </w:rPr>
              <w:t xml:space="preserve"> Machines Corporation, </w:t>
            </w:r>
            <w:r w:rsidR="00680EFC">
              <w:rPr>
                <w:rFonts w:cs="Arial"/>
              </w:rPr>
              <w:t>2018</w:t>
            </w:r>
            <w:r w:rsidRPr="00B63B45">
              <w:rPr>
                <w:rFonts w:cs="Arial"/>
              </w:rPr>
              <w:t>. All Rights</w:t>
            </w:r>
            <w:r>
              <w:rPr>
                <w:rFonts w:cs="Arial"/>
              </w:rPr>
              <w:t xml:space="preserve"> </w:t>
            </w:r>
            <w:r w:rsidRPr="00B63B45">
              <w:rPr>
                <w:rFonts w:cs="Arial"/>
              </w:rPr>
              <w:t>Reserved.</w:t>
            </w:r>
          </w:p>
          <w:p w:rsidR="0039442E" w:rsidRPr="00B63B45" w:rsidRDefault="0039442E" w:rsidP="0039442E">
            <w:pPr>
              <w:rPr>
                <w:rFonts w:cs="Arial"/>
              </w:rPr>
            </w:pPr>
          </w:p>
          <w:p w:rsidR="0039442E" w:rsidRDefault="0039442E" w:rsidP="0039442E">
            <w:pPr>
              <w:rPr>
                <w:rFonts w:cs="Arial"/>
              </w:rPr>
            </w:pPr>
            <w:r w:rsidRPr="00B63B45">
              <w:rPr>
                <w:rFonts w:cs="Arial"/>
              </w:rPr>
              <w:t>The following are trademarks or registered trademarks of International</w:t>
            </w:r>
            <w:r>
              <w:rPr>
                <w:rFonts w:cs="Arial"/>
              </w:rPr>
              <w:t xml:space="preserve"> Business Machines Corporation </w:t>
            </w:r>
            <w:r w:rsidRPr="00B63B45">
              <w:rPr>
                <w:rFonts w:cs="Arial"/>
              </w:rPr>
              <w:t>in the United States, or other countries, or</w:t>
            </w:r>
            <w:r>
              <w:rPr>
                <w:rFonts w:cs="Arial"/>
              </w:rPr>
              <w:t xml:space="preserve"> </w:t>
            </w:r>
            <w:r w:rsidRPr="00B63B45">
              <w:rPr>
                <w:rFonts w:cs="Arial"/>
              </w:rPr>
              <w:t xml:space="preserve">both: </w:t>
            </w:r>
            <w:r w:rsidR="00C426DE">
              <w:rPr>
                <w:rFonts w:cs="Arial"/>
              </w:rPr>
              <w:t>MJ</w:t>
            </w:r>
            <w:r w:rsidRPr="00B63B45">
              <w:rPr>
                <w:rFonts w:cs="Arial"/>
              </w:rPr>
              <w:t xml:space="preserve">, the </w:t>
            </w:r>
            <w:r w:rsidR="00C426DE">
              <w:rPr>
                <w:rFonts w:cs="Arial"/>
              </w:rPr>
              <w:t>MJ</w:t>
            </w:r>
            <w:r w:rsidRPr="00B63B45">
              <w:rPr>
                <w:rFonts w:cs="Arial"/>
              </w:rPr>
              <w:t xml:space="preserve"> Logo, </w:t>
            </w:r>
            <w:proofErr w:type="gramStart"/>
            <w:r w:rsidRPr="00B63B45">
              <w:rPr>
                <w:rFonts w:cs="Arial"/>
              </w:rPr>
              <w:t>Ready</w:t>
            </w:r>
            <w:proofErr w:type="gramEnd"/>
            <w:r w:rsidRPr="00B63B45">
              <w:rPr>
                <w:rFonts w:cs="Arial"/>
              </w:rPr>
              <w:t xml:space="preserve"> for </w:t>
            </w:r>
            <w:r w:rsidR="00C426DE">
              <w:rPr>
                <w:rFonts w:cs="Arial"/>
              </w:rPr>
              <w:t>MJ</w:t>
            </w:r>
            <w:r w:rsidRPr="00B63B45">
              <w:rPr>
                <w:rFonts w:cs="Arial"/>
              </w:rPr>
              <w:t xml:space="preserve"> Technology.</w:t>
            </w:r>
          </w:p>
          <w:p w:rsidR="0039442E" w:rsidRPr="00B63B45" w:rsidRDefault="0039442E" w:rsidP="0039442E">
            <w:pPr>
              <w:rPr>
                <w:rFonts w:cs="Arial"/>
              </w:rPr>
            </w:pPr>
          </w:p>
          <w:p w:rsidR="0039442E" w:rsidRPr="00B63B45" w:rsidRDefault="0039442E" w:rsidP="0039442E">
            <w:pPr>
              <w:rPr>
                <w:rFonts w:cs="Arial"/>
              </w:rPr>
            </w:pPr>
            <w:r w:rsidRPr="00B63B45">
              <w:rPr>
                <w:rFonts w:cs="Arial"/>
              </w:rPr>
              <w:t>Other company, product and service names may be trademarks or service marks</w:t>
            </w:r>
            <w:r>
              <w:rPr>
                <w:rFonts w:cs="Arial"/>
              </w:rPr>
              <w:t xml:space="preserve"> </w:t>
            </w:r>
            <w:r w:rsidRPr="00B63B45">
              <w:rPr>
                <w:rFonts w:cs="Arial"/>
              </w:rPr>
              <w:t>of others.</w:t>
            </w:r>
          </w:p>
          <w:p w:rsidR="0039442E" w:rsidRDefault="0039442E" w:rsidP="0039442E">
            <w:pPr>
              <w:rPr>
                <w:rFonts w:cs="Arial"/>
              </w:rPr>
            </w:pPr>
          </w:p>
          <w:p w:rsidR="00CE4E86" w:rsidRPr="00F810D9" w:rsidRDefault="0039442E" w:rsidP="00C14207">
            <w:pPr>
              <w:rPr>
                <w:rFonts w:cs="Arial"/>
              </w:rPr>
            </w:pPr>
            <w:r w:rsidRPr="00B63B45">
              <w:rPr>
                <w:rFonts w:cs="Arial"/>
              </w:rPr>
              <w:t>All information contained in this document is subject to change without</w:t>
            </w:r>
            <w:r>
              <w:rPr>
                <w:rFonts w:cs="Arial"/>
              </w:rPr>
              <w:t xml:space="preserve"> </w:t>
            </w:r>
            <w:r w:rsidRPr="00B63B45">
              <w:rPr>
                <w:rFonts w:cs="Arial"/>
              </w:rPr>
              <w:t>notice. The information contained in this document does not affect or change</w:t>
            </w:r>
            <w:r>
              <w:rPr>
                <w:rFonts w:cs="Arial"/>
              </w:rPr>
              <w:t xml:space="preserve"> </w:t>
            </w:r>
            <w:r w:rsidR="00C426DE">
              <w:rPr>
                <w:rFonts w:cs="Arial"/>
              </w:rPr>
              <w:t>MJ</w:t>
            </w:r>
            <w:r w:rsidRPr="00B63B45">
              <w:rPr>
                <w:rFonts w:cs="Arial"/>
              </w:rPr>
              <w:t xml:space="preserve"> product specifications or warranties. Nothing in this document shall</w:t>
            </w:r>
            <w:r>
              <w:rPr>
                <w:rFonts w:cs="Arial"/>
              </w:rPr>
              <w:t xml:space="preserve"> </w:t>
            </w:r>
            <w:r w:rsidRPr="00B63B45">
              <w:rPr>
                <w:rFonts w:cs="Arial"/>
              </w:rPr>
              <w:t>operate as an express</w:t>
            </w:r>
            <w:r>
              <w:rPr>
                <w:rFonts w:cs="Arial"/>
              </w:rPr>
              <w:t xml:space="preserve"> </w:t>
            </w:r>
            <w:r w:rsidRPr="00B63B45">
              <w:rPr>
                <w:rFonts w:cs="Arial"/>
              </w:rPr>
              <w:t>or implied license or indemnity under the intellectual property rights of</w:t>
            </w:r>
            <w:r>
              <w:rPr>
                <w:rFonts w:cs="Arial"/>
              </w:rPr>
              <w:t xml:space="preserve"> </w:t>
            </w:r>
            <w:r w:rsidR="00C426DE">
              <w:rPr>
                <w:rFonts w:cs="Arial"/>
              </w:rPr>
              <w:t>MJ</w:t>
            </w:r>
            <w:r w:rsidRPr="00B63B45">
              <w:rPr>
                <w:rFonts w:cs="Arial"/>
              </w:rPr>
              <w:t xml:space="preserve"> or third parties. All information contained in this document was</w:t>
            </w:r>
            <w:r>
              <w:rPr>
                <w:rFonts w:cs="Arial"/>
              </w:rPr>
              <w:t xml:space="preserve"> </w:t>
            </w:r>
            <w:r w:rsidRPr="00B63B45">
              <w:rPr>
                <w:rFonts w:cs="Arial"/>
              </w:rPr>
              <w:t>obtained in specific environments, and is presented as an illustration. The</w:t>
            </w:r>
            <w:r>
              <w:rPr>
                <w:rFonts w:cs="Arial"/>
              </w:rPr>
              <w:t xml:space="preserve"> </w:t>
            </w:r>
            <w:r w:rsidRPr="00B63B45">
              <w:rPr>
                <w:rFonts w:cs="Arial"/>
              </w:rPr>
              <w:t>results obtained in other</w:t>
            </w:r>
            <w:r>
              <w:rPr>
                <w:rFonts w:cs="Arial"/>
              </w:rPr>
              <w:t xml:space="preserve"> </w:t>
            </w:r>
            <w:r w:rsidRPr="00B63B45">
              <w:rPr>
                <w:rFonts w:cs="Arial"/>
              </w:rPr>
              <w:t>operating environments may vary. THE INFORMATION CONTAINED IN THIS DOCUMENT</w:t>
            </w:r>
            <w:r>
              <w:rPr>
                <w:rFonts w:cs="Arial"/>
              </w:rPr>
              <w:t xml:space="preserve"> </w:t>
            </w:r>
            <w:r w:rsidRPr="00B63B45">
              <w:rPr>
                <w:rFonts w:cs="Arial"/>
              </w:rPr>
              <w:t xml:space="preserve">IS PROVIDED ON AN "AS IS" BASIS. In no event will </w:t>
            </w:r>
            <w:r w:rsidR="00C426DE">
              <w:rPr>
                <w:rFonts w:cs="Arial"/>
              </w:rPr>
              <w:t>MJ</w:t>
            </w:r>
            <w:r w:rsidRPr="00B63B45">
              <w:rPr>
                <w:rFonts w:cs="Arial"/>
              </w:rPr>
              <w:t xml:space="preserve"> be liable for damages</w:t>
            </w:r>
            <w:r>
              <w:rPr>
                <w:rFonts w:cs="Arial"/>
              </w:rPr>
              <w:t xml:space="preserve"> </w:t>
            </w:r>
            <w:r w:rsidRPr="00B63B45">
              <w:rPr>
                <w:rFonts w:cs="Arial"/>
              </w:rPr>
              <w:t>arising directly or indirectly from any use of the information contained in</w:t>
            </w:r>
            <w:r>
              <w:rPr>
                <w:rFonts w:cs="Arial"/>
              </w:rPr>
              <w:t xml:space="preserve"> </w:t>
            </w:r>
            <w:r w:rsidRPr="00B63B45">
              <w:rPr>
                <w:rFonts w:cs="Arial"/>
              </w:rPr>
              <w:t>this document.</w:t>
            </w:r>
          </w:p>
        </w:tc>
      </w:tr>
    </w:tbl>
    <w:p w:rsidR="00CE4E86" w:rsidRPr="00F810D9" w:rsidRDefault="00CE4E86" w:rsidP="00CE4E86">
      <w:pPr>
        <w:pStyle w:val="Heading1-TableofContents"/>
        <w:sectPr w:rsidR="00CE4E86" w:rsidRPr="00F810D9" w:rsidSect="000F5357">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7" w:h="16840" w:code="9"/>
          <w:pgMar w:top="1411" w:right="1411" w:bottom="1411" w:left="1411" w:header="706" w:footer="706" w:gutter="0"/>
          <w:cols w:space="720"/>
          <w:docGrid w:linePitch="360"/>
        </w:sectPr>
      </w:pPr>
    </w:p>
    <w:p w:rsidR="00CE4E86" w:rsidRPr="00F810D9" w:rsidRDefault="00CE4E86" w:rsidP="00CE4E86">
      <w:pPr>
        <w:pStyle w:val="Heading1-TableofContents"/>
      </w:pPr>
      <w:r w:rsidRPr="00F810D9">
        <w:lastRenderedPageBreak/>
        <w:t>Table of Contents</w:t>
      </w:r>
    </w:p>
    <w:p w:rsidR="001C22AE" w:rsidRDefault="00F478F9">
      <w:pPr>
        <w:pStyle w:val="10"/>
        <w:tabs>
          <w:tab w:val="left" w:pos="403"/>
          <w:tab w:val="right" w:leader="dot" w:pos="9075"/>
        </w:tabs>
        <w:rPr>
          <w:rFonts w:asciiTheme="minorHAnsi" w:eastAsiaTheme="minorEastAsia" w:hAnsiTheme="minorHAnsi" w:cstheme="minorBidi"/>
          <w:b w:val="0"/>
          <w:bCs w:val="0"/>
          <w:noProof/>
          <w:kern w:val="2"/>
          <w:sz w:val="21"/>
          <w:szCs w:val="22"/>
          <w:lang w:eastAsia="zh-CN"/>
        </w:rPr>
      </w:pPr>
      <w:r>
        <w:rPr>
          <w:bCs w:val="0"/>
        </w:rPr>
        <w:fldChar w:fldCharType="begin"/>
      </w:r>
      <w:r>
        <w:rPr>
          <w:bCs w:val="0"/>
        </w:rPr>
        <w:instrText xml:space="preserve"> TOC \o "1-2" \h \z \u </w:instrText>
      </w:r>
      <w:r>
        <w:rPr>
          <w:bCs w:val="0"/>
        </w:rPr>
        <w:fldChar w:fldCharType="separate"/>
      </w:r>
      <w:hyperlink w:anchor="_Toc507345319" w:history="1">
        <w:r w:rsidR="001C22AE" w:rsidRPr="00150DE7">
          <w:rPr>
            <w:rStyle w:val="a4"/>
            <w:noProof/>
          </w:rPr>
          <w:t>1.</w:t>
        </w:r>
        <w:r w:rsidR="001C22AE">
          <w:rPr>
            <w:rFonts w:asciiTheme="minorHAnsi" w:eastAsiaTheme="minorEastAsia" w:hAnsiTheme="minorHAnsi" w:cstheme="minorBidi"/>
            <w:b w:val="0"/>
            <w:bCs w:val="0"/>
            <w:noProof/>
            <w:kern w:val="2"/>
            <w:sz w:val="21"/>
            <w:szCs w:val="22"/>
            <w:lang w:eastAsia="zh-CN"/>
          </w:rPr>
          <w:tab/>
        </w:r>
        <w:r w:rsidR="001C22AE" w:rsidRPr="00150DE7">
          <w:rPr>
            <w:rStyle w:val="a4"/>
            <w:noProof/>
          </w:rPr>
          <w:t>Introduction</w:t>
        </w:r>
        <w:r w:rsidR="001C22AE">
          <w:rPr>
            <w:noProof/>
            <w:webHidden/>
          </w:rPr>
          <w:tab/>
        </w:r>
        <w:r w:rsidR="001C22AE">
          <w:rPr>
            <w:noProof/>
            <w:webHidden/>
          </w:rPr>
          <w:fldChar w:fldCharType="begin"/>
        </w:r>
        <w:r w:rsidR="001C22AE">
          <w:rPr>
            <w:noProof/>
            <w:webHidden/>
          </w:rPr>
          <w:instrText xml:space="preserve"> PAGEREF _Toc507345319 \h </w:instrText>
        </w:r>
        <w:r w:rsidR="001C22AE">
          <w:rPr>
            <w:noProof/>
            <w:webHidden/>
          </w:rPr>
        </w:r>
        <w:r w:rsidR="001C22AE">
          <w:rPr>
            <w:noProof/>
            <w:webHidden/>
          </w:rPr>
          <w:fldChar w:fldCharType="separate"/>
        </w:r>
        <w:r w:rsidR="001F3B25">
          <w:rPr>
            <w:noProof/>
            <w:webHidden/>
          </w:rPr>
          <w:t>4</w:t>
        </w:r>
        <w:r w:rsidR="001C22AE">
          <w:rPr>
            <w:noProof/>
            <w:webHidden/>
          </w:rPr>
          <w:fldChar w:fldCharType="end"/>
        </w:r>
      </w:hyperlink>
    </w:p>
    <w:p w:rsidR="001C22AE" w:rsidRDefault="003352D5">
      <w:pPr>
        <w:pStyle w:val="10"/>
        <w:tabs>
          <w:tab w:val="left" w:pos="403"/>
          <w:tab w:val="right" w:leader="dot" w:pos="9075"/>
        </w:tabs>
        <w:rPr>
          <w:rFonts w:asciiTheme="minorHAnsi" w:eastAsiaTheme="minorEastAsia" w:hAnsiTheme="minorHAnsi" w:cstheme="minorBidi"/>
          <w:b w:val="0"/>
          <w:bCs w:val="0"/>
          <w:noProof/>
          <w:kern w:val="2"/>
          <w:sz w:val="21"/>
          <w:szCs w:val="22"/>
          <w:lang w:eastAsia="zh-CN"/>
        </w:rPr>
      </w:pPr>
      <w:hyperlink w:anchor="_Toc507345320" w:history="1">
        <w:r w:rsidR="001C22AE" w:rsidRPr="00150DE7">
          <w:rPr>
            <w:rStyle w:val="a4"/>
            <w:noProof/>
          </w:rPr>
          <w:t>2.</w:t>
        </w:r>
        <w:r w:rsidR="001C22AE">
          <w:rPr>
            <w:rFonts w:asciiTheme="minorHAnsi" w:eastAsiaTheme="minorEastAsia" w:hAnsiTheme="minorHAnsi" w:cstheme="minorBidi"/>
            <w:b w:val="0"/>
            <w:bCs w:val="0"/>
            <w:noProof/>
            <w:kern w:val="2"/>
            <w:sz w:val="21"/>
            <w:szCs w:val="22"/>
            <w:lang w:eastAsia="zh-CN"/>
          </w:rPr>
          <w:tab/>
        </w:r>
        <w:r w:rsidR="001C22AE" w:rsidRPr="00150DE7">
          <w:rPr>
            <w:rStyle w:val="a4"/>
            <w:noProof/>
          </w:rPr>
          <w:t>Modem Interface</w:t>
        </w:r>
        <w:r w:rsidR="001C22AE">
          <w:rPr>
            <w:noProof/>
            <w:webHidden/>
          </w:rPr>
          <w:tab/>
        </w:r>
        <w:r w:rsidR="001C22AE">
          <w:rPr>
            <w:noProof/>
            <w:webHidden/>
          </w:rPr>
          <w:fldChar w:fldCharType="begin"/>
        </w:r>
        <w:r w:rsidR="001C22AE">
          <w:rPr>
            <w:noProof/>
            <w:webHidden/>
          </w:rPr>
          <w:instrText xml:space="preserve"> PAGEREF _Toc507345320 \h </w:instrText>
        </w:r>
        <w:r w:rsidR="001C22AE">
          <w:rPr>
            <w:noProof/>
            <w:webHidden/>
          </w:rPr>
        </w:r>
        <w:r w:rsidR="001C22AE">
          <w:rPr>
            <w:noProof/>
            <w:webHidden/>
          </w:rPr>
          <w:fldChar w:fldCharType="separate"/>
        </w:r>
        <w:r w:rsidR="001F3B25">
          <w:rPr>
            <w:noProof/>
            <w:webHidden/>
          </w:rPr>
          <w:t>5</w:t>
        </w:r>
        <w:r w:rsidR="001C22AE">
          <w:rPr>
            <w:noProof/>
            <w:webHidden/>
          </w:rPr>
          <w:fldChar w:fldCharType="end"/>
        </w:r>
      </w:hyperlink>
    </w:p>
    <w:p w:rsidR="001C22AE" w:rsidRDefault="003352D5">
      <w:pPr>
        <w:pStyle w:val="20"/>
        <w:tabs>
          <w:tab w:val="left" w:pos="800"/>
          <w:tab w:val="right" w:leader="dot" w:pos="9075"/>
        </w:tabs>
        <w:rPr>
          <w:rFonts w:asciiTheme="minorHAnsi" w:eastAsiaTheme="minorEastAsia" w:hAnsiTheme="minorHAnsi" w:cstheme="minorBidi"/>
          <w:noProof/>
          <w:kern w:val="2"/>
          <w:sz w:val="21"/>
          <w:szCs w:val="22"/>
          <w:lang w:eastAsia="zh-CN"/>
        </w:rPr>
      </w:pPr>
      <w:hyperlink w:anchor="_Toc507345321" w:history="1">
        <w:r w:rsidR="001C22AE" w:rsidRPr="00150DE7">
          <w:rPr>
            <w:rStyle w:val="a4"/>
            <w:noProof/>
          </w:rPr>
          <w:t>2.1</w:t>
        </w:r>
        <w:r w:rsidR="001C22AE">
          <w:rPr>
            <w:rFonts w:asciiTheme="minorHAnsi" w:eastAsiaTheme="minorEastAsia" w:hAnsiTheme="minorHAnsi" w:cstheme="minorBidi"/>
            <w:noProof/>
            <w:kern w:val="2"/>
            <w:sz w:val="21"/>
            <w:szCs w:val="22"/>
            <w:lang w:eastAsia="zh-CN"/>
          </w:rPr>
          <w:tab/>
        </w:r>
        <w:r w:rsidR="001C22AE" w:rsidRPr="00150DE7">
          <w:rPr>
            <w:rStyle w:val="a4"/>
            <w:noProof/>
          </w:rPr>
          <w:t>Connection</w:t>
        </w:r>
        <w:r w:rsidR="001C22AE">
          <w:rPr>
            <w:noProof/>
            <w:webHidden/>
          </w:rPr>
          <w:tab/>
        </w:r>
        <w:r w:rsidR="001C22AE">
          <w:rPr>
            <w:noProof/>
            <w:webHidden/>
          </w:rPr>
          <w:fldChar w:fldCharType="begin"/>
        </w:r>
        <w:r w:rsidR="001C22AE">
          <w:rPr>
            <w:noProof/>
            <w:webHidden/>
          </w:rPr>
          <w:instrText xml:space="preserve"> PAGEREF _Toc507345321 \h </w:instrText>
        </w:r>
        <w:r w:rsidR="001C22AE">
          <w:rPr>
            <w:noProof/>
            <w:webHidden/>
          </w:rPr>
        </w:r>
        <w:r w:rsidR="001C22AE">
          <w:rPr>
            <w:noProof/>
            <w:webHidden/>
          </w:rPr>
          <w:fldChar w:fldCharType="separate"/>
        </w:r>
        <w:r w:rsidR="001F3B25">
          <w:rPr>
            <w:noProof/>
            <w:webHidden/>
          </w:rPr>
          <w:t>5</w:t>
        </w:r>
        <w:r w:rsidR="001C22AE">
          <w:rPr>
            <w:noProof/>
            <w:webHidden/>
          </w:rPr>
          <w:fldChar w:fldCharType="end"/>
        </w:r>
      </w:hyperlink>
    </w:p>
    <w:p w:rsidR="001C22AE" w:rsidRDefault="003352D5">
      <w:pPr>
        <w:pStyle w:val="20"/>
        <w:tabs>
          <w:tab w:val="left" w:pos="800"/>
          <w:tab w:val="right" w:leader="dot" w:pos="9075"/>
        </w:tabs>
        <w:rPr>
          <w:rFonts w:asciiTheme="minorHAnsi" w:eastAsiaTheme="minorEastAsia" w:hAnsiTheme="minorHAnsi" w:cstheme="minorBidi"/>
          <w:noProof/>
          <w:kern w:val="2"/>
          <w:sz w:val="21"/>
          <w:szCs w:val="22"/>
          <w:lang w:eastAsia="zh-CN"/>
        </w:rPr>
      </w:pPr>
      <w:hyperlink w:anchor="_Toc507345322" w:history="1">
        <w:r w:rsidR="001C22AE" w:rsidRPr="00150DE7">
          <w:rPr>
            <w:rStyle w:val="a4"/>
            <w:noProof/>
          </w:rPr>
          <w:t>2.2</w:t>
        </w:r>
        <w:r w:rsidR="001C22AE">
          <w:rPr>
            <w:rFonts w:asciiTheme="minorHAnsi" w:eastAsiaTheme="minorEastAsia" w:hAnsiTheme="minorHAnsi" w:cstheme="minorBidi"/>
            <w:noProof/>
            <w:kern w:val="2"/>
            <w:sz w:val="21"/>
            <w:szCs w:val="22"/>
            <w:lang w:eastAsia="zh-CN"/>
          </w:rPr>
          <w:tab/>
        </w:r>
        <w:r w:rsidR="001C22AE" w:rsidRPr="00150DE7">
          <w:rPr>
            <w:rStyle w:val="a4"/>
            <w:noProof/>
          </w:rPr>
          <w:t>LED Indicators</w:t>
        </w:r>
        <w:r w:rsidR="001C22AE">
          <w:rPr>
            <w:noProof/>
            <w:webHidden/>
          </w:rPr>
          <w:tab/>
        </w:r>
        <w:r w:rsidR="001C22AE">
          <w:rPr>
            <w:noProof/>
            <w:webHidden/>
          </w:rPr>
          <w:fldChar w:fldCharType="begin"/>
        </w:r>
        <w:r w:rsidR="001C22AE">
          <w:rPr>
            <w:noProof/>
            <w:webHidden/>
          </w:rPr>
          <w:instrText xml:space="preserve"> PAGEREF _Toc507345322 \h </w:instrText>
        </w:r>
        <w:r w:rsidR="001C22AE">
          <w:rPr>
            <w:noProof/>
            <w:webHidden/>
          </w:rPr>
        </w:r>
        <w:r w:rsidR="001C22AE">
          <w:rPr>
            <w:noProof/>
            <w:webHidden/>
          </w:rPr>
          <w:fldChar w:fldCharType="separate"/>
        </w:r>
        <w:r w:rsidR="001F3B25">
          <w:rPr>
            <w:noProof/>
            <w:webHidden/>
          </w:rPr>
          <w:t>5</w:t>
        </w:r>
        <w:r w:rsidR="001C22AE">
          <w:rPr>
            <w:noProof/>
            <w:webHidden/>
          </w:rPr>
          <w:fldChar w:fldCharType="end"/>
        </w:r>
      </w:hyperlink>
    </w:p>
    <w:p w:rsidR="001C22AE" w:rsidRDefault="003352D5">
      <w:pPr>
        <w:pStyle w:val="20"/>
        <w:tabs>
          <w:tab w:val="left" w:pos="800"/>
          <w:tab w:val="right" w:leader="dot" w:pos="9075"/>
        </w:tabs>
        <w:rPr>
          <w:rFonts w:asciiTheme="minorHAnsi" w:eastAsiaTheme="minorEastAsia" w:hAnsiTheme="minorHAnsi" w:cstheme="minorBidi"/>
          <w:noProof/>
          <w:kern w:val="2"/>
          <w:sz w:val="21"/>
          <w:szCs w:val="22"/>
          <w:lang w:eastAsia="zh-CN"/>
        </w:rPr>
      </w:pPr>
      <w:hyperlink w:anchor="_Toc507345323" w:history="1">
        <w:r w:rsidR="001C22AE" w:rsidRPr="00150DE7">
          <w:rPr>
            <w:rStyle w:val="a4"/>
            <w:noProof/>
          </w:rPr>
          <w:t>2.3</w:t>
        </w:r>
        <w:r w:rsidR="001C22AE">
          <w:rPr>
            <w:rFonts w:asciiTheme="minorHAnsi" w:eastAsiaTheme="minorEastAsia" w:hAnsiTheme="minorHAnsi" w:cstheme="minorBidi"/>
            <w:noProof/>
            <w:kern w:val="2"/>
            <w:sz w:val="21"/>
            <w:szCs w:val="22"/>
            <w:lang w:eastAsia="zh-CN"/>
          </w:rPr>
          <w:tab/>
        </w:r>
        <w:r w:rsidR="001C22AE" w:rsidRPr="00150DE7">
          <w:rPr>
            <w:rStyle w:val="a4"/>
            <w:noProof/>
          </w:rPr>
          <w:t>Messages</w:t>
        </w:r>
        <w:r w:rsidR="001C22AE">
          <w:rPr>
            <w:noProof/>
            <w:webHidden/>
          </w:rPr>
          <w:tab/>
        </w:r>
        <w:r w:rsidR="001C22AE">
          <w:rPr>
            <w:noProof/>
            <w:webHidden/>
          </w:rPr>
          <w:fldChar w:fldCharType="begin"/>
        </w:r>
        <w:r w:rsidR="001C22AE">
          <w:rPr>
            <w:noProof/>
            <w:webHidden/>
          </w:rPr>
          <w:instrText xml:space="preserve"> PAGEREF _Toc507345323 \h </w:instrText>
        </w:r>
        <w:r w:rsidR="001C22AE">
          <w:rPr>
            <w:noProof/>
            <w:webHidden/>
          </w:rPr>
        </w:r>
        <w:r w:rsidR="001C22AE">
          <w:rPr>
            <w:noProof/>
            <w:webHidden/>
          </w:rPr>
          <w:fldChar w:fldCharType="separate"/>
        </w:r>
        <w:r w:rsidR="001F3B25">
          <w:rPr>
            <w:noProof/>
            <w:webHidden/>
          </w:rPr>
          <w:t>5</w:t>
        </w:r>
        <w:r w:rsidR="001C22AE">
          <w:rPr>
            <w:noProof/>
            <w:webHidden/>
          </w:rPr>
          <w:fldChar w:fldCharType="end"/>
        </w:r>
      </w:hyperlink>
    </w:p>
    <w:p w:rsidR="001C22AE" w:rsidRDefault="003352D5">
      <w:pPr>
        <w:pStyle w:val="10"/>
        <w:tabs>
          <w:tab w:val="left" w:pos="403"/>
          <w:tab w:val="right" w:leader="dot" w:pos="9075"/>
        </w:tabs>
        <w:rPr>
          <w:rFonts w:asciiTheme="minorHAnsi" w:eastAsiaTheme="minorEastAsia" w:hAnsiTheme="minorHAnsi" w:cstheme="minorBidi"/>
          <w:b w:val="0"/>
          <w:bCs w:val="0"/>
          <w:noProof/>
          <w:kern w:val="2"/>
          <w:sz w:val="21"/>
          <w:szCs w:val="22"/>
          <w:lang w:eastAsia="zh-CN"/>
        </w:rPr>
      </w:pPr>
      <w:hyperlink w:anchor="_Toc507345324" w:history="1">
        <w:r w:rsidR="001C22AE" w:rsidRPr="00150DE7">
          <w:rPr>
            <w:rStyle w:val="a4"/>
            <w:noProof/>
          </w:rPr>
          <w:t>3.</w:t>
        </w:r>
        <w:r w:rsidR="001C22AE">
          <w:rPr>
            <w:rFonts w:asciiTheme="minorHAnsi" w:eastAsiaTheme="minorEastAsia" w:hAnsiTheme="minorHAnsi" w:cstheme="minorBidi"/>
            <w:b w:val="0"/>
            <w:bCs w:val="0"/>
            <w:noProof/>
            <w:kern w:val="2"/>
            <w:sz w:val="21"/>
            <w:szCs w:val="22"/>
            <w:lang w:eastAsia="zh-CN"/>
          </w:rPr>
          <w:tab/>
        </w:r>
        <w:r w:rsidR="001C22AE" w:rsidRPr="00150DE7">
          <w:rPr>
            <w:rStyle w:val="a4"/>
            <w:noProof/>
          </w:rPr>
          <w:t>Modem State</w:t>
        </w:r>
        <w:r w:rsidR="001C22AE">
          <w:rPr>
            <w:noProof/>
            <w:webHidden/>
          </w:rPr>
          <w:tab/>
        </w:r>
        <w:r w:rsidR="001C22AE">
          <w:rPr>
            <w:noProof/>
            <w:webHidden/>
          </w:rPr>
          <w:fldChar w:fldCharType="begin"/>
        </w:r>
        <w:r w:rsidR="001C22AE">
          <w:rPr>
            <w:noProof/>
            <w:webHidden/>
          </w:rPr>
          <w:instrText xml:space="preserve"> PAGEREF _Toc507345324 \h </w:instrText>
        </w:r>
        <w:r w:rsidR="001C22AE">
          <w:rPr>
            <w:noProof/>
            <w:webHidden/>
          </w:rPr>
        </w:r>
        <w:r w:rsidR="001C22AE">
          <w:rPr>
            <w:noProof/>
            <w:webHidden/>
          </w:rPr>
          <w:fldChar w:fldCharType="separate"/>
        </w:r>
        <w:r w:rsidR="001F3B25">
          <w:rPr>
            <w:noProof/>
            <w:webHidden/>
          </w:rPr>
          <w:t>7</w:t>
        </w:r>
        <w:r w:rsidR="001C22AE">
          <w:rPr>
            <w:noProof/>
            <w:webHidden/>
          </w:rPr>
          <w:fldChar w:fldCharType="end"/>
        </w:r>
      </w:hyperlink>
    </w:p>
    <w:p w:rsidR="001C22AE" w:rsidRDefault="003352D5">
      <w:pPr>
        <w:pStyle w:val="20"/>
        <w:tabs>
          <w:tab w:val="left" w:pos="800"/>
          <w:tab w:val="right" w:leader="dot" w:pos="9075"/>
        </w:tabs>
        <w:rPr>
          <w:rFonts w:asciiTheme="minorHAnsi" w:eastAsiaTheme="minorEastAsia" w:hAnsiTheme="minorHAnsi" w:cstheme="minorBidi"/>
          <w:noProof/>
          <w:kern w:val="2"/>
          <w:sz w:val="21"/>
          <w:szCs w:val="22"/>
          <w:lang w:eastAsia="zh-CN"/>
        </w:rPr>
      </w:pPr>
      <w:hyperlink w:anchor="_Toc507345325" w:history="1">
        <w:r w:rsidR="001C22AE" w:rsidRPr="00150DE7">
          <w:rPr>
            <w:rStyle w:val="a4"/>
            <w:noProof/>
          </w:rPr>
          <w:t>3.1</w:t>
        </w:r>
        <w:r w:rsidR="001C22AE">
          <w:rPr>
            <w:rFonts w:asciiTheme="minorHAnsi" w:eastAsiaTheme="minorEastAsia" w:hAnsiTheme="minorHAnsi" w:cstheme="minorBidi"/>
            <w:noProof/>
            <w:kern w:val="2"/>
            <w:sz w:val="21"/>
            <w:szCs w:val="22"/>
            <w:lang w:eastAsia="zh-CN"/>
          </w:rPr>
          <w:tab/>
        </w:r>
        <w:r w:rsidR="001C22AE" w:rsidRPr="00150DE7">
          <w:rPr>
            <w:rStyle w:val="a4"/>
            <w:noProof/>
          </w:rPr>
          <w:t>Activation</w:t>
        </w:r>
        <w:r w:rsidR="001C22AE">
          <w:rPr>
            <w:noProof/>
            <w:webHidden/>
          </w:rPr>
          <w:tab/>
        </w:r>
        <w:r w:rsidR="001C22AE">
          <w:rPr>
            <w:noProof/>
            <w:webHidden/>
          </w:rPr>
          <w:fldChar w:fldCharType="begin"/>
        </w:r>
        <w:r w:rsidR="001C22AE">
          <w:rPr>
            <w:noProof/>
            <w:webHidden/>
          </w:rPr>
          <w:instrText xml:space="preserve"> PAGEREF _Toc507345325 \h </w:instrText>
        </w:r>
        <w:r w:rsidR="001C22AE">
          <w:rPr>
            <w:noProof/>
            <w:webHidden/>
          </w:rPr>
        </w:r>
        <w:r w:rsidR="001C22AE">
          <w:rPr>
            <w:noProof/>
            <w:webHidden/>
          </w:rPr>
          <w:fldChar w:fldCharType="separate"/>
        </w:r>
        <w:r w:rsidR="001F3B25">
          <w:rPr>
            <w:noProof/>
            <w:webHidden/>
          </w:rPr>
          <w:t>7</w:t>
        </w:r>
        <w:r w:rsidR="001C22AE">
          <w:rPr>
            <w:noProof/>
            <w:webHidden/>
          </w:rPr>
          <w:fldChar w:fldCharType="end"/>
        </w:r>
      </w:hyperlink>
    </w:p>
    <w:p w:rsidR="001C22AE" w:rsidRDefault="003352D5">
      <w:pPr>
        <w:pStyle w:val="20"/>
        <w:tabs>
          <w:tab w:val="left" w:pos="800"/>
          <w:tab w:val="right" w:leader="dot" w:pos="9075"/>
        </w:tabs>
        <w:rPr>
          <w:rFonts w:asciiTheme="minorHAnsi" w:eastAsiaTheme="minorEastAsia" w:hAnsiTheme="minorHAnsi" w:cstheme="minorBidi"/>
          <w:noProof/>
          <w:kern w:val="2"/>
          <w:sz w:val="21"/>
          <w:szCs w:val="22"/>
          <w:lang w:eastAsia="zh-CN"/>
        </w:rPr>
      </w:pPr>
      <w:hyperlink w:anchor="_Toc507345326" w:history="1">
        <w:r w:rsidR="001C22AE" w:rsidRPr="00150DE7">
          <w:rPr>
            <w:rStyle w:val="a4"/>
            <w:noProof/>
          </w:rPr>
          <w:t>3.2</w:t>
        </w:r>
        <w:r w:rsidR="001C22AE">
          <w:rPr>
            <w:rFonts w:asciiTheme="minorHAnsi" w:eastAsiaTheme="minorEastAsia" w:hAnsiTheme="minorHAnsi" w:cstheme="minorBidi"/>
            <w:noProof/>
            <w:kern w:val="2"/>
            <w:sz w:val="21"/>
            <w:szCs w:val="22"/>
            <w:lang w:eastAsia="zh-CN"/>
          </w:rPr>
          <w:tab/>
        </w:r>
        <w:r w:rsidR="001C22AE" w:rsidRPr="00150DE7">
          <w:rPr>
            <w:rStyle w:val="a4"/>
            <w:noProof/>
          </w:rPr>
          <w:t>Firmware Personalization</w:t>
        </w:r>
        <w:r w:rsidR="001C22AE">
          <w:rPr>
            <w:noProof/>
            <w:webHidden/>
          </w:rPr>
          <w:tab/>
        </w:r>
        <w:r w:rsidR="001C22AE">
          <w:rPr>
            <w:noProof/>
            <w:webHidden/>
          </w:rPr>
          <w:fldChar w:fldCharType="begin"/>
        </w:r>
        <w:r w:rsidR="001C22AE">
          <w:rPr>
            <w:noProof/>
            <w:webHidden/>
          </w:rPr>
          <w:instrText xml:space="preserve"> PAGEREF _Toc507345326 \h </w:instrText>
        </w:r>
        <w:r w:rsidR="001C22AE">
          <w:rPr>
            <w:noProof/>
            <w:webHidden/>
          </w:rPr>
        </w:r>
        <w:r w:rsidR="001C22AE">
          <w:rPr>
            <w:noProof/>
            <w:webHidden/>
          </w:rPr>
          <w:fldChar w:fldCharType="separate"/>
        </w:r>
        <w:r w:rsidR="001F3B25">
          <w:rPr>
            <w:noProof/>
            <w:webHidden/>
          </w:rPr>
          <w:t>8</w:t>
        </w:r>
        <w:r w:rsidR="001C22AE">
          <w:rPr>
            <w:noProof/>
            <w:webHidden/>
          </w:rPr>
          <w:fldChar w:fldCharType="end"/>
        </w:r>
      </w:hyperlink>
    </w:p>
    <w:p w:rsidR="001C22AE" w:rsidRDefault="003352D5">
      <w:pPr>
        <w:pStyle w:val="10"/>
        <w:tabs>
          <w:tab w:val="left" w:pos="403"/>
          <w:tab w:val="right" w:leader="dot" w:pos="9075"/>
        </w:tabs>
        <w:rPr>
          <w:rFonts w:asciiTheme="minorHAnsi" w:eastAsiaTheme="minorEastAsia" w:hAnsiTheme="minorHAnsi" w:cstheme="minorBidi"/>
          <w:b w:val="0"/>
          <w:bCs w:val="0"/>
          <w:noProof/>
          <w:kern w:val="2"/>
          <w:sz w:val="21"/>
          <w:szCs w:val="22"/>
          <w:lang w:eastAsia="zh-CN"/>
        </w:rPr>
      </w:pPr>
      <w:hyperlink w:anchor="_Toc507345327" w:history="1">
        <w:r w:rsidR="001C22AE" w:rsidRPr="00150DE7">
          <w:rPr>
            <w:rStyle w:val="a4"/>
            <w:noProof/>
          </w:rPr>
          <w:t>4.</w:t>
        </w:r>
        <w:r w:rsidR="001C22AE">
          <w:rPr>
            <w:rFonts w:asciiTheme="minorHAnsi" w:eastAsiaTheme="minorEastAsia" w:hAnsiTheme="minorHAnsi" w:cstheme="minorBidi"/>
            <w:b w:val="0"/>
            <w:bCs w:val="0"/>
            <w:noProof/>
            <w:kern w:val="2"/>
            <w:sz w:val="21"/>
            <w:szCs w:val="22"/>
            <w:lang w:eastAsia="zh-CN"/>
          </w:rPr>
          <w:tab/>
        </w:r>
        <w:r w:rsidR="001C22AE" w:rsidRPr="00150DE7">
          <w:rPr>
            <w:rStyle w:val="a4"/>
            <w:noProof/>
          </w:rPr>
          <w:t>AT Command Set</w:t>
        </w:r>
        <w:r w:rsidR="001C22AE">
          <w:rPr>
            <w:noProof/>
            <w:webHidden/>
          </w:rPr>
          <w:tab/>
        </w:r>
        <w:r w:rsidR="001C22AE">
          <w:rPr>
            <w:noProof/>
            <w:webHidden/>
          </w:rPr>
          <w:fldChar w:fldCharType="begin"/>
        </w:r>
        <w:r w:rsidR="001C22AE">
          <w:rPr>
            <w:noProof/>
            <w:webHidden/>
          </w:rPr>
          <w:instrText xml:space="preserve"> PAGEREF _Toc507345327 \h </w:instrText>
        </w:r>
        <w:r w:rsidR="001C22AE">
          <w:rPr>
            <w:noProof/>
            <w:webHidden/>
          </w:rPr>
        </w:r>
        <w:r w:rsidR="001C22AE">
          <w:rPr>
            <w:noProof/>
            <w:webHidden/>
          </w:rPr>
          <w:fldChar w:fldCharType="separate"/>
        </w:r>
        <w:r w:rsidR="001F3B25">
          <w:rPr>
            <w:noProof/>
            <w:webHidden/>
          </w:rPr>
          <w:t>9</w:t>
        </w:r>
        <w:r w:rsidR="001C22AE">
          <w:rPr>
            <w:noProof/>
            <w:webHidden/>
          </w:rPr>
          <w:fldChar w:fldCharType="end"/>
        </w:r>
      </w:hyperlink>
    </w:p>
    <w:p w:rsidR="001C22AE" w:rsidRDefault="003352D5">
      <w:pPr>
        <w:pStyle w:val="20"/>
        <w:tabs>
          <w:tab w:val="left" w:pos="800"/>
          <w:tab w:val="right" w:leader="dot" w:pos="9075"/>
        </w:tabs>
        <w:rPr>
          <w:rFonts w:asciiTheme="minorHAnsi" w:eastAsiaTheme="minorEastAsia" w:hAnsiTheme="minorHAnsi" w:cstheme="minorBidi"/>
          <w:noProof/>
          <w:kern w:val="2"/>
          <w:sz w:val="21"/>
          <w:szCs w:val="22"/>
          <w:lang w:eastAsia="zh-CN"/>
        </w:rPr>
      </w:pPr>
      <w:hyperlink w:anchor="_Toc507345328" w:history="1">
        <w:r w:rsidR="001C22AE" w:rsidRPr="00150DE7">
          <w:rPr>
            <w:rStyle w:val="a4"/>
            <w:noProof/>
          </w:rPr>
          <w:t>4.1</w:t>
        </w:r>
        <w:r w:rsidR="001C22AE">
          <w:rPr>
            <w:rFonts w:asciiTheme="minorHAnsi" w:eastAsiaTheme="minorEastAsia" w:hAnsiTheme="minorHAnsi" w:cstheme="minorBidi"/>
            <w:noProof/>
            <w:kern w:val="2"/>
            <w:sz w:val="21"/>
            <w:szCs w:val="22"/>
            <w:lang w:eastAsia="zh-CN"/>
          </w:rPr>
          <w:tab/>
        </w:r>
        <w:r w:rsidR="001C22AE" w:rsidRPr="00150DE7">
          <w:rPr>
            <w:rStyle w:val="a4"/>
            <w:noProof/>
          </w:rPr>
          <w:t>NOP Command</w:t>
        </w:r>
        <w:r w:rsidR="001C22AE">
          <w:rPr>
            <w:noProof/>
            <w:webHidden/>
          </w:rPr>
          <w:tab/>
        </w:r>
        <w:r w:rsidR="001C22AE">
          <w:rPr>
            <w:noProof/>
            <w:webHidden/>
          </w:rPr>
          <w:fldChar w:fldCharType="begin"/>
        </w:r>
        <w:r w:rsidR="001C22AE">
          <w:rPr>
            <w:noProof/>
            <w:webHidden/>
          </w:rPr>
          <w:instrText xml:space="preserve"> PAGEREF _Toc507345328 \h </w:instrText>
        </w:r>
        <w:r w:rsidR="001C22AE">
          <w:rPr>
            <w:noProof/>
            <w:webHidden/>
          </w:rPr>
        </w:r>
        <w:r w:rsidR="001C22AE">
          <w:rPr>
            <w:noProof/>
            <w:webHidden/>
          </w:rPr>
          <w:fldChar w:fldCharType="separate"/>
        </w:r>
        <w:r w:rsidR="001F3B25">
          <w:rPr>
            <w:noProof/>
            <w:webHidden/>
          </w:rPr>
          <w:t>9</w:t>
        </w:r>
        <w:r w:rsidR="001C22AE">
          <w:rPr>
            <w:noProof/>
            <w:webHidden/>
          </w:rPr>
          <w:fldChar w:fldCharType="end"/>
        </w:r>
      </w:hyperlink>
    </w:p>
    <w:p w:rsidR="001C22AE" w:rsidRDefault="003352D5">
      <w:pPr>
        <w:pStyle w:val="20"/>
        <w:tabs>
          <w:tab w:val="left" w:pos="800"/>
          <w:tab w:val="right" w:leader="dot" w:pos="9075"/>
        </w:tabs>
        <w:rPr>
          <w:rFonts w:asciiTheme="minorHAnsi" w:eastAsiaTheme="minorEastAsia" w:hAnsiTheme="minorHAnsi" w:cstheme="minorBidi"/>
          <w:noProof/>
          <w:kern w:val="2"/>
          <w:sz w:val="21"/>
          <w:szCs w:val="22"/>
          <w:lang w:eastAsia="zh-CN"/>
        </w:rPr>
      </w:pPr>
      <w:hyperlink w:anchor="_Toc507345329" w:history="1">
        <w:r w:rsidR="001C22AE" w:rsidRPr="00150DE7">
          <w:rPr>
            <w:rStyle w:val="a4"/>
            <w:noProof/>
          </w:rPr>
          <w:t>4.2</w:t>
        </w:r>
        <w:r w:rsidR="001C22AE">
          <w:rPr>
            <w:rFonts w:asciiTheme="minorHAnsi" w:eastAsiaTheme="minorEastAsia" w:hAnsiTheme="minorHAnsi" w:cstheme="minorBidi"/>
            <w:noProof/>
            <w:kern w:val="2"/>
            <w:sz w:val="21"/>
            <w:szCs w:val="22"/>
            <w:lang w:eastAsia="zh-CN"/>
          </w:rPr>
          <w:tab/>
        </w:r>
        <w:r w:rsidR="001C22AE" w:rsidRPr="00150DE7">
          <w:rPr>
            <w:rStyle w:val="a4"/>
            <w:noProof/>
          </w:rPr>
          <w:t>Version Command</w:t>
        </w:r>
        <w:r w:rsidR="001C22AE">
          <w:rPr>
            <w:noProof/>
            <w:webHidden/>
          </w:rPr>
          <w:tab/>
        </w:r>
        <w:r w:rsidR="001C22AE">
          <w:rPr>
            <w:noProof/>
            <w:webHidden/>
          </w:rPr>
          <w:fldChar w:fldCharType="begin"/>
        </w:r>
        <w:r w:rsidR="001C22AE">
          <w:rPr>
            <w:noProof/>
            <w:webHidden/>
          </w:rPr>
          <w:instrText xml:space="preserve"> PAGEREF _Toc507345329 \h </w:instrText>
        </w:r>
        <w:r w:rsidR="001C22AE">
          <w:rPr>
            <w:noProof/>
            <w:webHidden/>
          </w:rPr>
        </w:r>
        <w:r w:rsidR="001C22AE">
          <w:rPr>
            <w:noProof/>
            <w:webHidden/>
          </w:rPr>
          <w:fldChar w:fldCharType="separate"/>
        </w:r>
        <w:r w:rsidR="001F3B25">
          <w:rPr>
            <w:noProof/>
            <w:webHidden/>
          </w:rPr>
          <w:t>9</w:t>
        </w:r>
        <w:r w:rsidR="001C22AE">
          <w:rPr>
            <w:noProof/>
            <w:webHidden/>
          </w:rPr>
          <w:fldChar w:fldCharType="end"/>
        </w:r>
      </w:hyperlink>
    </w:p>
    <w:p w:rsidR="001C22AE" w:rsidRDefault="003352D5">
      <w:pPr>
        <w:pStyle w:val="20"/>
        <w:tabs>
          <w:tab w:val="left" w:pos="800"/>
          <w:tab w:val="right" w:leader="dot" w:pos="9075"/>
        </w:tabs>
        <w:rPr>
          <w:rFonts w:asciiTheme="minorHAnsi" w:eastAsiaTheme="minorEastAsia" w:hAnsiTheme="minorHAnsi" w:cstheme="minorBidi"/>
          <w:noProof/>
          <w:kern w:val="2"/>
          <w:sz w:val="21"/>
          <w:szCs w:val="22"/>
          <w:lang w:eastAsia="zh-CN"/>
        </w:rPr>
      </w:pPr>
      <w:hyperlink w:anchor="_Toc507345330" w:history="1">
        <w:r w:rsidR="001C22AE" w:rsidRPr="00150DE7">
          <w:rPr>
            <w:rStyle w:val="a4"/>
            <w:noProof/>
          </w:rPr>
          <w:t>4.3</w:t>
        </w:r>
        <w:r w:rsidR="001C22AE">
          <w:rPr>
            <w:rFonts w:asciiTheme="minorHAnsi" w:eastAsiaTheme="minorEastAsia" w:hAnsiTheme="minorHAnsi" w:cstheme="minorBidi"/>
            <w:noProof/>
            <w:kern w:val="2"/>
            <w:sz w:val="21"/>
            <w:szCs w:val="22"/>
            <w:lang w:eastAsia="zh-CN"/>
          </w:rPr>
          <w:tab/>
        </w:r>
        <w:r w:rsidR="001C22AE" w:rsidRPr="00150DE7">
          <w:rPr>
            <w:rStyle w:val="a4"/>
            <w:noProof/>
          </w:rPr>
          <w:t>Reset Command</w:t>
        </w:r>
        <w:r w:rsidR="001C22AE">
          <w:rPr>
            <w:noProof/>
            <w:webHidden/>
          </w:rPr>
          <w:tab/>
        </w:r>
        <w:r w:rsidR="001C22AE">
          <w:rPr>
            <w:noProof/>
            <w:webHidden/>
          </w:rPr>
          <w:fldChar w:fldCharType="begin"/>
        </w:r>
        <w:r w:rsidR="001C22AE">
          <w:rPr>
            <w:noProof/>
            <w:webHidden/>
          </w:rPr>
          <w:instrText xml:space="preserve"> PAGEREF _Toc507345330 \h </w:instrText>
        </w:r>
        <w:r w:rsidR="001C22AE">
          <w:rPr>
            <w:noProof/>
            <w:webHidden/>
          </w:rPr>
        </w:r>
        <w:r w:rsidR="001C22AE">
          <w:rPr>
            <w:noProof/>
            <w:webHidden/>
          </w:rPr>
          <w:fldChar w:fldCharType="separate"/>
        </w:r>
        <w:r w:rsidR="001F3B25">
          <w:rPr>
            <w:noProof/>
            <w:webHidden/>
          </w:rPr>
          <w:t>9</w:t>
        </w:r>
        <w:r w:rsidR="001C22AE">
          <w:rPr>
            <w:noProof/>
            <w:webHidden/>
          </w:rPr>
          <w:fldChar w:fldCharType="end"/>
        </w:r>
      </w:hyperlink>
    </w:p>
    <w:p w:rsidR="001C22AE" w:rsidRDefault="003352D5">
      <w:pPr>
        <w:pStyle w:val="20"/>
        <w:tabs>
          <w:tab w:val="left" w:pos="800"/>
          <w:tab w:val="right" w:leader="dot" w:pos="9075"/>
        </w:tabs>
        <w:rPr>
          <w:rFonts w:asciiTheme="minorHAnsi" w:eastAsiaTheme="minorEastAsia" w:hAnsiTheme="minorHAnsi" w:cstheme="minorBidi"/>
          <w:noProof/>
          <w:kern w:val="2"/>
          <w:sz w:val="21"/>
          <w:szCs w:val="22"/>
          <w:lang w:eastAsia="zh-CN"/>
        </w:rPr>
      </w:pPr>
      <w:hyperlink w:anchor="_Toc507345331" w:history="1">
        <w:r w:rsidR="001C22AE" w:rsidRPr="00150DE7">
          <w:rPr>
            <w:rStyle w:val="a4"/>
            <w:noProof/>
          </w:rPr>
          <w:t>4.4</w:t>
        </w:r>
        <w:r w:rsidR="001C22AE">
          <w:rPr>
            <w:rFonts w:asciiTheme="minorHAnsi" w:eastAsiaTheme="minorEastAsia" w:hAnsiTheme="minorHAnsi" w:cstheme="minorBidi"/>
            <w:noProof/>
            <w:kern w:val="2"/>
            <w:sz w:val="21"/>
            <w:szCs w:val="22"/>
            <w:lang w:eastAsia="zh-CN"/>
          </w:rPr>
          <w:tab/>
        </w:r>
        <w:r w:rsidR="001C22AE" w:rsidRPr="00150DE7">
          <w:rPr>
            <w:rStyle w:val="a4"/>
            <w:noProof/>
          </w:rPr>
          <w:t>Factory Reset Command</w:t>
        </w:r>
        <w:r w:rsidR="001C22AE">
          <w:rPr>
            <w:noProof/>
            <w:webHidden/>
          </w:rPr>
          <w:tab/>
        </w:r>
        <w:r w:rsidR="001C22AE">
          <w:rPr>
            <w:noProof/>
            <w:webHidden/>
          </w:rPr>
          <w:fldChar w:fldCharType="begin"/>
        </w:r>
        <w:r w:rsidR="001C22AE">
          <w:rPr>
            <w:noProof/>
            <w:webHidden/>
          </w:rPr>
          <w:instrText xml:space="preserve"> PAGEREF _Toc507345331 \h </w:instrText>
        </w:r>
        <w:r w:rsidR="001C22AE">
          <w:rPr>
            <w:noProof/>
            <w:webHidden/>
          </w:rPr>
        </w:r>
        <w:r w:rsidR="001C22AE">
          <w:rPr>
            <w:noProof/>
            <w:webHidden/>
          </w:rPr>
          <w:fldChar w:fldCharType="separate"/>
        </w:r>
        <w:r w:rsidR="001F3B25">
          <w:rPr>
            <w:noProof/>
            <w:webHidden/>
          </w:rPr>
          <w:t>10</w:t>
        </w:r>
        <w:r w:rsidR="001C22AE">
          <w:rPr>
            <w:noProof/>
            <w:webHidden/>
          </w:rPr>
          <w:fldChar w:fldCharType="end"/>
        </w:r>
      </w:hyperlink>
    </w:p>
    <w:p w:rsidR="001C22AE" w:rsidRDefault="003352D5">
      <w:pPr>
        <w:pStyle w:val="20"/>
        <w:tabs>
          <w:tab w:val="left" w:pos="800"/>
          <w:tab w:val="right" w:leader="dot" w:pos="9075"/>
        </w:tabs>
        <w:rPr>
          <w:rFonts w:asciiTheme="minorHAnsi" w:eastAsiaTheme="minorEastAsia" w:hAnsiTheme="minorHAnsi" w:cstheme="minorBidi"/>
          <w:noProof/>
          <w:kern w:val="2"/>
          <w:sz w:val="21"/>
          <w:szCs w:val="22"/>
          <w:lang w:eastAsia="zh-CN"/>
        </w:rPr>
      </w:pPr>
      <w:hyperlink w:anchor="_Toc507345332" w:history="1">
        <w:r w:rsidR="001C22AE" w:rsidRPr="00150DE7">
          <w:rPr>
            <w:rStyle w:val="a4"/>
            <w:noProof/>
          </w:rPr>
          <w:t>4.5</w:t>
        </w:r>
        <w:r w:rsidR="001C22AE">
          <w:rPr>
            <w:rFonts w:asciiTheme="minorHAnsi" w:eastAsiaTheme="minorEastAsia" w:hAnsiTheme="minorHAnsi" w:cstheme="minorBidi"/>
            <w:noProof/>
            <w:kern w:val="2"/>
            <w:sz w:val="21"/>
            <w:szCs w:val="22"/>
            <w:lang w:eastAsia="zh-CN"/>
          </w:rPr>
          <w:tab/>
        </w:r>
        <w:r w:rsidR="001C22AE" w:rsidRPr="00150DE7">
          <w:rPr>
            <w:rStyle w:val="a4"/>
            <w:noProof/>
          </w:rPr>
          <w:t>Session Parameter Commands</w:t>
        </w:r>
        <w:r w:rsidR="001C22AE">
          <w:rPr>
            <w:noProof/>
            <w:webHidden/>
          </w:rPr>
          <w:tab/>
        </w:r>
        <w:r w:rsidR="001C22AE">
          <w:rPr>
            <w:noProof/>
            <w:webHidden/>
          </w:rPr>
          <w:fldChar w:fldCharType="begin"/>
        </w:r>
        <w:r w:rsidR="001C22AE">
          <w:rPr>
            <w:noProof/>
            <w:webHidden/>
          </w:rPr>
          <w:instrText xml:space="preserve"> PAGEREF _Toc507345332 \h </w:instrText>
        </w:r>
        <w:r w:rsidR="001C22AE">
          <w:rPr>
            <w:noProof/>
            <w:webHidden/>
          </w:rPr>
        </w:r>
        <w:r w:rsidR="001C22AE">
          <w:rPr>
            <w:noProof/>
            <w:webHidden/>
          </w:rPr>
          <w:fldChar w:fldCharType="separate"/>
        </w:r>
        <w:r w:rsidR="001F3B25">
          <w:rPr>
            <w:noProof/>
            <w:webHidden/>
          </w:rPr>
          <w:t>10</w:t>
        </w:r>
        <w:r w:rsidR="001C22AE">
          <w:rPr>
            <w:noProof/>
            <w:webHidden/>
          </w:rPr>
          <w:fldChar w:fldCharType="end"/>
        </w:r>
      </w:hyperlink>
    </w:p>
    <w:p w:rsidR="001C22AE" w:rsidRDefault="003352D5">
      <w:pPr>
        <w:pStyle w:val="20"/>
        <w:tabs>
          <w:tab w:val="left" w:pos="800"/>
          <w:tab w:val="right" w:leader="dot" w:pos="9075"/>
        </w:tabs>
        <w:rPr>
          <w:rFonts w:asciiTheme="minorHAnsi" w:eastAsiaTheme="minorEastAsia" w:hAnsiTheme="minorHAnsi" w:cstheme="minorBidi"/>
          <w:noProof/>
          <w:kern w:val="2"/>
          <w:sz w:val="21"/>
          <w:szCs w:val="22"/>
          <w:lang w:eastAsia="zh-CN"/>
        </w:rPr>
      </w:pPr>
      <w:hyperlink w:anchor="_Toc507345333" w:history="1">
        <w:r w:rsidR="001C22AE" w:rsidRPr="00150DE7">
          <w:rPr>
            <w:rStyle w:val="a4"/>
            <w:noProof/>
          </w:rPr>
          <w:t>4.6</w:t>
        </w:r>
        <w:r w:rsidR="001C22AE">
          <w:rPr>
            <w:rFonts w:asciiTheme="minorHAnsi" w:eastAsiaTheme="minorEastAsia" w:hAnsiTheme="minorHAnsi" w:cstheme="minorBidi"/>
            <w:noProof/>
            <w:kern w:val="2"/>
            <w:sz w:val="21"/>
            <w:szCs w:val="22"/>
            <w:lang w:eastAsia="zh-CN"/>
          </w:rPr>
          <w:tab/>
        </w:r>
        <w:r w:rsidR="001C22AE" w:rsidRPr="00150DE7">
          <w:rPr>
            <w:rStyle w:val="a4"/>
            <w:noProof/>
          </w:rPr>
          <w:t>Join Parameter Commands</w:t>
        </w:r>
        <w:r w:rsidR="001C22AE">
          <w:rPr>
            <w:noProof/>
            <w:webHidden/>
          </w:rPr>
          <w:tab/>
        </w:r>
        <w:r w:rsidR="001C22AE">
          <w:rPr>
            <w:noProof/>
            <w:webHidden/>
          </w:rPr>
          <w:fldChar w:fldCharType="begin"/>
        </w:r>
        <w:r w:rsidR="001C22AE">
          <w:rPr>
            <w:noProof/>
            <w:webHidden/>
          </w:rPr>
          <w:instrText xml:space="preserve"> PAGEREF _Toc507345333 \h </w:instrText>
        </w:r>
        <w:r w:rsidR="001C22AE">
          <w:rPr>
            <w:noProof/>
            <w:webHidden/>
          </w:rPr>
        </w:r>
        <w:r w:rsidR="001C22AE">
          <w:rPr>
            <w:noProof/>
            <w:webHidden/>
          </w:rPr>
          <w:fldChar w:fldCharType="separate"/>
        </w:r>
        <w:r w:rsidR="001F3B25">
          <w:rPr>
            <w:noProof/>
            <w:webHidden/>
          </w:rPr>
          <w:t>11</w:t>
        </w:r>
        <w:r w:rsidR="001C22AE">
          <w:rPr>
            <w:noProof/>
            <w:webHidden/>
          </w:rPr>
          <w:fldChar w:fldCharType="end"/>
        </w:r>
      </w:hyperlink>
    </w:p>
    <w:p w:rsidR="001C22AE" w:rsidRDefault="003352D5">
      <w:pPr>
        <w:pStyle w:val="20"/>
        <w:tabs>
          <w:tab w:val="left" w:pos="800"/>
          <w:tab w:val="right" w:leader="dot" w:pos="9075"/>
        </w:tabs>
        <w:rPr>
          <w:rFonts w:asciiTheme="minorHAnsi" w:eastAsiaTheme="minorEastAsia" w:hAnsiTheme="minorHAnsi" w:cstheme="minorBidi"/>
          <w:noProof/>
          <w:kern w:val="2"/>
          <w:sz w:val="21"/>
          <w:szCs w:val="22"/>
          <w:lang w:eastAsia="zh-CN"/>
        </w:rPr>
      </w:pPr>
      <w:hyperlink w:anchor="_Toc507345334" w:history="1">
        <w:r w:rsidR="001C22AE" w:rsidRPr="00150DE7">
          <w:rPr>
            <w:rStyle w:val="a4"/>
            <w:noProof/>
          </w:rPr>
          <w:t>4.7</w:t>
        </w:r>
        <w:r w:rsidR="001C22AE">
          <w:rPr>
            <w:rFonts w:asciiTheme="minorHAnsi" w:eastAsiaTheme="minorEastAsia" w:hAnsiTheme="minorHAnsi" w:cstheme="minorBidi"/>
            <w:noProof/>
            <w:kern w:val="2"/>
            <w:sz w:val="21"/>
            <w:szCs w:val="22"/>
            <w:lang w:eastAsia="zh-CN"/>
          </w:rPr>
          <w:tab/>
        </w:r>
        <w:r w:rsidR="001C22AE" w:rsidRPr="00150DE7">
          <w:rPr>
            <w:rStyle w:val="a4"/>
            <w:noProof/>
          </w:rPr>
          <w:t>Join Command</w:t>
        </w:r>
        <w:r w:rsidR="001C22AE">
          <w:rPr>
            <w:noProof/>
            <w:webHidden/>
          </w:rPr>
          <w:tab/>
        </w:r>
        <w:r w:rsidR="001C22AE">
          <w:rPr>
            <w:noProof/>
            <w:webHidden/>
          </w:rPr>
          <w:fldChar w:fldCharType="begin"/>
        </w:r>
        <w:r w:rsidR="001C22AE">
          <w:rPr>
            <w:noProof/>
            <w:webHidden/>
          </w:rPr>
          <w:instrText xml:space="preserve"> PAGEREF _Toc507345334 \h </w:instrText>
        </w:r>
        <w:r w:rsidR="001C22AE">
          <w:rPr>
            <w:noProof/>
            <w:webHidden/>
          </w:rPr>
        </w:r>
        <w:r w:rsidR="001C22AE">
          <w:rPr>
            <w:noProof/>
            <w:webHidden/>
          </w:rPr>
          <w:fldChar w:fldCharType="separate"/>
        </w:r>
        <w:r w:rsidR="001F3B25">
          <w:rPr>
            <w:noProof/>
            <w:webHidden/>
          </w:rPr>
          <w:t>11</w:t>
        </w:r>
        <w:r w:rsidR="001C22AE">
          <w:rPr>
            <w:noProof/>
            <w:webHidden/>
          </w:rPr>
          <w:fldChar w:fldCharType="end"/>
        </w:r>
      </w:hyperlink>
    </w:p>
    <w:p w:rsidR="001C22AE" w:rsidRDefault="003352D5">
      <w:pPr>
        <w:pStyle w:val="20"/>
        <w:tabs>
          <w:tab w:val="left" w:pos="800"/>
          <w:tab w:val="right" w:leader="dot" w:pos="9075"/>
        </w:tabs>
        <w:rPr>
          <w:rFonts w:asciiTheme="minorHAnsi" w:eastAsiaTheme="minorEastAsia" w:hAnsiTheme="minorHAnsi" w:cstheme="minorBidi"/>
          <w:noProof/>
          <w:kern w:val="2"/>
          <w:sz w:val="21"/>
          <w:szCs w:val="22"/>
          <w:lang w:eastAsia="zh-CN"/>
        </w:rPr>
      </w:pPr>
      <w:hyperlink w:anchor="_Toc507345335" w:history="1">
        <w:r w:rsidR="001C22AE" w:rsidRPr="00150DE7">
          <w:rPr>
            <w:rStyle w:val="a4"/>
            <w:noProof/>
          </w:rPr>
          <w:t>4.8</w:t>
        </w:r>
        <w:r w:rsidR="001C22AE">
          <w:rPr>
            <w:rFonts w:asciiTheme="minorHAnsi" w:eastAsiaTheme="minorEastAsia" w:hAnsiTheme="minorHAnsi" w:cstheme="minorBidi"/>
            <w:noProof/>
            <w:kern w:val="2"/>
            <w:sz w:val="21"/>
            <w:szCs w:val="22"/>
            <w:lang w:eastAsia="zh-CN"/>
          </w:rPr>
          <w:tab/>
        </w:r>
        <w:r w:rsidR="001C22AE" w:rsidRPr="00150DE7">
          <w:rPr>
            <w:rStyle w:val="a4"/>
            <w:noProof/>
          </w:rPr>
          <w:t>Transmit Command</w:t>
        </w:r>
        <w:r w:rsidR="001C22AE">
          <w:rPr>
            <w:noProof/>
            <w:webHidden/>
          </w:rPr>
          <w:tab/>
        </w:r>
        <w:r w:rsidR="001C22AE">
          <w:rPr>
            <w:noProof/>
            <w:webHidden/>
          </w:rPr>
          <w:fldChar w:fldCharType="begin"/>
        </w:r>
        <w:r w:rsidR="001C22AE">
          <w:rPr>
            <w:noProof/>
            <w:webHidden/>
          </w:rPr>
          <w:instrText xml:space="preserve"> PAGEREF _Toc507345335 \h </w:instrText>
        </w:r>
        <w:r w:rsidR="001C22AE">
          <w:rPr>
            <w:noProof/>
            <w:webHidden/>
          </w:rPr>
        </w:r>
        <w:r w:rsidR="001C22AE">
          <w:rPr>
            <w:noProof/>
            <w:webHidden/>
          </w:rPr>
          <w:fldChar w:fldCharType="separate"/>
        </w:r>
        <w:r w:rsidR="001F3B25">
          <w:rPr>
            <w:noProof/>
            <w:webHidden/>
          </w:rPr>
          <w:t>12</w:t>
        </w:r>
        <w:r w:rsidR="001C22AE">
          <w:rPr>
            <w:noProof/>
            <w:webHidden/>
          </w:rPr>
          <w:fldChar w:fldCharType="end"/>
        </w:r>
      </w:hyperlink>
    </w:p>
    <w:p w:rsidR="001C22AE" w:rsidRDefault="003352D5">
      <w:pPr>
        <w:pStyle w:val="20"/>
        <w:tabs>
          <w:tab w:val="left" w:pos="800"/>
          <w:tab w:val="right" w:leader="dot" w:pos="9075"/>
        </w:tabs>
        <w:rPr>
          <w:rFonts w:asciiTheme="minorHAnsi" w:eastAsiaTheme="minorEastAsia" w:hAnsiTheme="minorHAnsi" w:cstheme="minorBidi"/>
          <w:noProof/>
          <w:kern w:val="2"/>
          <w:sz w:val="21"/>
          <w:szCs w:val="22"/>
          <w:lang w:eastAsia="zh-CN"/>
        </w:rPr>
      </w:pPr>
      <w:hyperlink w:anchor="_Toc507345336" w:history="1">
        <w:r w:rsidR="001C22AE" w:rsidRPr="00150DE7">
          <w:rPr>
            <w:rStyle w:val="a4"/>
            <w:noProof/>
          </w:rPr>
          <w:t>4.9</w:t>
        </w:r>
        <w:r w:rsidR="001C22AE">
          <w:rPr>
            <w:rFonts w:asciiTheme="minorHAnsi" w:eastAsiaTheme="minorEastAsia" w:hAnsiTheme="minorHAnsi" w:cstheme="minorBidi"/>
            <w:noProof/>
            <w:kern w:val="2"/>
            <w:sz w:val="21"/>
            <w:szCs w:val="22"/>
            <w:lang w:eastAsia="zh-CN"/>
          </w:rPr>
          <w:tab/>
        </w:r>
        <w:r w:rsidR="001C22AE" w:rsidRPr="00150DE7">
          <w:rPr>
            <w:rStyle w:val="a4"/>
            <w:noProof/>
            <w:lang w:eastAsia="zh-CN"/>
          </w:rPr>
          <w:t xml:space="preserve">Global </w:t>
        </w:r>
        <w:r w:rsidR="001C22AE" w:rsidRPr="00150DE7">
          <w:rPr>
            <w:rStyle w:val="a4"/>
            <w:noProof/>
          </w:rPr>
          <w:t>Parameters</w:t>
        </w:r>
        <w:r w:rsidR="001C22AE" w:rsidRPr="00150DE7">
          <w:rPr>
            <w:rStyle w:val="a4"/>
            <w:noProof/>
            <w:lang w:eastAsia="zh-CN"/>
          </w:rPr>
          <w:t>(Channel &amp; Session flag)</w:t>
        </w:r>
        <w:r w:rsidR="001C22AE">
          <w:rPr>
            <w:noProof/>
            <w:webHidden/>
          </w:rPr>
          <w:tab/>
        </w:r>
        <w:r w:rsidR="001C22AE">
          <w:rPr>
            <w:noProof/>
            <w:webHidden/>
          </w:rPr>
          <w:fldChar w:fldCharType="begin"/>
        </w:r>
        <w:r w:rsidR="001C22AE">
          <w:rPr>
            <w:noProof/>
            <w:webHidden/>
          </w:rPr>
          <w:instrText xml:space="preserve"> PAGEREF _Toc507345336 \h </w:instrText>
        </w:r>
        <w:r w:rsidR="001C22AE">
          <w:rPr>
            <w:noProof/>
            <w:webHidden/>
          </w:rPr>
        </w:r>
        <w:r w:rsidR="001C22AE">
          <w:rPr>
            <w:noProof/>
            <w:webHidden/>
          </w:rPr>
          <w:fldChar w:fldCharType="separate"/>
        </w:r>
        <w:r w:rsidR="001F3B25">
          <w:rPr>
            <w:noProof/>
            <w:webHidden/>
          </w:rPr>
          <w:t>13</w:t>
        </w:r>
        <w:r w:rsidR="001C22AE">
          <w:rPr>
            <w:noProof/>
            <w:webHidden/>
          </w:rPr>
          <w:fldChar w:fldCharType="end"/>
        </w:r>
      </w:hyperlink>
    </w:p>
    <w:p w:rsidR="001C22AE" w:rsidRDefault="003352D5">
      <w:pPr>
        <w:pStyle w:val="20"/>
        <w:tabs>
          <w:tab w:val="left" w:pos="800"/>
          <w:tab w:val="right" w:leader="dot" w:pos="9075"/>
        </w:tabs>
        <w:rPr>
          <w:rFonts w:asciiTheme="minorHAnsi" w:eastAsiaTheme="minorEastAsia" w:hAnsiTheme="minorHAnsi" w:cstheme="minorBidi"/>
          <w:noProof/>
          <w:kern w:val="2"/>
          <w:sz w:val="21"/>
          <w:szCs w:val="22"/>
          <w:lang w:eastAsia="zh-CN"/>
        </w:rPr>
      </w:pPr>
      <w:hyperlink w:anchor="_Toc507345337" w:history="1">
        <w:r w:rsidR="001C22AE" w:rsidRPr="00150DE7">
          <w:rPr>
            <w:rStyle w:val="a4"/>
            <w:noProof/>
          </w:rPr>
          <w:t>4.10</w:t>
        </w:r>
        <w:r w:rsidR="001C22AE">
          <w:rPr>
            <w:rFonts w:asciiTheme="minorHAnsi" w:eastAsiaTheme="minorEastAsia" w:hAnsiTheme="minorHAnsi" w:cstheme="minorBidi"/>
            <w:noProof/>
            <w:kern w:val="2"/>
            <w:sz w:val="21"/>
            <w:szCs w:val="22"/>
            <w:lang w:eastAsia="zh-CN"/>
          </w:rPr>
          <w:tab/>
        </w:r>
        <w:r w:rsidR="001C22AE" w:rsidRPr="00150DE7">
          <w:rPr>
            <w:rStyle w:val="a4"/>
            <w:noProof/>
          </w:rPr>
          <w:t>Alarm Timer Command</w:t>
        </w:r>
        <w:r w:rsidR="001C22AE">
          <w:rPr>
            <w:noProof/>
            <w:webHidden/>
          </w:rPr>
          <w:tab/>
        </w:r>
        <w:r w:rsidR="001C22AE">
          <w:rPr>
            <w:noProof/>
            <w:webHidden/>
          </w:rPr>
          <w:fldChar w:fldCharType="begin"/>
        </w:r>
        <w:r w:rsidR="001C22AE">
          <w:rPr>
            <w:noProof/>
            <w:webHidden/>
          </w:rPr>
          <w:instrText xml:space="preserve"> PAGEREF _Toc507345337 \h </w:instrText>
        </w:r>
        <w:r w:rsidR="001C22AE">
          <w:rPr>
            <w:noProof/>
            <w:webHidden/>
          </w:rPr>
        </w:r>
        <w:r w:rsidR="001C22AE">
          <w:rPr>
            <w:noProof/>
            <w:webHidden/>
          </w:rPr>
          <w:fldChar w:fldCharType="separate"/>
        </w:r>
        <w:r w:rsidR="001F3B25">
          <w:rPr>
            <w:noProof/>
            <w:webHidden/>
          </w:rPr>
          <w:t>13</w:t>
        </w:r>
        <w:r w:rsidR="001C22AE">
          <w:rPr>
            <w:noProof/>
            <w:webHidden/>
          </w:rPr>
          <w:fldChar w:fldCharType="end"/>
        </w:r>
      </w:hyperlink>
    </w:p>
    <w:p w:rsidR="001C22AE" w:rsidRDefault="003352D5">
      <w:pPr>
        <w:pStyle w:val="20"/>
        <w:tabs>
          <w:tab w:val="left" w:pos="800"/>
          <w:tab w:val="right" w:leader="dot" w:pos="9075"/>
        </w:tabs>
        <w:rPr>
          <w:rFonts w:asciiTheme="minorHAnsi" w:eastAsiaTheme="minorEastAsia" w:hAnsiTheme="minorHAnsi" w:cstheme="minorBidi"/>
          <w:noProof/>
          <w:kern w:val="2"/>
          <w:sz w:val="21"/>
          <w:szCs w:val="22"/>
          <w:lang w:eastAsia="zh-CN"/>
        </w:rPr>
      </w:pPr>
      <w:hyperlink w:anchor="_Toc507345338" w:history="1">
        <w:r w:rsidR="001C22AE" w:rsidRPr="00150DE7">
          <w:rPr>
            <w:rStyle w:val="a4"/>
            <w:noProof/>
          </w:rPr>
          <w:t>4.11</w:t>
        </w:r>
        <w:r w:rsidR="001C22AE">
          <w:rPr>
            <w:rFonts w:asciiTheme="minorHAnsi" w:eastAsiaTheme="minorEastAsia" w:hAnsiTheme="minorHAnsi" w:cstheme="minorBidi"/>
            <w:noProof/>
            <w:kern w:val="2"/>
            <w:sz w:val="21"/>
            <w:szCs w:val="22"/>
            <w:lang w:eastAsia="zh-CN"/>
          </w:rPr>
          <w:tab/>
        </w:r>
        <w:r w:rsidR="001C22AE" w:rsidRPr="00150DE7">
          <w:rPr>
            <w:rStyle w:val="a4"/>
            <w:noProof/>
          </w:rPr>
          <w:t>Events</w:t>
        </w:r>
        <w:r w:rsidR="001C22AE">
          <w:rPr>
            <w:noProof/>
            <w:webHidden/>
          </w:rPr>
          <w:tab/>
        </w:r>
        <w:r w:rsidR="001C22AE">
          <w:rPr>
            <w:noProof/>
            <w:webHidden/>
          </w:rPr>
          <w:fldChar w:fldCharType="begin"/>
        </w:r>
        <w:r w:rsidR="001C22AE">
          <w:rPr>
            <w:noProof/>
            <w:webHidden/>
          </w:rPr>
          <w:instrText xml:space="preserve"> PAGEREF _Toc507345338 \h </w:instrText>
        </w:r>
        <w:r w:rsidR="001C22AE">
          <w:rPr>
            <w:noProof/>
            <w:webHidden/>
          </w:rPr>
        </w:r>
        <w:r w:rsidR="001C22AE">
          <w:rPr>
            <w:noProof/>
            <w:webHidden/>
          </w:rPr>
          <w:fldChar w:fldCharType="separate"/>
        </w:r>
        <w:r w:rsidR="001F3B25">
          <w:rPr>
            <w:noProof/>
            <w:webHidden/>
          </w:rPr>
          <w:t>14</w:t>
        </w:r>
        <w:r w:rsidR="001C22AE">
          <w:rPr>
            <w:noProof/>
            <w:webHidden/>
          </w:rPr>
          <w:fldChar w:fldCharType="end"/>
        </w:r>
      </w:hyperlink>
    </w:p>
    <w:p w:rsidR="001C22AE" w:rsidRDefault="003352D5">
      <w:pPr>
        <w:pStyle w:val="10"/>
        <w:tabs>
          <w:tab w:val="left" w:pos="403"/>
          <w:tab w:val="right" w:leader="dot" w:pos="9075"/>
        </w:tabs>
        <w:rPr>
          <w:rFonts w:asciiTheme="minorHAnsi" w:eastAsiaTheme="minorEastAsia" w:hAnsiTheme="minorHAnsi" w:cstheme="minorBidi"/>
          <w:b w:val="0"/>
          <w:bCs w:val="0"/>
          <w:noProof/>
          <w:kern w:val="2"/>
          <w:sz w:val="21"/>
          <w:szCs w:val="22"/>
          <w:lang w:eastAsia="zh-CN"/>
        </w:rPr>
      </w:pPr>
      <w:hyperlink w:anchor="_Toc507345339" w:history="1">
        <w:r w:rsidR="001C22AE" w:rsidRPr="00150DE7">
          <w:rPr>
            <w:rStyle w:val="a4"/>
            <w:noProof/>
          </w:rPr>
          <w:t>5.</w:t>
        </w:r>
        <w:r w:rsidR="001C22AE">
          <w:rPr>
            <w:rFonts w:asciiTheme="minorHAnsi" w:eastAsiaTheme="minorEastAsia" w:hAnsiTheme="minorHAnsi" w:cstheme="minorBidi"/>
            <w:b w:val="0"/>
            <w:bCs w:val="0"/>
            <w:noProof/>
            <w:kern w:val="2"/>
            <w:sz w:val="21"/>
            <w:szCs w:val="22"/>
            <w:lang w:eastAsia="zh-CN"/>
          </w:rPr>
          <w:tab/>
        </w:r>
        <w:r w:rsidR="001C22AE" w:rsidRPr="00150DE7">
          <w:rPr>
            <w:rStyle w:val="a4"/>
            <w:noProof/>
          </w:rPr>
          <w:t>Release History</w:t>
        </w:r>
        <w:r w:rsidR="001C22AE">
          <w:rPr>
            <w:noProof/>
            <w:webHidden/>
          </w:rPr>
          <w:tab/>
        </w:r>
        <w:r w:rsidR="001C22AE">
          <w:rPr>
            <w:noProof/>
            <w:webHidden/>
          </w:rPr>
          <w:fldChar w:fldCharType="begin"/>
        </w:r>
        <w:r w:rsidR="001C22AE">
          <w:rPr>
            <w:noProof/>
            <w:webHidden/>
          </w:rPr>
          <w:instrText xml:space="preserve"> PAGEREF _Toc507345339 \h </w:instrText>
        </w:r>
        <w:r w:rsidR="001C22AE">
          <w:rPr>
            <w:noProof/>
            <w:webHidden/>
          </w:rPr>
        </w:r>
        <w:r w:rsidR="001C22AE">
          <w:rPr>
            <w:noProof/>
            <w:webHidden/>
          </w:rPr>
          <w:fldChar w:fldCharType="separate"/>
        </w:r>
        <w:r w:rsidR="001F3B25">
          <w:rPr>
            <w:noProof/>
            <w:webHidden/>
          </w:rPr>
          <w:t>15</w:t>
        </w:r>
        <w:r w:rsidR="001C22AE">
          <w:rPr>
            <w:noProof/>
            <w:webHidden/>
          </w:rPr>
          <w:fldChar w:fldCharType="end"/>
        </w:r>
      </w:hyperlink>
    </w:p>
    <w:p w:rsidR="00D64972" w:rsidRPr="00F810D9" w:rsidRDefault="00F478F9" w:rsidP="00710E88">
      <w:pPr>
        <w:pStyle w:val="Heading1-TableofContents"/>
        <w:sectPr w:rsidR="00D64972" w:rsidRPr="00F810D9" w:rsidSect="000F5357">
          <w:footnotePr>
            <w:pos w:val="beneathText"/>
          </w:footnotePr>
          <w:pgSz w:w="11907" w:h="16840" w:code="9"/>
          <w:pgMar w:top="1411" w:right="1411" w:bottom="1411" w:left="1411" w:header="706" w:footer="706" w:gutter="0"/>
          <w:cols w:space="720"/>
          <w:docGrid w:linePitch="360"/>
        </w:sectPr>
      </w:pPr>
      <w:r>
        <w:rPr>
          <w:rFonts w:ascii="Arial" w:hAnsi="Arial"/>
          <w:bCs/>
          <w:color w:val="auto"/>
          <w:sz w:val="22"/>
          <w:szCs w:val="20"/>
        </w:rPr>
        <w:fldChar w:fldCharType="end"/>
      </w:r>
      <w:bookmarkStart w:id="0" w:name="_Toc270591599"/>
      <w:bookmarkStart w:id="1" w:name="_Toc270593421"/>
      <w:bookmarkStart w:id="2" w:name="_Toc270693287"/>
    </w:p>
    <w:p w:rsidR="00D64972" w:rsidRPr="00F810D9" w:rsidRDefault="00D64972" w:rsidP="00D64972">
      <w:pPr>
        <w:pStyle w:val="1"/>
      </w:pPr>
      <w:bookmarkStart w:id="3" w:name="_Toc270878159"/>
      <w:bookmarkStart w:id="4" w:name="_Toc507345319"/>
      <w:r w:rsidRPr="00F810D9">
        <w:lastRenderedPageBreak/>
        <w:t>Introduction</w:t>
      </w:r>
      <w:bookmarkStart w:id="5" w:name="_Toc263419426"/>
      <w:bookmarkEnd w:id="0"/>
      <w:bookmarkEnd w:id="1"/>
      <w:bookmarkEnd w:id="2"/>
      <w:bookmarkEnd w:id="3"/>
      <w:bookmarkEnd w:id="4"/>
      <w:bookmarkEnd w:id="5"/>
    </w:p>
    <w:p w:rsidR="009B2749" w:rsidRDefault="00F609AE" w:rsidP="00A2164E">
      <w:r>
        <w:t xml:space="preserve">The </w:t>
      </w:r>
      <w:r w:rsidR="00C426DE">
        <w:t>MJ</w:t>
      </w:r>
      <w:r w:rsidR="00871C51">
        <w:t xml:space="preserve"> </w:t>
      </w:r>
      <w:proofErr w:type="spellStart"/>
      <w:r w:rsidR="00871C51">
        <w:t>LoRa</w:t>
      </w:r>
      <w:r w:rsidR="00EB3F53">
        <w:t>WAN</w:t>
      </w:r>
      <w:proofErr w:type="spellEnd"/>
      <w:r w:rsidR="00871C51">
        <w:t xml:space="preserve"> Modem </w:t>
      </w:r>
      <w:r w:rsidR="00A2164E">
        <w:t xml:space="preserve">provides </w:t>
      </w:r>
      <w:r w:rsidR="009B2749">
        <w:t>a</w:t>
      </w:r>
      <w:r w:rsidR="00A2164E">
        <w:t xml:space="preserve">ccess to </w:t>
      </w:r>
      <w:proofErr w:type="spellStart"/>
      <w:r w:rsidR="00A2164E">
        <w:t>LoRaWAN</w:t>
      </w:r>
      <w:proofErr w:type="spellEnd"/>
      <w:r w:rsidR="00A2164E">
        <w:t xml:space="preserve"> networks via high-level commands exchanged over a serial interface.</w:t>
      </w:r>
      <w:r w:rsidR="009B2749">
        <w:t xml:space="preserve"> </w:t>
      </w:r>
      <w:r w:rsidR="005D0742">
        <w:t>A</w:t>
      </w:r>
      <w:r w:rsidR="009B2749">
        <w:t>ll kinds of devices can be easily enabled to particip</w:t>
      </w:r>
      <w:r w:rsidR="005D0742">
        <w:t xml:space="preserve">ate in </w:t>
      </w:r>
      <w:proofErr w:type="spellStart"/>
      <w:r w:rsidR="005D0742">
        <w:t>LoRaWAN</w:t>
      </w:r>
      <w:proofErr w:type="spellEnd"/>
      <w:r w:rsidR="005D0742">
        <w:t xml:space="preserve"> networks just by connecting the modem via a serial link and sending a few commands. The modem </w:t>
      </w:r>
      <w:r w:rsidR="00866CBB">
        <w:t xml:space="preserve">offers full functionality over a simple interface and handles </w:t>
      </w:r>
      <w:r w:rsidR="005D0742">
        <w:t xml:space="preserve">all </w:t>
      </w:r>
      <w:r w:rsidR="00866CBB">
        <w:t xml:space="preserve">details of the </w:t>
      </w:r>
      <w:proofErr w:type="spellStart"/>
      <w:r w:rsidR="00866CBB">
        <w:t>LoRaWAN</w:t>
      </w:r>
      <w:proofErr w:type="spellEnd"/>
      <w:r w:rsidR="00866CBB">
        <w:t xml:space="preserve"> </w:t>
      </w:r>
      <w:r w:rsidR="00DB35C4">
        <w:t>protocol</w:t>
      </w:r>
      <w:r w:rsidR="00866CBB">
        <w:t xml:space="preserve"> internally. It can be personalized and configured with the specific network parameters.</w:t>
      </w:r>
    </w:p>
    <w:p w:rsidR="009B2749" w:rsidRDefault="009B2749" w:rsidP="00A2164E"/>
    <w:p w:rsidR="00A2164E" w:rsidRDefault="00A2164E" w:rsidP="00A2164E">
      <w:r>
        <w:t xml:space="preserve">The modem firmware is based on the </w:t>
      </w:r>
      <w:r w:rsidR="00C426DE">
        <w:t>MJ</w:t>
      </w:r>
      <w:r>
        <w:t xml:space="preserve"> </w:t>
      </w:r>
      <w:proofErr w:type="spellStart"/>
      <w:r>
        <w:t>LoRaWAN</w:t>
      </w:r>
      <w:proofErr w:type="spellEnd"/>
      <w:r>
        <w:t xml:space="preserve"> C-library (LM</w:t>
      </w:r>
      <w:r w:rsidR="000A1C4D">
        <w:rPr>
          <w:rFonts w:eastAsiaTheme="minorEastAsia" w:hint="eastAsia"/>
          <w:lang w:eastAsia="zh-CN"/>
        </w:rPr>
        <w:t>MJ</w:t>
      </w:r>
      <w:r>
        <w:t xml:space="preserve">). This edition is </w:t>
      </w:r>
      <w:r w:rsidR="00EB3F53">
        <w:t xml:space="preserve">running on </w:t>
      </w:r>
      <w:r>
        <w:t xml:space="preserve">the </w:t>
      </w:r>
      <w:r w:rsidR="000A1C4D">
        <w:rPr>
          <w:rFonts w:eastAsiaTheme="minorEastAsia" w:hint="eastAsia"/>
          <w:lang w:eastAsia="zh-CN"/>
        </w:rPr>
        <w:t xml:space="preserve">MJ </w:t>
      </w:r>
      <w:proofErr w:type="spellStart"/>
      <w:r w:rsidR="000A1C4D">
        <w:rPr>
          <w:rFonts w:eastAsiaTheme="minorEastAsia" w:hint="eastAsia"/>
          <w:lang w:eastAsia="zh-CN"/>
        </w:rPr>
        <w:t>LoRaWAN</w:t>
      </w:r>
      <w:proofErr w:type="spellEnd"/>
      <w:r w:rsidR="000A1C4D">
        <w:rPr>
          <w:rFonts w:eastAsiaTheme="minorEastAsia" w:hint="eastAsia"/>
          <w:lang w:eastAsia="zh-CN"/>
        </w:rPr>
        <w:t xml:space="preserve"> Node</w:t>
      </w:r>
      <w:r>
        <w:t xml:space="preserve"> module, featuring a </w:t>
      </w:r>
      <w:r w:rsidR="000A1C4D">
        <w:rPr>
          <w:rFonts w:eastAsiaTheme="minorEastAsia" w:hint="eastAsia"/>
          <w:lang w:eastAsia="zh-CN"/>
        </w:rPr>
        <w:t>LPC824</w:t>
      </w:r>
      <w:r>
        <w:t xml:space="preserve"> Cortex-M</w:t>
      </w:r>
      <w:r w:rsidR="000A1C4D">
        <w:rPr>
          <w:rFonts w:eastAsiaTheme="minorEastAsia" w:hint="eastAsia"/>
          <w:lang w:eastAsia="zh-CN"/>
        </w:rPr>
        <w:t>0</w:t>
      </w:r>
      <w:r>
        <w:t xml:space="preserve"> MCU and the </w:t>
      </w:r>
      <w:proofErr w:type="spellStart"/>
      <w:r>
        <w:t>Semtech</w:t>
      </w:r>
      <w:proofErr w:type="spellEnd"/>
      <w:r>
        <w:t xml:space="preserve"> SX127</w:t>
      </w:r>
      <w:r w:rsidR="000A1C4D">
        <w:rPr>
          <w:rFonts w:eastAsiaTheme="minorEastAsia" w:hint="eastAsia"/>
          <w:lang w:eastAsia="zh-CN"/>
        </w:rPr>
        <w:t>8</w:t>
      </w:r>
      <w:r>
        <w:t xml:space="preserve"> </w:t>
      </w:r>
      <w:proofErr w:type="spellStart"/>
      <w:proofErr w:type="gramStart"/>
      <w:r>
        <w:t>LoRa</w:t>
      </w:r>
      <w:r w:rsidRPr="009A44D7">
        <w:rPr>
          <w:vertAlign w:val="superscript"/>
        </w:rPr>
        <w:t>TM</w:t>
      </w:r>
      <w:proofErr w:type="spellEnd"/>
      <w:r>
        <w:rPr>
          <w:vertAlign w:val="superscript"/>
        </w:rPr>
        <w:t xml:space="preserve">  </w:t>
      </w:r>
      <w:r>
        <w:t>radio</w:t>
      </w:r>
      <w:proofErr w:type="gramEnd"/>
      <w:r>
        <w:t>. The firmware</w:t>
      </w:r>
      <w:r w:rsidR="009B2749">
        <w:t xml:space="preserve"> is shipped as Intel HEX file</w:t>
      </w:r>
      <w:r w:rsidR="00DF58CF">
        <w:t>.</w:t>
      </w:r>
    </w:p>
    <w:p w:rsidR="00AD0EEA" w:rsidRDefault="00AD0EEA" w:rsidP="00A2164E"/>
    <w:p w:rsidR="00AD0EEA" w:rsidRDefault="00AD0EEA" w:rsidP="00A2164E"/>
    <w:p w:rsidR="00896191" w:rsidRDefault="00896191" w:rsidP="00A2164E"/>
    <w:tbl>
      <w:tblPr>
        <w:tblW w:w="0" w:type="auto"/>
        <w:tblLook w:val="04A0" w:firstRow="1" w:lastRow="0" w:firstColumn="1" w:lastColumn="0" w:noHBand="0" w:noVBand="1"/>
      </w:tblPr>
      <w:tblGrid>
        <w:gridCol w:w="9085"/>
      </w:tblGrid>
      <w:tr w:rsidR="004B1495" w:rsidRPr="00F810D9" w:rsidTr="00675A42">
        <w:trPr>
          <w:cantSplit/>
        </w:trPr>
        <w:tc>
          <w:tcPr>
            <w:tcW w:w="9085" w:type="dxa"/>
            <w:tcBorders>
              <w:bottom w:val="thinThickSmallGap" w:sz="24" w:space="0" w:color="365F91"/>
            </w:tcBorders>
            <w:shd w:val="clear" w:color="auto" w:fill="auto"/>
            <w:tcMar>
              <w:left w:w="0" w:type="dxa"/>
              <w:right w:w="0" w:type="dxa"/>
            </w:tcMar>
          </w:tcPr>
          <w:p w:rsidR="004B1495" w:rsidRPr="00F810D9" w:rsidRDefault="004B1495" w:rsidP="00675A42">
            <w:pPr>
              <w:pStyle w:val="a8"/>
              <w:keepNext/>
            </w:pPr>
            <w:bookmarkStart w:id="6" w:name="_Toc270693288"/>
          </w:p>
        </w:tc>
      </w:tr>
      <w:tr w:rsidR="004B1495" w:rsidRPr="00F810D9" w:rsidTr="00675A42">
        <w:trPr>
          <w:cantSplit/>
        </w:trPr>
        <w:tc>
          <w:tcPr>
            <w:tcW w:w="9085" w:type="dxa"/>
            <w:tcBorders>
              <w:top w:val="thinThickSmallGap" w:sz="24" w:space="0" w:color="365F91"/>
            </w:tcBorders>
            <w:shd w:val="clear" w:color="auto" w:fill="auto"/>
            <w:tcMar>
              <w:left w:w="0" w:type="dxa"/>
              <w:right w:w="0" w:type="dxa"/>
            </w:tcMar>
          </w:tcPr>
          <w:p w:rsidR="004B1495" w:rsidRPr="00F810D9" w:rsidRDefault="004B1495" w:rsidP="00675A42">
            <w:pPr>
              <w:keepNext/>
            </w:pPr>
          </w:p>
        </w:tc>
      </w:tr>
      <w:tr w:rsidR="004B1495" w:rsidRPr="00F810D9" w:rsidTr="00675A42">
        <w:trPr>
          <w:cantSplit/>
        </w:trPr>
        <w:tc>
          <w:tcPr>
            <w:tcW w:w="9085" w:type="dxa"/>
            <w:tcBorders>
              <w:bottom w:val="thickThinSmallGap" w:sz="24" w:space="0" w:color="365F91"/>
            </w:tcBorders>
            <w:shd w:val="clear" w:color="auto" w:fill="auto"/>
            <w:tcMar>
              <w:left w:w="0" w:type="dxa"/>
              <w:right w:w="0" w:type="dxa"/>
            </w:tcMar>
          </w:tcPr>
          <w:p w:rsidR="004B1495" w:rsidRPr="00A12D71" w:rsidRDefault="004B1495" w:rsidP="005D0742">
            <w:pPr>
              <w:keepNext/>
              <w:autoSpaceDE w:val="0"/>
              <w:spacing w:line="240" w:lineRule="auto"/>
              <w:rPr>
                <w:rFonts w:cs="Arial"/>
                <w:i/>
              </w:rPr>
            </w:pPr>
          </w:p>
        </w:tc>
      </w:tr>
      <w:tr w:rsidR="004B1495" w:rsidRPr="00F810D9" w:rsidTr="00675A42">
        <w:trPr>
          <w:cantSplit/>
        </w:trPr>
        <w:tc>
          <w:tcPr>
            <w:tcW w:w="9085" w:type="dxa"/>
            <w:tcBorders>
              <w:top w:val="thickThinSmallGap" w:sz="24" w:space="0" w:color="365F91"/>
            </w:tcBorders>
            <w:shd w:val="clear" w:color="auto" w:fill="auto"/>
            <w:tcMar>
              <w:left w:w="0" w:type="dxa"/>
              <w:right w:w="0" w:type="dxa"/>
            </w:tcMar>
          </w:tcPr>
          <w:p w:rsidR="004B1495" w:rsidRPr="00F810D9" w:rsidRDefault="004B1495" w:rsidP="00675A42">
            <w:pPr>
              <w:autoSpaceDE w:val="0"/>
              <w:spacing w:line="240" w:lineRule="auto"/>
              <w:rPr>
                <w:rFonts w:cs="Arial"/>
              </w:rPr>
            </w:pPr>
          </w:p>
        </w:tc>
      </w:tr>
      <w:tr w:rsidR="004B1495" w:rsidRPr="00F810D9" w:rsidTr="00675A42">
        <w:trPr>
          <w:cantSplit/>
        </w:trPr>
        <w:tc>
          <w:tcPr>
            <w:tcW w:w="9085" w:type="dxa"/>
            <w:tcBorders>
              <w:bottom w:val="thinThickSmallGap" w:sz="24" w:space="0" w:color="365F91"/>
            </w:tcBorders>
            <w:shd w:val="clear" w:color="auto" w:fill="auto"/>
            <w:tcMar>
              <w:left w:w="0" w:type="dxa"/>
              <w:right w:w="0" w:type="dxa"/>
            </w:tcMar>
          </w:tcPr>
          <w:p w:rsidR="004B1495" w:rsidRPr="00F810D9" w:rsidRDefault="004B1495" w:rsidP="000A1C4D">
            <w:pPr>
              <w:pStyle w:val="a8"/>
              <w:keepNext/>
            </w:pPr>
            <w:bookmarkStart w:id="7" w:name="_Ref412805035"/>
            <w:r w:rsidRPr="00F810D9">
              <w:t xml:space="preserve">Figure </w:t>
            </w:r>
            <w:r w:rsidR="000A1C4D">
              <w:rPr>
                <w:rFonts w:eastAsiaTheme="minorEastAsia" w:hint="eastAsia"/>
                <w:lang w:eastAsia="zh-CN"/>
              </w:rPr>
              <w:t>1</w:t>
            </w:r>
            <w:bookmarkEnd w:id="7"/>
            <w:r w:rsidRPr="00F810D9">
              <w:t xml:space="preserve">. </w:t>
            </w:r>
            <w:r w:rsidR="000A1C4D" w:rsidRPr="000A1C4D">
              <w:rPr>
                <w:b w:val="0"/>
              </w:rPr>
              <w:t xml:space="preserve">MJ </w:t>
            </w:r>
            <w:proofErr w:type="spellStart"/>
            <w:r w:rsidR="000A1C4D" w:rsidRPr="000A1C4D">
              <w:rPr>
                <w:b w:val="0"/>
              </w:rPr>
              <w:t>LoRaWAN</w:t>
            </w:r>
            <w:proofErr w:type="spellEnd"/>
            <w:r w:rsidR="000A1C4D" w:rsidRPr="000A1C4D">
              <w:rPr>
                <w:b w:val="0"/>
              </w:rPr>
              <w:t xml:space="preserve"> Node</w:t>
            </w:r>
            <w:r w:rsidR="00DF58CF">
              <w:rPr>
                <w:b w:val="0"/>
              </w:rPr>
              <w:t xml:space="preserve"> Modem v1.0</w:t>
            </w:r>
          </w:p>
        </w:tc>
      </w:tr>
      <w:tr w:rsidR="004B1495" w:rsidRPr="00F810D9" w:rsidTr="00675A42">
        <w:trPr>
          <w:cantSplit/>
        </w:trPr>
        <w:tc>
          <w:tcPr>
            <w:tcW w:w="9085" w:type="dxa"/>
            <w:tcBorders>
              <w:top w:val="thinThickSmallGap" w:sz="24" w:space="0" w:color="365F91"/>
            </w:tcBorders>
            <w:shd w:val="clear" w:color="auto" w:fill="auto"/>
            <w:tcMar>
              <w:left w:w="0" w:type="dxa"/>
              <w:right w:w="0" w:type="dxa"/>
            </w:tcMar>
          </w:tcPr>
          <w:p w:rsidR="004B1495" w:rsidRPr="00F810D9" w:rsidRDefault="004B1495" w:rsidP="00675A42">
            <w:pPr>
              <w:keepNext/>
            </w:pPr>
            <w:r>
              <w:rPr>
                <w:noProof/>
                <w:lang w:eastAsia="zh-CN"/>
              </w:rPr>
              <mc:AlternateContent>
                <mc:Choice Requires="wpc">
                  <w:drawing>
                    <wp:inline distT="0" distB="0" distL="0" distR="0" wp14:anchorId="21795123" wp14:editId="462A7478">
                      <wp:extent cx="5768975" cy="346138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3" name="Picture 3"/>
                                <pic:cNvPicPr preferRelativeResize="0">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609600" y="431959"/>
                                  <a:ext cx="4617720" cy="2597467"/>
                                </a:xfrm>
                                <a:prstGeom prst="rect">
                                  <a:avLst/>
                                </a:prstGeom>
                              </pic:spPr>
                            </pic:pic>
                          </wpc:wpc>
                        </a:graphicData>
                      </a:graphic>
                    </wp:inline>
                  </w:drawing>
                </mc:Choice>
                <mc:Fallback>
                  <w:pict>
                    <v:group id="Canvas 2" o:spid="_x0000_s1026" editas="canvas" style="width:454.25pt;height:272.55pt;mso-position-horizontal-relative:char;mso-position-vertical-relative:line" coordsize="57689,3461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">
                      <v:shape id="_x0000_s1027" type="#_x0000_t75" style="position:absolute;width:57689;height:34613;visibility:visible;mso-wrap-style:square">
                        <v:fill o:detectmouseclick="t"/>
                        <v:path o:connecttype="none"/>
                      </v:shape>
                      <v:shape id="Picture 3" o:spid="_x0000_s1028" type="#_x0000_t75" style="position:absolute;left:6096;top:4319;width:46177;height:2597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3OpnbCAAAA2gAAAA8AAABkcnMvZG93bnJldi54bWxEj0FrAjEUhO+F/ofwCl5KTbS0lNUopSBa&#10;e3IteH1snpvFzcuyibvrvzeC4HGYmW+Y+XJwteioDZVnDZOxAkFceFNxqeF/v3r7AhEissHaM2m4&#10;UIDl4vlpjpnxPe+oy2MpEoRDhhpsjE0mZSgsOQxj3xAn7+hbhzHJtpSmxT7BXS2nSn1KhxWnBYsN&#10;/VgqTvnZadib31e1rZto1V+/7g4l5dXHWevRy/A9AxFpiI/wvb0xGt7hdiXdALm4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zqZ2wgAAANoAAAAPAAAAAAAAAAAAAAAAAJ8C&#10;AABkcnMvZG93bnJldi54bWxQSwUGAAAAAAQABAD3AAAAjgMAAAAA&#10;">
                        <v:imagedata r:id="rId16" o:title=""/>
                        <v:path arrowok="t"/>
                      </v:shape>
                      <w10:anchorlock/>
                    </v:group>
                  </w:pict>
                </mc:Fallback>
              </mc:AlternateContent>
            </w:r>
          </w:p>
        </w:tc>
      </w:tr>
      <w:tr w:rsidR="004B1495" w:rsidRPr="00F810D9" w:rsidTr="00675A42">
        <w:trPr>
          <w:cantSplit/>
        </w:trPr>
        <w:tc>
          <w:tcPr>
            <w:tcW w:w="9085" w:type="dxa"/>
            <w:tcBorders>
              <w:bottom w:val="thickThinSmallGap" w:sz="24" w:space="0" w:color="365F91"/>
            </w:tcBorders>
            <w:shd w:val="clear" w:color="auto" w:fill="auto"/>
            <w:tcMar>
              <w:left w:w="0" w:type="dxa"/>
              <w:right w:w="0" w:type="dxa"/>
            </w:tcMar>
          </w:tcPr>
          <w:p w:rsidR="004B1495" w:rsidRPr="00A12D71" w:rsidRDefault="005D0742" w:rsidP="005D0742">
            <w:pPr>
              <w:keepNext/>
              <w:autoSpaceDE w:val="0"/>
              <w:spacing w:line="240" w:lineRule="auto"/>
              <w:rPr>
                <w:rFonts w:cs="Arial"/>
                <w:i/>
              </w:rPr>
            </w:pPr>
            <w:r>
              <w:rPr>
                <w:rFonts w:cs="Arial"/>
                <w:i/>
              </w:rPr>
              <w:t xml:space="preserve">Directly supported by the </w:t>
            </w:r>
            <w:r w:rsidR="00C426DE">
              <w:rPr>
                <w:rFonts w:cs="Arial"/>
                <w:i/>
              </w:rPr>
              <w:t>MJ</w:t>
            </w:r>
            <w:r>
              <w:rPr>
                <w:rFonts w:cs="Arial"/>
                <w:i/>
              </w:rPr>
              <w:t xml:space="preserve"> </w:t>
            </w:r>
            <w:proofErr w:type="spellStart"/>
            <w:r>
              <w:rPr>
                <w:rFonts w:cs="Arial"/>
                <w:i/>
              </w:rPr>
              <w:t>LoRaWAN</w:t>
            </w:r>
            <w:proofErr w:type="spellEnd"/>
            <w:r>
              <w:rPr>
                <w:rFonts w:cs="Arial"/>
                <w:i/>
              </w:rPr>
              <w:t xml:space="preserve"> Modem firmware (</w:t>
            </w:r>
            <w:r w:rsidR="00C32A37" w:rsidRPr="00C32A37">
              <w:rPr>
                <w:rFonts w:cs="Arial"/>
                <w:i/>
              </w:rPr>
              <w:t xml:space="preserve">MJ </w:t>
            </w:r>
            <w:proofErr w:type="spellStart"/>
            <w:r w:rsidR="00C32A37" w:rsidRPr="00C32A37">
              <w:rPr>
                <w:rFonts w:cs="Arial"/>
                <w:i/>
              </w:rPr>
              <w:t>LoRaWAN</w:t>
            </w:r>
            <w:proofErr w:type="spellEnd"/>
            <w:r w:rsidR="00C32A37" w:rsidRPr="00C32A37">
              <w:rPr>
                <w:rFonts w:cs="Arial"/>
                <w:i/>
              </w:rPr>
              <w:t xml:space="preserve"> Node</w:t>
            </w:r>
            <w:r>
              <w:rPr>
                <w:rFonts w:cs="Arial"/>
                <w:i/>
              </w:rPr>
              <w:t>).</w:t>
            </w:r>
          </w:p>
        </w:tc>
      </w:tr>
      <w:tr w:rsidR="004B1495" w:rsidRPr="00F810D9" w:rsidTr="00675A42">
        <w:trPr>
          <w:cantSplit/>
        </w:trPr>
        <w:tc>
          <w:tcPr>
            <w:tcW w:w="9085" w:type="dxa"/>
            <w:tcBorders>
              <w:top w:val="thickThinSmallGap" w:sz="24" w:space="0" w:color="365F91"/>
            </w:tcBorders>
            <w:shd w:val="clear" w:color="auto" w:fill="auto"/>
            <w:tcMar>
              <w:left w:w="0" w:type="dxa"/>
              <w:right w:w="0" w:type="dxa"/>
            </w:tcMar>
          </w:tcPr>
          <w:p w:rsidR="004B1495" w:rsidRPr="00F810D9" w:rsidRDefault="004B1495" w:rsidP="00675A42">
            <w:pPr>
              <w:autoSpaceDE w:val="0"/>
              <w:spacing w:line="240" w:lineRule="auto"/>
              <w:rPr>
                <w:rFonts w:cs="Arial"/>
              </w:rPr>
            </w:pPr>
          </w:p>
        </w:tc>
      </w:tr>
    </w:tbl>
    <w:p w:rsidR="00842437" w:rsidRPr="00C32A37" w:rsidRDefault="00842437" w:rsidP="008D7F0F">
      <w:pPr>
        <w:rPr>
          <w:rFonts w:eastAsiaTheme="minorEastAsia"/>
          <w:lang w:eastAsia="zh-CN"/>
        </w:rPr>
        <w:sectPr w:rsidR="00842437" w:rsidRPr="00C32A37" w:rsidSect="000F5357">
          <w:headerReference w:type="even" r:id="rId17"/>
          <w:headerReference w:type="default" r:id="rId18"/>
          <w:footerReference w:type="even" r:id="rId19"/>
          <w:footerReference w:type="default" r:id="rId20"/>
          <w:footnotePr>
            <w:pos w:val="beneathText"/>
          </w:footnotePr>
          <w:pgSz w:w="11907" w:h="16840" w:code="9"/>
          <w:pgMar w:top="1411" w:right="1411" w:bottom="1411" w:left="1411" w:header="706" w:footer="706" w:gutter="0"/>
          <w:cols w:space="720"/>
          <w:docGrid w:linePitch="360"/>
        </w:sectPr>
      </w:pPr>
    </w:p>
    <w:p w:rsidR="007216EC" w:rsidRDefault="00983B06" w:rsidP="001C1EB7">
      <w:pPr>
        <w:pStyle w:val="1"/>
      </w:pPr>
      <w:bookmarkStart w:id="8" w:name="_Toc507345320"/>
      <w:bookmarkStart w:id="9" w:name="_Ref231471791"/>
      <w:bookmarkStart w:id="10" w:name="_Toc270878160"/>
      <w:bookmarkStart w:id="11" w:name="_Toc267654548"/>
      <w:bookmarkStart w:id="12" w:name="_Toc270496999"/>
      <w:bookmarkStart w:id="13" w:name="_Toc270497093"/>
      <w:bookmarkStart w:id="14" w:name="_Toc270856856"/>
      <w:r>
        <w:lastRenderedPageBreak/>
        <w:t>Modem Interface</w:t>
      </w:r>
      <w:bookmarkEnd w:id="8"/>
    </w:p>
    <w:p w:rsidR="00671617" w:rsidRDefault="00671617" w:rsidP="00671617">
      <w:pPr>
        <w:pStyle w:val="2"/>
      </w:pPr>
      <w:bookmarkStart w:id="15" w:name="_Toc507345321"/>
      <w:r>
        <w:t>Connection</w:t>
      </w:r>
      <w:bookmarkEnd w:id="15"/>
    </w:p>
    <w:p w:rsidR="00983B06" w:rsidRDefault="00154CB3" w:rsidP="00983B06">
      <w:r>
        <w:t xml:space="preserve">The modem is connected to the end device via a </w:t>
      </w:r>
      <w:r w:rsidR="00461B14">
        <w:t xml:space="preserve">standard </w:t>
      </w:r>
      <w:r>
        <w:t>s</w:t>
      </w:r>
      <w:r w:rsidR="00983B06">
        <w:t xml:space="preserve">erial </w:t>
      </w:r>
      <w:r>
        <w:t xml:space="preserve">USART </w:t>
      </w:r>
      <w:r w:rsidR="00983B06">
        <w:t>interface</w:t>
      </w:r>
      <w:r>
        <w:t xml:space="preserve"> with the communication settings </w:t>
      </w:r>
      <w:r w:rsidR="00983B06">
        <w:t>115200</w:t>
      </w:r>
      <w:r>
        <w:t>bps, 8/N/1, using h</w:t>
      </w:r>
      <w:r w:rsidR="00983B06">
        <w:t>alf-duplex</w:t>
      </w:r>
      <w:r>
        <w:t xml:space="preserve"> mode.</w:t>
      </w:r>
      <w:r w:rsidR="00461B14">
        <w:t xml:space="preserve"> </w:t>
      </w:r>
      <w:r w:rsidR="00671617">
        <w:t>Only four digital lines are needed to connect the modem to the end device:</w:t>
      </w:r>
    </w:p>
    <w:p w:rsidR="00671617" w:rsidRDefault="00671617" w:rsidP="00671617">
      <w:pPr>
        <w:pStyle w:val="aa"/>
        <w:numPr>
          <w:ilvl w:val="0"/>
          <w:numId w:val="26"/>
        </w:numPr>
        <w:rPr>
          <w:rFonts w:ascii="Consolas" w:hAnsi="Consolas"/>
        </w:rPr>
      </w:pPr>
      <w:r w:rsidRPr="00671617">
        <w:rPr>
          <w:rFonts w:ascii="Consolas" w:hAnsi="Consolas"/>
        </w:rPr>
        <w:t>3.3</w:t>
      </w:r>
      <w:r>
        <w:rPr>
          <w:rFonts w:ascii="Consolas" w:hAnsi="Consolas"/>
        </w:rPr>
        <w:t>V</w:t>
      </w:r>
    </w:p>
    <w:p w:rsidR="00671617" w:rsidRPr="00671617" w:rsidRDefault="00671617" w:rsidP="00671617">
      <w:pPr>
        <w:pStyle w:val="aa"/>
        <w:numPr>
          <w:ilvl w:val="0"/>
          <w:numId w:val="26"/>
        </w:numPr>
        <w:rPr>
          <w:rFonts w:ascii="Consolas" w:hAnsi="Consolas"/>
        </w:rPr>
      </w:pPr>
      <w:r w:rsidRPr="00671617">
        <w:rPr>
          <w:rFonts w:ascii="Consolas" w:hAnsi="Consolas"/>
        </w:rPr>
        <w:t>GND</w:t>
      </w:r>
    </w:p>
    <w:p w:rsidR="00671617" w:rsidRPr="00671617" w:rsidRDefault="00671617" w:rsidP="00671617">
      <w:pPr>
        <w:pStyle w:val="aa"/>
        <w:numPr>
          <w:ilvl w:val="0"/>
          <w:numId w:val="26"/>
        </w:numPr>
        <w:rPr>
          <w:rFonts w:ascii="Consolas" w:hAnsi="Consolas"/>
        </w:rPr>
      </w:pPr>
      <w:r w:rsidRPr="00671617">
        <w:rPr>
          <w:rFonts w:ascii="Consolas" w:hAnsi="Consolas"/>
        </w:rPr>
        <w:t>RX</w:t>
      </w:r>
    </w:p>
    <w:p w:rsidR="00AA6102" w:rsidRPr="00AA6102" w:rsidRDefault="00671617" w:rsidP="00AA6102">
      <w:pPr>
        <w:pStyle w:val="aa"/>
        <w:numPr>
          <w:ilvl w:val="0"/>
          <w:numId w:val="26"/>
        </w:numPr>
        <w:rPr>
          <w:rFonts w:ascii="Consolas" w:hAnsi="Consolas"/>
        </w:rPr>
      </w:pPr>
      <w:r w:rsidRPr="00671617">
        <w:rPr>
          <w:rFonts w:ascii="Consolas" w:hAnsi="Consolas"/>
        </w:rPr>
        <w:t>TX</w:t>
      </w:r>
    </w:p>
    <w:p w:rsidR="00671617" w:rsidRPr="00871C51" w:rsidRDefault="00671617" w:rsidP="00671617">
      <w:pPr>
        <w:pStyle w:val="2"/>
      </w:pPr>
      <w:bookmarkStart w:id="16" w:name="_Toc507345322"/>
      <w:r>
        <w:t>LED Indicators</w:t>
      </w:r>
      <w:bookmarkEnd w:id="16"/>
    </w:p>
    <w:p w:rsidR="00671617" w:rsidRDefault="00671617" w:rsidP="00671617">
      <w:r>
        <w:t>Two LEDs are used to indicate internal modem states</w:t>
      </w:r>
      <w:r w:rsidR="00C17567">
        <w:t>:</w:t>
      </w:r>
    </w:p>
    <w:p w:rsidR="00AA6102" w:rsidRDefault="00AA6102" w:rsidP="00671617"/>
    <w:tbl>
      <w:tblPr>
        <w:tblStyle w:val="a3"/>
        <w:tblW w:w="0" w:type="auto"/>
        <w:tblLook w:val="04A0" w:firstRow="1" w:lastRow="0" w:firstColumn="1" w:lastColumn="0" w:noHBand="0" w:noVBand="1"/>
      </w:tblPr>
      <w:tblGrid>
        <w:gridCol w:w="1818"/>
        <w:gridCol w:w="2880"/>
        <w:gridCol w:w="2430"/>
      </w:tblGrid>
      <w:tr w:rsidR="00671617" w:rsidTr="007D538E">
        <w:tc>
          <w:tcPr>
            <w:tcW w:w="1818" w:type="dxa"/>
            <w:shd w:val="clear" w:color="auto" w:fill="D9D9D9" w:themeFill="background1" w:themeFillShade="D9"/>
          </w:tcPr>
          <w:p w:rsidR="00671617" w:rsidRPr="00671617" w:rsidRDefault="00671617" w:rsidP="00423FB5">
            <w:pPr>
              <w:keepNext/>
              <w:keepLines/>
              <w:rPr>
                <w:b/>
              </w:rPr>
            </w:pPr>
            <w:r w:rsidRPr="00671617">
              <w:rPr>
                <w:b/>
              </w:rPr>
              <w:t>State</w:t>
            </w:r>
          </w:p>
        </w:tc>
        <w:tc>
          <w:tcPr>
            <w:tcW w:w="2880" w:type="dxa"/>
            <w:shd w:val="clear" w:color="auto" w:fill="D9D9D9" w:themeFill="background1" w:themeFillShade="D9"/>
          </w:tcPr>
          <w:p w:rsidR="00671617" w:rsidRPr="00671617" w:rsidRDefault="00671617" w:rsidP="00671617">
            <w:pPr>
              <w:rPr>
                <w:b/>
              </w:rPr>
            </w:pPr>
            <w:r w:rsidRPr="00671617">
              <w:rPr>
                <w:b/>
              </w:rPr>
              <w:t xml:space="preserve">IMST </w:t>
            </w:r>
            <w:proofErr w:type="spellStart"/>
            <w:r w:rsidRPr="00671617">
              <w:rPr>
                <w:b/>
              </w:rPr>
              <w:t>WiMO</w:t>
            </w:r>
            <w:r>
              <w:rPr>
                <w:b/>
              </w:rPr>
              <w:t>D</w:t>
            </w:r>
            <w:proofErr w:type="spellEnd"/>
            <w:r>
              <w:t xml:space="preserve"> </w:t>
            </w:r>
            <w:r w:rsidRPr="00671617">
              <w:rPr>
                <w:b/>
              </w:rPr>
              <w:t>SK-iM880A</w:t>
            </w:r>
          </w:p>
        </w:tc>
        <w:tc>
          <w:tcPr>
            <w:tcW w:w="2430" w:type="dxa"/>
            <w:shd w:val="clear" w:color="auto" w:fill="D9D9D9" w:themeFill="background1" w:themeFillShade="D9"/>
          </w:tcPr>
          <w:p w:rsidR="00671617" w:rsidRPr="006D6E38" w:rsidRDefault="00671617" w:rsidP="00671617">
            <w:pPr>
              <w:rPr>
                <w:rFonts w:eastAsiaTheme="minorEastAsia"/>
                <w:b/>
                <w:lang w:eastAsia="zh-CN"/>
              </w:rPr>
            </w:pPr>
          </w:p>
        </w:tc>
      </w:tr>
      <w:tr w:rsidR="00671617" w:rsidTr="00C17567">
        <w:tc>
          <w:tcPr>
            <w:tcW w:w="1818" w:type="dxa"/>
          </w:tcPr>
          <w:p w:rsidR="00671617" w:rsidRDefault="00671617" w:rsidP="00423FB5">
            <w:pPr>
              <w:keepNext/>
              <w:keepLines/>
            </w:pPr>
            <w:r>
              <w:t>Power:</w:t>
            </w:r>
          </w:p>
        </w:tc>
        <w:tc>
          <w:tcPr>
            <w:tcW w:w="2880" w:type="dxa"/>
          </w:tcPr>
          <w:p w:rsidR="00671617" w:rsidRPr="006D6E38" w:rsidRDefault="006D6E38" w:rsidP="00671617">
            <w:pPr>
              <w:rPr>
                <w:rFonts w:eastAsiaTheme="minorEastAsia"/>
                <w:lang w:eastAsia="zh-CN"/>
              </w:rPr>
            </w:pPr>
            <w:r>
              <w:rPr>
                <w:rFonts w:eastAsiaTheme="minorEastAsia" w:hint="eastAsia"/>
                <w:lang w:eastAsia="zh-CN"/>
              </w:rPr>
              <w:t>N/A</w:t>
            </w:r>
          </w:p>
        </w:tc>
        <w:tc>
          <w:tcPr>
            <w:tcW w:w="2430" w:type="dxa"/>
          </w:tcPr>
          <w:p w:rsidR="00671617" w:rsidRPr="006D6E38" w:rsidRDefault="00671617" w:rsidP="00671617">
            <w:pPr>
              <w:rPr>
                <w:rFonts w:eastAsiaTheme="minorEastAsia"/>
                <w:lang w:eastAsia="zh-CN"/>
              </w:rPr>
            </w:pPr>
          </w:p>
        </w:tc>
      </w:tr>
      <w:tr w:rsidR="00671617" w:rsidTr="00C17567">
        <w:tc>
          <w:tcPr>
            <w:tcW w:w="1818" w:type="dxa"/>
          </w:tcPr>
          <w:p w:rsidR="00671617" w:rsidRDefault="00671617" w:rsidP="00423FB5">
            <w:pPr>
              <w:keepNext/>
              <w:keepLines/>
            </w:pPr>
            <w:r>
              <w:t>Session:</w:t>
            </w:r>
          </w:p>
        </w:tc>
        <w:tc>
          <w:tcPr>
            <w:tcW w:w="2880" w:type="dxa"/>
          </w:tcPr>
          <w:p w:rsidR="00671617" w:rsidRDefault="00ED4096" w:rsidP="006D6E38">
            <w:r>
              <w:t xml:space="preserve">LED </w:t>
            </w:r>
            <w:r w:rsidR="00671617">
              <w:t>(</w:t>
            </w:r>
            <w:r w:rsidR="0096346B">
              <w:rPr>
                <w:rFonts w:eastAsiaTheme="minorEastAsia" w:hint="eastAsia"/>
                <w:lang w:eastAsia="zh-CN"/>
              </w:rPr>
              <w:t>red</w:t>
            </w:r>
            <w:r w:rsidR="00671617">
              <w:t>)</w:t>
            </w:r>
          </w:p>
        </w:tc>
        <w:tc>
          <w:tcPr>
            <w:tcW w:w="2430" w:type="dxa"/>
          </w:tcPr>
          <w:p w:rsidR="00671617" w:rsidRPr="006D6E38" w:rsidRDefault="00671617" w:rsidP="00671617">
            <w:pPr>
              <w:rPr>
                <w:rFonts w:eastAsiaTheme="minorEastAsia"/>
                <w:lang w:eastAsia="zh-CN"/>
              </w:rPr>
            </w:pPr>
          </w:p>
        </w:tc>
      </w:tr>
    </w:tbl>
    <w:p w:rsidR="00671617" w:rsidRDefault="00671617" w:rsidP="00671617"/>
    <w:p w:rsidR="00D01EB0" w:rsidRDefault="00AA6102" w:rsidP="00671617">
      <w:r>
        <w:t>The power LED is lit at startup of the modem firmware</w:t>
      </w:r>
      <w:r w:rsidR="00D01EB0">
        <w:t xml:space="preserve"> and is kept continuously on. </w:t>
      </w:r>
      <w:r w:rsidR="00B5645E">
        <w:t xml:space="preserve">It is switched off and on again for a very short moment whenever an event is generated to indicate activity. </w:t>
      </w:r>
      <w:r>
        <w:t>The session LED is driven depending on the activation state of the modem</w:t>
      </w:r>
      <w:r w:rsidR="00D01EB0">
        <w:t>.</w:t>
      </w:r>
    </w:p>
    <w:p w:rsidR="00D01EB0" w:rsidRDefault="00D01EB0" w:rsidP="00671617"/>
    <w:tbl>
      <w:tblPr>
        <w:tblStyle w:val="a3"/>
        <w:tblW w:w="0" w:type="auto"/>
        <w:tblLook w:val="04A0" w:firstRow="1" w:lastRow="0" w:firstColumn="1" w:lastColumn="0" w:noHBand="0" w:noVBand="1"/>
      </w:tblPr>
      <w:tblGrid>
        <w:gridCol w:w="2178"/>
        <w:gridCol w:w="1620"/>
      </w:tblGrid>
      <w:tr w:rsidR="00D01EB0" w:rsidTr="007D538E">
        <w:tc>
          <w:tcPr>
            <w:tcW w:w="2178" w:type="dxa"/>
            <w:shd w:val="clear" w:color="auto" w:fill="D9D9D9" w:themeFill="background1" w:themeFillShade="D9"/>
          </w:tcPr>
          <w:p w:rsidR="00D01EB0" w:rsidRPr="00ED4096" w:rsidRDefault="00ED4096" w:rsidP="00423FB5">
            <w:pPr>
              <w:keepNext/>
              <w:keepLines/>
              <w:rPr>
                <w:b/>
              </w:rPr>
            </w:pPr>
            <w:r w:rsidRPr="00ED4096">
              <w:rPr>
                <w:b/>
              </w:rPr>
              <w:t>Activation State</w:t>
            </w:r>
          </w:p>
        </w:tc>
        <w:tc>
          <w:tcPr>
            <w:tcW w:w="1620" w:type="dxa"/>
            <w:shd w:val="clear" w:color="auto" w:fill="D9D9D9" w:themeFill="background1" w:themeFillShade="D9"/>
          </w:tcPr>
          <w:p w:rsidR="00D01EB0" w:rsidRPr="00ED4096" w:rsidRDefault="00ED4096" w:rsidP="00423FB5">
            <w:pPr>
              <w:keepNext/>
              <w:keepLines/>
              <w:rPr>
                <w:b/>
              </w:rPr>
            </w:pPr>
            <w:r w:rsidRPr="00ED4096">
              <w:rPr>
                <w:b/>
              </w:rPr>
              <w:t>Session LED</w:t>
            </w:r>
          </w:p>
        </w:tc>
      </w:tr>
      <w:tr w:rsidR="00D01EB0" w:rsidTr="00ED4096">
        <w:tc>
          <w:tcPr>
            <w:tcW w:w="2178" w:type="dxa"/>
          </w:tcPr>
          <w:p w:rsidR="00D01EB0" w:rsidRDefault="00ED4096" w:rsidP="00423FB5">
            <w:pPr>
              <w:keepNext/>
              <w:keepLines/>
            </w:pPr>
            <w:r>
              <w:t>Not activated</w:t>
            </w:r>
          </w:p>
        </w:tc>
        <w:tc>
          <w:tcPr>
            <w:tcW w:w="1620" w:type="dxa"/>
          </w:tcPr>
          <w:p w:rsidR="00D01EB0" w:rsidRDefault="00ED4096" w:rsidP="00423FB5">
            <w:pPr>
              <w:keepNext/>
              <w:keepLines/>
            </w:pPr>
            <w:r>
              <w:t>Off</w:t>
            </w:r>
          </w:p>
        </w:tc>
      </w:tr>
      <w:tr w:rsidR="00D01EB0" w:rsidTr="00ED4096">
        <w:tc>
          <w:tcPr>
            <w:tcW w:w="2178" w:type="dxa"/>
          </w:tcPr>
          <w:p w:rsidR="00D01EB0" w:rsidRPr="00340F0F" w:rsidRDefault="00340F0F" w:rsidP="00423FB5">
            <w:pPr>
              <w:keepNext/>
              <w:keepLines/>
              <w:rPr>
                <w:rFonts w:eastAsiaTheme="minorEastAsia"/>
                <w:lang w:eastAsia="zh-CN"/>
              </w:rPr>
            </w:pPr>
            <w:r>
              <w:rPr>
                <w:rFonts w:eastAsiaTheme="minorEastAsia" w:hint="eastAsia"/>
                <w:lang w:eastAsia="zh-CN"/>
              </w:rPr>
              <w:t>Joined</w:t>
            </w:r>
          </w:p>
        </w:tc>
        <w:tc>
          <w:tcPr>
            <w:tcW w:w="1620" w:type="dxa"/>
          </w:tcPr>
          <w:p w:rsidR="00D01EB0" w:rsidRPr="00615511" w:rsidRDefault="00615511" w:rsidP="00423FB5">
            <w:pPr>
              <w:keepNext/>
              <w:keepLines/>
              <w:rPr>
                <w:rFonts w:eastAsiaTheme="minorEastAsia"/>
                <w:lang w:eastAsia="zh-CN"/>
              </w:rPr>
            </w:pPr>
            <w:r>
              <w:t>Off</w:t>
            </w:r>
          </w:p>
        </w:tc>
      </w:tr>
      <w:tr w:rsidR="00D01EB0" w:rsidTr="00ED4096">
        <w:tc>
          <w:tcPr>
            <w:tcW w:w="2178" w:type="dxa"/>
          </w:tcPr>
          <w:p w:rsidR="00D01EB0" w:rsidRDefault="00ED4096" w:rsidP="00423FB5">
            <w:pPr>
              <w:keepNext/>
              <w:keepLines/>
            </w:pPr>
            <w:r>
              <w:t>Joining</w:t>
            </w:r>
          </w:p>
        </w:tc>
        <w:tc>
          <w:tcPr>
            <w:tcW w:w="1620" w:type="dxa"/>
          </w:tcPr>
          <w:p w:rsidR="00D01EB0" w:rsidRDefault="00ED4096" w:rsidP="00423FB5">
            <w:pPr>
              <w:keepNext/>
              <w:keepLines/>
            </w:pPr>
            <w:r>
              <w:t>Blinking</w:t>
            </w:r>
          </w:p>
        </w:tc>
      </w:tr>
    </w:tbl>
    <w:p w:rsidR="00671617" w:rsidRDefault="00D01EB0" w:rsidP="00983B06">
      <w:r>
        <w:t xml:space="preserve"> </w:t>
      </w:r>
    </w:p>
    <w:p w:rsidR="00461B14" w:rsidRDefault="00461B14" w:rsidP="00461B14">
      <w:pPr>
        <w:pStyle w:val="2"/>
      </w:pPr>
      <w:bookmarkStart w:id="17" w:name="_Ref412824663"/>
      <w:bookmarkStart w:id="18" w:name="_Toc507345323"/>
      <w:r>
        <w:t>Message</w:t>
      </w:r>
      <w:r w:rsidR="00671617">
        <w:t>s</w:t>
      </w:r>
      <w:bookmarkEnd w:id="17"/>
      <w:bookmarkEnd w:id="18"/>
    </w:p>
    <w:p w:rsidR="00154CB3" w:rsidRDefault="00154CB3" w:rsidP="00983B06">
      <w:r>
        <w:t xml:space="preserve">The modem processes all radio messages and </w:t>
      </w:r>
      <w:proofErr w:type="spellStart"/>
      <w:r>
        <w:t>LoRaWAN</w:t>
      </w:r>
      <w:proofErr w:type="spellEnd"/>
      <w:r>
        <w:t xml:space="preserve"> protocol states internally and can be driven by the end device over the serial link. It recognizes a set of commands to configure and query parameters and to initiate and report data exchanges with the network.</w:t>
      </w:r>
    </w:p>
    <w:p w:rsidR="00154CB3" w:rsidRDefault="00154CB3" w:rsidP="00983B06"/>
    <w:p w:rsidR="00154CB3" w:rsidRDefault="00896191" w:rsidP="00983B06">
      <w:r>
        <w:t xml:space="preserve">All commands are answered by the modem with a corresponding response message. The end device must not issue a new command before it has received the response </w:t>
      </w:r>
      <w:r w:rsidR="00DB35C4">
        <w:t>to</w:t>
      </w:r>
      <w:r>
        <w:t xml:space="preserve"> the previous command.</w:t>
      </w:r>
    </w:p>
    <w:p w:rsidR="00896191" w:rsidRDefault="00896191" w:rsidP="00983B06"/>
    <w:p w:rsidR="00896191" w:rsidRDefault="00896191" w:rsidP="00983B06">
      <w:r>
        <w:t xml:space="preserve">In addition </w:t>
      </w:r>
      <w:r w:rsidR="002656CB">
        <w:t xml:space="preserve">to the response messages the modem can generate event messages. These event messages can inform the end device about certain state changes inside the modem triggered by the protocol. </w:t>
      </w:r>
      <w:r>
        <w:t xml:space="preserve">Given the nature of the </w:t>
      </w:r>
      <w:proofErr w:type="spellStart"/>
      <w:r>
        <w:t>LoR</w:t>
      </w:r>
      <w:r w:rsidR="002656CB">
        <w:t>aWAN</w:t>
      </w:r>
      <w:proofErr w:type="spellEnd"/>
      <w:r w:rsidR="002656CB">
        <w:t xml:space="preserve"> </w:t>
      </w:r>
      <w:r w:rsidR="009745CA">
        <w:t xml:space="preserve">protocol </w:t>
      </w:r>
      <w:r w:rsidR="002656CB">
        <w:t xml:space="preserve">these state changes and corresponding events can occur at any time. I.e. the end device application must be always prepared to accept event messages. This is even the case when a command/response exchange is in progress. </w:t>
      </w:r>
      <w:r w:rsidR="00E05B5D">
        <w:t>If t</w:t>
      </w:r>
      <w:r w:rsidR="002656CB">
        <w:t xml:space="preserve">he </w:t>
      </w:r>
      <w:r w:rsidR="00E05B5D">
        <w:t xml:space="preserve">generation of the </w:t>
      </w:r>
      <w:r w:rsidR="002656CB">
        <w:t>event</w:t>
      </w:r>
      <w:r w:rsidR="00E05B5D">
        <w:t xml:space="preserve"> overlaps with the sending of a command, the event message could be received by the end device </w:t>
      </w:r>
      <w:r w:rsidR="00E05B5D" w:rsidRPr="00E05B5D">
        <w:rPr>
          <w:b/>
        </w:rPr>
        <w:t>before</w:t>
      </w:r>
      <w:r w:rsidR="00E05B5D">
        <w:t xml:space="preserve"> the </w:t>
      </w:r>
      <w:r w:rsidR="00DB35C4">
        <w:t xml:space="preserve">expected </w:t>
      </w:r>
      <w:r w:rsidR="00E05B5D">
        <w:t>response message!</w:t>
      </w:r>
    </w:p>
    <w:p w:rsidR="002656CB" w:rsidRDefault="002656CB" w:rsidP="00983B06"/>
    <w:p w:rsidR="00896191" w:rsidRDefault="00896191" w:rsidP="00983B06"/>
    <w:p w:rsidR="00983B06" w:rsidRDefault="00E05B5D" w:rsidP="00461B14">
      <w:r>
        <w:lastRenderedPageBreak/>
        <w:t xml:space="preserve">Currently the modem </w:t>
      </w:r>
      <w:r w:rsidR="009745CA">
        <w:t>supports an ASCII AT command s</w:t>
      </w:r>
      <w:r w:rsidR="00983B06">
        <w:t>et</w:t>
      </w:r>
      <w:r w:rsidR="00E2200B">
        <w:t xml:space="preserve"> (see section </w:t>
      </w:r>
      <w:r w:rsidR="00E2200B">
        <w:fldChar w:fldCharType="begin"/>
      </w:r>
      <w:r w:rsidR="00E2200B">
        <w:instrText xml:space="preserve"> REF _Ref412879428 \r \h </w:instrText>
      </w:r>
      <w:r w:rsidR="00E2200B">
        <w:fldChar w:fldCharType="separate"/>
      </w:r>
      <w:r w:rsidR="001F3B25">
        <w:t>4</w:t>
      </w:r>
      <w:r w:rsidR="00E2200B">
        <w:fldChar w:fldCharType="end"/>
      </w:r>
      <w:r w:rsidR="00E2200B">
        <w:t>)</w:t>
      </w:r>
      <w:r w:rsidR="009745CA">
        <w:t>, inspired by the command set of Hayes data modems. A b</w:t>
      </w:r>
      <w:r w:rsidR="00983B06">
        <w:t xml:space="preserve">inary command set </w:t>
      </w:r>
      <w:r w:rsidR="009745CA">
        <w:t>is</w:t>
      </w:r>
      <w:r w:rsidR="00DB35C4">
        <w:t xml:space="preserve"> </w:t>
      </w:r>
      <w:r w:rsidR="009745CA">
        <w:t>planned.</w:t>
      </w:r>
    </w:p>
    <w:p w:rsidR="00ED4096" w:rsidRDefault="00ED4096" w:rsidP="00461B14"/>
    <w:tbl>
      <w:tblPr>
        <w:tblW w:w="0" w:type="auto"/>
        <w:tblLook w:val="04A0" w:firstRow="1" w:lastRow="0" w:firstColumn="1" w:lastColumn="0" w:noHBand="0" w:noVBand="1"/>
      </w:tblPr>
      <w:tblGrid>
        <w:gridCol w:w="9085"/>
      </w:tblGrid>
      <w:tr w:rsidR="009745CA" w:rsidRPr="00F810D9" w:rsidTr="00B566EB">
        <w:trPr>
          <w:cantSplit/>
        </w:trPr>
        <w:tc>
          <w:tcPr>
            <w:tcW w:w="9085" w:type="dxa"/>
            <w:tcBorders>
              <w:bottom w:val="thinThickSmallGap" w:sz="24" w:space="0" w:color="365F91"/>
            </w:tcBorders>
            <w:shd w:val="clear" w:color="auto" w:fill="auto"/>
            <w:tcMar>
              <w:left w:w="0" w:type="dxa"/>
              <w:right w:w="0" w:type="dxa"/>
            </w:tcMar>
          </w:tcPr>
          <w:p w:rsidR="009745CA" w:rsidRPr="00F810D9" w:rsidRDefault="009745CA" w:rsidP="009745CA">
            <w:pPr>
              <w:pStyle w:val="a8"/>
              <w:keepNext/>
            </w:pPr>
            <w:bookmarkStart w:id="19" w:name="_Ref412809699"/>
            <w:r w:rsidRPr="00F810D9">
              <w:t xml:space="preserve">Figure </w:t>
            </w:r>
            <w:r w:rsidR="003352D5">
              <w:fldChar w:fldCharType="begin"/>
            </w:r>
            <w:r w:rsidR="003352D5">
              <w:instrText xml:space="preserve"> SEQ Figure \* ARABIC </w:instrText>
            </w:r>
            <w:r w:rsidR="003352D5">
              <w:fldChar w:fldCharType="separate"/>
            </w:r>
            <w:r w:rsidR="001F3B25">
              <w:rPr>
                <w:noProof/>
              </w:rPr>
              <w:t>1</w:t>
            </w:r>
            <w:r w:rsidR="003352D5">
              <w:rPr>
                <w:noProof/>
              </w:rPr>
              <w:fldChar w:fldCharType="end"/>
            </w:r>
            <w:bookmarkEnd w:id="19"/>
            <w:r w:rsidRPr="00F810D9">
              <w:t xml:space="preserve">. </w:t>
            </w:r>
            <w:r>
              <w:rPr>
                <w:b w:val="0"/>
              </w:rPr>
              <w:t>Modem Message Flow</w:t>
            </w:r>
          </w:p>
        </w:tc>
      </w:tr>
      <w:tr w:rsidR="009745CA" w:rsidRPr="00F810D9" w:rsidTr="00B566EB">
        <w:trPr>
          <w:cantSplit/>
        </w:trPr>
        <w:tc>
          <w:tcPr>
            <w:tcW w:w="9085" w:type="dxa"/>
            <w:tcBorders>
              <w:top w:val="thinThickSmallGap" w:sz="24" w:space="0" w:color="365F91"/>
            </w:tcBorders>
            <w:shd w:val="clear" w:color="auto" w:fill="auto"/>
            <w:tcMar>
              <w:left w:w="0" w:type="dxa"/>
              <w:right w:w="0" w:type="dxa"/>
            </w:tcMar>
          </w:tcPr>
          <w:p w:rsidR="009745CA" w:rsidRPr="00F810D9" w:rsidRDefault="009745CA" w:rsidP="00B566EB">
            <w:pPr>
              <w:keepNext/>
            </w:pPr>
            <w:r>
              <w:rPr>
                <w:noProof/>
                <w:lang w:eastAsia="zh-CN"/>
              </w:rPr>
              <mc:AlternateContent>
                <mc:Choice Requires="wpc">
                  <w:drawing>
                    <wp:inline distT="0" distB="0" distL="0" distR="0" wp14:anchorId="65C307BE" wp14:editId="060CF04C">
                      <wp:extent cx="37459612" cy="4840238"/>
                      <wp:effectExtent l="0" t="0" r="0"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 name="Rectangle 10"/>
                              <wps:cNvSpPr/>
                              <wps:spPr>
                                <a:xfrm>
                                  <a:off x="371802" y="295276"/>
                                  <a:ext cx="136207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4B18" w:rsidRPr="000D3767" w:rsidRDefault="00E34B18" w:rsidP="000D3767">
                                    <w:pPr>
                                      <w:jc w:val="center"/>
                                      <w:rPr>
                                        <w:sz w:val="22"/>
                                        <w:lang w:val="de-CH"/>
                                      </w:rPr>
                                    </w:pPr>
                                    <w:r w:rsidRPr="000D3767">
                                      <w:rPr>
                                        <w:sz w:val="22"/>
                                        <w:lang w:val="de-CH"/>
                                      </w:rPr>
                                      <w:t>End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895077" y="295276"/>
                                  <a:ext cx="136207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4B18" w:rsidRDefault="00E34B18" w:rsidP="000D3767">
                                    <w:pPr>
                                      <w:pStyle w:val="af1"/>
                                      <w:spacing w:before="0" w:beforeAutospacing="0" w:after="0" w:afterAutospacing="0" w:line="276" w:lineRule="auto"/>
                                      <w:jc w:val="center"/>
                                    </w:pPr>
                                    <w:r>
                                      <w:rPr>
                                        <w:rFonts w:ascii="Arial" w:eastAsia="Calibri" w:hAnsi="Arial" w:cs="Calibri"/>
                                        <w:sz w:val="22"/>
                                        <w:szCs w:val="22"/>
                                        <w:lang w:val="de-CH"/>
                                      </w:rPr>
                                      <w:t xml:space="preserve">LoRaWAN </w:t>
                                    </w:r>
                                    <w:r>
                                      <w:rPr>
                                        <w:rFonts w:ascii="Arial" w:eastAsia="Calibri" w:hAnsi="Arial" w:cs="Calibri"/>
                                        <w:sz w:val="22"/>
                                        <w:szCs w:val="22"/>
                                        <w:lang w:val="de-CH"/>
                                      </w:rPr>
                                      <w:t>Modem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a:stCxn id="10" idx="3"/>
                              </wps:cNvCnPr>
                              <wps:spPr>
                                <a:xfrm flipV="1">
                                  <a:off x="1733877" y="523875"/>
                                  <a:ext cx="2161200" cy="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1057602" y="923755"/>
                                  <a:ext cx="0" cy="3790686"/>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4571352" y="923755"/>
                                  <a:ext cx="0" cy="3790686"/>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2" name="Text Box 22"/>
                              <wps:cNvSpPr txBox="1"/>
                              <wps:spPr>
                                <a:xfrm>
                                  <a:off x="1733877" y="361951"/>
                                  <a:ext cx="2161199" cy="161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B18" w:rsidRPr="007172E2" w:rsidRDefault="00E34B18" w:rsidP="007172E2">
                                    <w:pPr>
                                      <w:jc w:val="center"/>
                                      <w:rPr>
                                        <w:lang w:val="de-CH"/>
                                      </w:rPr>
                                    </w:pPr>
                                    <w:r>
                                      <w:rPr>
                                        <w:lang w:val="de-CH"/>
                                      </w:rPr>
                                      <w:t xml:space="preserve">serial </w:t>
                                    </w:r>
                                    <w:r>
                                      <w:rPr>
                                        <w:lang w:val="de-CH"/>
                                      </w:rPr>
                                      <w:t>link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wpg:cNvPr id="23" name="Group 23"/>
                              <wpg:cNvGrpSpPr/>
                              <wpg:grpSpPr>
                                <a:xfrm>
                                  <a:off x="1152852" y="1532446"/>
                                  <a:ext cx="3343275" cy="296354"/>
                                  <a:chOff x="1171575" y="970471"/>
                                  <a:chExt cx="3343275" cy="296354"/>
                                </a:xfrm>
                              </wpg:grpSpPr>
                              <wps:wsp>
                                <wps:cNvPr id="21" name="Straight Arrow Connector 21"/>
                                <wps:cNvCnPr/>
                                <wps:spPr>
                                  <a:xfrm>
                                    <a:off x="1171575" y="1028700"/>
                                    <a:ext cx="334327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Text Box 22"/>
                                <wps:cNvSpPr txBox="1"/>
                                <wps:spPr>
                                  <a:xfrm rot="248287">
                                    <a:off x="1747821" y="970471"/>
                                    <a:ext cx="2160905" cy="2186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B18" w:rsidRDefault="00E34B18" w:rsidP="007172E2">
                                      <w:pPr>
                                        <w:pStyle w:val="af1"/>
                                        <w:spacing w:before="0" w:beforeAutospacing="0" w:after="0" w:afterAutospacing="0" w:line="276" w:lineRule="auto"/>
                                        <w:jc w:val="center"/>
                                      </w:pPr>
                                      <w:r>
                                        <w:rPr>
                                          <w:rFonts w:ascii="Arial" w:eastAsia="Calibri" w:hAnsi="Arial" w:cs="Calibri"/>
                                          <w:sz w:val="20"/>
                                          <w:szCs w:val="20"/>
                                          <w:lang w:val="de-CH"/>
                                        </w:rPr>
                                        <w:t xml:space="preserve">command </w:t>
                                      </w:r>
                                      <w:r>
                                        <w:rPr>
                                          <w:rFonts w:ascii="Arial" w:eastAsia="Calibri" w:hAnsi="Arial" w:cs="Calibri"/>
                                          <w:sz w:val="20"/>
                                          <w:szCs w:val="20"/>
                                          <w:lang w:val="de-CH"/>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26" name="Group 26"/>
                              <wpg:cNvGrpSpPr/>
                              <wpg:grpSpPr>
                                <a:xfrm flipH="1">
                                  <a:off x="1152852" y="1942125"/>
                                  <a:ext cx="3343275" cy="295910"/>
                                  <a:chOff x="0" y="0"/>
                                  <a:chExt cx="3343275" cy="296354"/>
                                </a:xfrm>
                              </wpg:grpSpPr>
                              <wps:wsp>
                                <wps:cNvPr id="27" name="Straight Arrow Connector 27"/>
                                <wps:cNvCnPr/>
                                <wps:spPr>
                                  <a:xfrm>
                                    <a:off x="0" y="58229"/>
                                    <a:ext cx="334327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Text Box 22"/>
                                <wps:cNvSpPr txBox="1"/>
                                <wps:spPr>
                                  <a:xfrm rot="248287">
                                    <a:off x="576246" y="0"/>
                                    <a:ext cx="2160905" cy="2186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B18" w:rsidRDefault="00E34B18" w:rsidP="00907875">
                                      <w:pPr>
                                        <w:pStyle w:val="af1"/>
                                        <w:spacing w:before="0" w:beforeAutospacing="0" w:after="0" w:afterAutospacing="0" w:line="276" w:lineRule="auto"/>
                                        <w:jc w:val="center"/>
                                      </w:pPr>
                                      <w:r>
                                        <w:rPr>
                                          <w:rFonts w:ascii="Arial" w:eastAsia="Calibri" w:hAnsi="Arial" w:cs="Calibri"/>
                                          <w:sz w:val="20"/>
                                          <w:szCs w:val="20"/>
                                          <w:lang w:val="de-CH"/>
                                        </w:rPr>
                                        <w:t xml:space="preserve">response </w:t>
                                      </w:r>
                                      <w:r>
                                        <w:rPr>
                                          <w:rFonts w:ascii="Arial" w:eastAsia="Calibri" w:hAnsi="Arial" w:cs="Calibri"/>
                                          <w:sz w:val="20"/>
                                          <w:szCs w:val="20"/>
                                          <w:lang w:val="de-CH"/>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29" name="Group 29"/>
                              <wpg:cNvGrpSpPr/>
                              <wpg:grpSpPr>
                                <a:xfrm flipH="1">
                                  <a:off x="1151877" y="2370750"/>
                                  <a:ext cx="3343275" cy="295910"/>
                                  <a:chOff x="0" y="0"/>
                                  <a:chExt cx="3343275" cy="296354"/>
                                </a:xfrm>
                              </wpg:grpSpPr>
                              <wps:wsp>
                                <wps:cNvPr id="30" name="Straight Arrow Connector 30"/>
                                <wps:cNvCnPr/>
                                <wps:spPr>
                                  <a:xfrm>
                                    <a:off x="0" y="58229"/>
                                    <a:ext cx="334327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Text Box 22"/>
                                <wps:cNvSpPr txBox="1"/>
                                <wps:spPr>
                                  <a:xfrm rot="248287">
                                    <a:off x="576246" y="0"/>
                                    <a:ext cx="2160905" cy="2186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B18" w:rsidRDefault="00E34B18" w:rsidP="00907875">
                                      <w:pPr>
                                        <w:pStyle w:val="af1"/>
                                        <w:spacing w:before="0" w:beforeAutospacing="0" w:after="0" w:afterAutospacing="0" w:line="276" w:lineRule="auto"/>
                                        <w:jc w:val="center"/>
                                      </w:pPr>
                                      <w:r>
                                        <w:rPr>
                                          <w:rFonts w:ascii="Arial" w:eastAsia="Calibri" w:hAnsi="Arial" w:cs="Calibri"/>
                                          <w:sz w:val="20"/>
                                          <w:szCs w:val="20"/>
                                          <w:lang w:val="de-CH"/>
                                        </w:rPr>
                                        <w:t xml:space="preserve">event </w:t>
                                      </w:r>
                                      <w:r>
                                        <w:rPr>
                                          <w:rFonts w:ascii="Arial" w:eastAsia="Calibri" w:hAnsi="Arial" w:cs="Calibri"/>
                                          <w:sz w:val="20"/>
                                          <w:szCs w:val="20"/>
                                          <w:lang w:val="de-CH"/>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42" name="Group 42"/>
                              <wpg:cNvGrpSpPr/>
                              <wpg:grpSpPr>
                                <a:xfrm flipH="1">
                                  <a:off x="1151878" y="1075350"/>
                                  <a:ext cx="3342640" cy="295275"/>
                                  <a:chOff x="0" y="0"/>
                                  <a:chExt cx="3343275" cy="296354"/>
                                </a:xfrm>
                              </wpg:grpSpPr>
                              <wps:wsp>
                                <wps:cNvPr id="43" name="Straight Arrow Connector 43"/>
                                <wps:cNvCnPr/>
                                <wps:spPr>
                                  <a:xfrm>
                                    <a:off x="0" y="58229"/>
                                    <a:ext cx="334327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Text Box 22"/>
                                <wps:cNvSpPr txBox="1"/>
                                <wps:spPr>
                                  <a:xfrm rot="248287">
                                    <a:off x="576245" y="0"/>
                                    <a:ext cx="2160905" cy="2186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B18" w:rsidRDefault="00E34B18" w:rsidP="006769E1">
                                      <w:pPr>
                                        <w:pStyle w:val="af1"/>
                                        <w:spacing w:before="0" w:beforeAutospacing="0" w:after="0" w:afterAutospacing="0" w:line="276" w:lineRule="auto"/>
                                        <w:jc w:val="center"/>
                                      </w:pPr>
                                      <w:r>
                                        <w:rPr>
                                          <w:rFonts w:ascii="Arial" w:eastAsia="Calibri" w:hAnsi="Arial" w:cs="Calibri"/>
                                          <w:sz w:val="20"/>
                                          <w:szCs w:val="20"/>
                                          <w:lang w:val="de-CH"/>
                                        </w:rPr>
                                        <w:t xml:space="preserve">event </w:t>
                                      </w:r>
                                      <w:r>
                                        <w:rPr>
                                          <w:rFonts w:ascii="Arial" w:eastAsia="Calibri" w:hAnsi="Arial" w:cs="Calibri"/>
                                          <w:sz w:val="20"/>
                                          <w:szCs w:val="20"/>
                                          <w:lang w:val="de-CH"/>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51" name="Group 51"/>
                              <wpg:cNvGrpSpPr/>
                              <wpg:grpSpPr>
                                <a:xfrm>
                                  <a:off x="1153387" y="2894625"/>
                                  <a:ext cx="3343275" cy="295910"/>
                                  <a:chOff x="0" y="0"/>
                                  <a:chExt cx="3343275" cy="296354"/>
                                </a:xfrm>
                              </wpg:grpSpPr>
                              <wps:wsp>
                                <wps:cNvPr id="55" name="Straight Arrow Connector 55"/>
                                <wps:cNvCnPr/>
                                <wps:spPr>
                                  <a:xfrm>
                                    <a:off x="0" y="58229"/>
                                    <a:ext cx="334327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Text Box 22"/>
                                <wps:cNvSpPr txBox="1"/>
                                <wps:spPr>
                                  <a:xfrm rot="248287">
                                    <a:off x="576246" y="0"/>
                                    <a:ext cx="2160905" cy="2186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B18" w:rsidRDefault="00E34B18" w:rsidP="006769E1">
                                      <w:pPr>
                                        <w:pStyle w:val="af1"/>
                                        <w:spacing w:before="0" w:beforeAutospacing="0" w:after="0" w:afterAutospacing="0" w:line="276" w:lineRule="auto"/>
                                        <w:jc w:val="center"/>
                                      </w:pPr>
                                      <w:r>
                                        <w:rPr>
                                          <w:rFonts w:ascii="Arial" w:eastAsia="Calibri" w:hAnsi="Arial" w:cs="Calibri"/>
                                          <w:sz w:val="20"/>
                                          <w:szCs w:val="20"/>
                                          <w:lang w:val="de-CH"/>
                                        </w:rPr>
                                        <w:t xml:space="preserve">command </w:t>
                                      </w:r>
                                      <w:r>
                                        <w:rPr>
                                          <w:rFonts w:ascii="Arial" w:eastAsia="Calibri" w:hAnsi="Arial" w:cs="Calibri"/>
                                          <w:sz w:val="20"/>
                                          <w:szCs w:val="20"/>
                                          <w:lang w:val="de-CH"/>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52" name="Group 52"/>
                              <wpg:cNvGrpSpPr/>
                              <wpg:grpSpPr>
                                <a:xfrm flipH="1">
                                  <a:off x="1153387" y="3694725"/>
                                  <a:ext cx="3343275" cy="295275"/>
                                  <a:chOff x="0" y="409575"/>
                                  <a:chExt cx="3343275" cy="296354"/>
                                </a:xfrm>
                              </wpg:grpSpPr>
                              <wps:wsp>
                                <wps:cNvPr id="53" name="Straight Arrow Connector 53"/>
                                <wps:cNvCnPr/>
                                <wps:spPr>
                                  <a:xfrm>
                                    <a:off x="0" y="467804"/>
                                    <a:ext cx="334327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Text Box 22"/>
                                <wps:cNvSpPr txBox="1"/>
                                <wps:spPr>
                                  <a:xfrm rot="248287">
                                    <a:off x="576246" y="409575"/>
                                    <a:ext cx="2160905" cy="2186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B18" w:rsidRDefault="00E34B18" w:rsidP="006769E1">
                                      <w:pPr>
                                        <w:pStyle w:val="af1"/>
                                        <w:spacing w:before="0" w:beforeAutospacing="0" w:after="0" w:afterAutospacing="0" w:line="276" w:lineRule="auto"/>
                                        <w:jc w:val="center"/>
                                      </w:pPr>
                                      <w:r>
                                        <w:rPr>
                                          <w:rFonts w:ascii="Arial" w:eastAsia="Calibri" w:hAnsi="Arial" w:cs="Calibri"/>
                                          <w:sz w:val="20"/>
                                          <w:szCs w:val="20"/>
                                          <w:lang w:val="de-CH"/>
                                        </w:rPr>
                                        <w:t xml:space="preserve">response </w:t>
                                      </w:r>
                                      <w:r>
                                        <w:rPr>
                                          <w:rFonts w:ascii="Arial" w:eastAsia="Calibri" w:hAnsi="Arial" w:cs="Calibri"/>
                                          <w:sz w:val="20"/>
                                          <w:szCs w:val="20"/>
                                          <w:lang w:val="de-CH"/>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57" name="Group 57"/>
                              <wpg:cNvGrpSpPr/>
                              <wpg:grpSpPr>
                                <a:xfrm flipH="1">
                                  <a:off x="1153387" y="3294675"/>
                                  <a:ext cx="3342640" cy="294640"/>
                                  <a:chOff x="0" y="0"/>
                                  <a:chExt cx="3343275" cy="296354"/>
                                </a:xfrm>
                              </wpg:grpSpPr>
                              <wps:wsp>
                                <wps:cNvPr id="58" name="Straight Arrow Connector 58"/>
                                <wps:cNvCnPr/>
                                <wps:spPr>
                                  <a:xfrm>
                                    <a:off x="0" y="58229"/>
                                    <a:ext cx="334327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Text Box 22"/>
                                <wps:cNvSpPr txBox="1"/>
                                <wps:spPr>
                                  <a:xfrm rot="248287">
                                    <a:off x="576244" y="0"/>
                                    <a:ext cx="2160905" cy="2186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B18" w:rsidRDefault="00E34B18" w:rsidP="006769E1">
                                      <w:pPr>
                                        <w:pStyle w:val="af1"/>
                                        <w:spacing w:before="0" w:beforeAutospacing="0" w:after="0" w:afterAutospacing="0" w:line="276" w:lineRule="auto"/>
                                        <w:jc w:val="center"/>
                                      </w:pPr>
                                      <w:r>
                                        <w:rPr>
                                          <w:rFonts w:ascii="Arial" w:eastAsia="Calibri" w:hAnsi="Arial" w:cs="Calibri"/>
                                          <w:sz w:val="20"/>
                                          <w:szCs w:val="20"/>
                                          <w:lang w:val="de-CH"/>
                                        </w:rPr>
                                        <w:t xml:space="preserve">event </w:t>
                                      </w:r>
                                      <w:r>
                                        <w:rPr>
                                          <w:rFonts w:ascii="Arial" w:eastAsia="Calibri" w:hAnsi="Arial" w:cs="Calibri"/>
                                          <w:sz w:val="20"/>
                                          <w:szCs w:val="20"/>
                                          <w:lang w:val="de-CH"/>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60" name="Group 60"/>
                              <wpg:cNvGrpSpPr/>
                              <wpg:grpSpPr>
                                <a:xfrm flipH="1">
                                  <a:off x="1153387" y="4142400"/>
                                  <a:ext cx="3342640" cy="294640"/>
                                  <a:chOff x="0" y="0"/>
                                  <a:chExt cx="3343275" cy="296354"/>
                                </a:xfrm>
                              </wpg:grpSpPr>
                              <wps:wsp>
                                <wps:cNvPr id="61" name="Straight Arrow Connector 61"/>
                                <wps:cNvCnPr/>
                                <wps:spPr>
                                  <a:xfrm>
                                    <a:off x="0" y="58229"/>
                                    <a:ext cx="334327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Text Box 22"/>
                                <wps:cNvSpPr txBox="1"/>
                                <wps:spPr>
                                  <a:xfrm rot="248287">
                                    <a:off x="576244" y="0"/>
                                    <a:ext cx="2160905" cy="2186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B18" w:rsidRDefault="00E34B18" w:rsidP="006769E1">
                                      <w:pPr>
                                        <w:pStyle w:val="af1"/>
                                        <w:spacing w:before="0" w:beforeAutospacing="0" w:after="0" w:afterAutospacing="0" w:line="276" w:lineRule="auto"/>
                                        <w:jc w:val="center"/>
                                      </w:pPr>
                                      <w:r>
                                        <w:rPr>
                                          <w:rFonts w:ascii="Arial" w:eastAsia="Calibri" w:hAnsi="Arial" w:cs="Calibri"/>
                                          <w:sz w:val="20"/>
                                          <w:szCs w:val="20"/>
                                          <w:lang w:val="de-CH"/>
                                        </w:rPr>
                                        <w:t xml:space="preserve">event </w:t>
                                      </w:r>
                                      <w:r>
                                        <w:rPr>
                                          <w:rFonts w:ascii="Arial" w:eastAsia="Calibri" w:hAnsi="Arial" w:cs="Calibri"/>
                                          <w:sz w:val="20"/>
                                          <w:szCs w:val="20"/>
                                          <w:lang w:val="de-CH"/>
                                        </w:rPr>
                                        <w:t>4</w:t>
                                      </w:r>
                                    </w:p>
                                  </w:txbxContent>
                                </wps:txbx>
                                <wps:bodyPr rot="0" spcFirstLastPara="0" vert="horz" wrap="square" lIns="0" tIns="0" rIns="0" bIns="0" numCol="1" spcCol="0" rtlCol="0" fromWordArt="0" anchor="t" anchorCtr="0" forceAA="0" compatLnSpc="1">
                                  <a:prstTxWarp prst="textNoShape">
                                    <a:avLst/>
                                  </a:prstTxWarp>
                                  <a:noAutofit/>
                                </wps:bodyPr>
                              </wps:wsp>
                            </wpg:wgp>
                          </wpc:wpc>
                        </a:graphicData>
                      </a:graphic>
                    </wp:inline>
                  </w:drawing>
                </mc:Choice>
                <mc:Fallback>
                  <w:pict>
                    <v:group id="Canvas 5" o:spid="_x0000_s1026" editas="canvas" style="width:2949.6pt;height:381.1pt;mso-position-horizontal-relative:char;mso-position-vertical-relative:line" coordsize="374592,4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">
                      <v:shape id="_x0000_s1027" type="#_x0000_t75" style="position:absolute;width:374592;height:48399;visibility:visible;mso-wrap-style:square">
                        <v:fill o:detectmouseclick="t"/>
                        <v:path o:connecttype="none"/>
                      </v:shape>
                      <v:rect id="Rectangle 10" o:spid="_x0000_s1028" style="position:absolute;left:3718;top:2952;width:1362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Bs8MA&#10;AADbAAAADwAAAGRycy9kb3ducmV2LnhtbESP3WrCQBCF7wu+wzKCd3VjEQ3RVUQoLb0Rfx5gyI5J&#10;NDsbdleT9uk7F4XezXDOnPPNeju4Vj0pxMazgdk0A0VcettwZeByfn/NQcWEbLH1TAa+KcJ2M3pZ&#10;Y2F9z0d6nlKlJIRjgQbqlLpC61jW5DBOfUcs2tUHh0nWUGkbsJdw1+q3LFtohw1LQ40d7Wsq76eH&#10;M+Bnh/R17ucPpj585M2tbH+WuTGT8bBbgUo0pH/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Bs8MAAADbAAAADwAAAAAAAAAAAAAAAACYAgAAZHJzL2Rv&#10;d25yZXYueG1sUEsFBgAAAAAEAAQA9QAAAIgDAAAAAA==&#10;" fillcolor="#4f81bd [3204]" strokecolor="#243f60 [1604]" strokeweight="2pt">
                        <v:textbox>
                          <w:txbxContent>
                            <w:p w:rsidR="00E34B18" w:rsidRPr="000D3767" w:rsidRDefault="00E34B18" w:rsidP="000D3767">
                              <w:pPr>
                                <w:jc w:val="center"/>
                                <w:rPr>
                                  <w:sz w:val="22"/>
                                  <w:lang w:val="de-CH"/>
                                </w:rPr>
                              </w:pPr>
                              <w:r w:rsidRPr="000D3767">
                                <w:rPr>
                                  <w:sz w:val="22"/>
                                  <w:lang w:val="de-CH"/>
                                </w:rPr>
                                <w:t>End Device</w:t>
                              </w:r>
                            </w:p>
                          </w:txbxContent>
                        </v:textbox>
                      </v:rect>
                      <v:rect id="Rectangle 14" o:spid="_x0000_s1029" style="position:absolute;left:38950;top:2952;width:1362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HsL8A&#10;AADbAAAADwAAAGRycy9kb3ducmV2LnhtbERP24rCMBB9X/Afwgi+ramLuKUaRYRF8UW8fMDQjG21&#10;mZQk2urXG0HYtzmc68wWnanFnZyvLCsYDRMQxLnVFRcKTse/7xSED8gaa8uk4EEeFvPe1wwzbVve&#10;0/0QChFD2GeooAyhyaT0eUkG/dA2xJE7W2cwROgKqR22MdzU8idJJtJgxbGhxIZWJeXXw80osKNd&#10;2B7b8Y2pdeu0uuT18zdVatDvllMQgbrwL/64NzrOH8P7l3iAn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FoewvwAAANsAAAAPAAAAAAAAAAAAAAAAAJgCAABkcnMvZG93bnJl&#10;di54bWxQSwUGAAAAAAQABAD1AAAAhAMAAAAA&#10;" fillcolor="#4f81bd [3204]" strokecolor="#243f60 [1604]" strokeweight="2pt">
                        <v:textbox>
                          <w:txbxContent>
                            <w:p w:rsidR="00E34B18" w:rsidRDefault="00E34B18" w:rsidP="000D3767">
                              <w:pPr>
                                <w:pStyle w:val="af1"/>
                                <w:spacing w:before="0" w:beforeAutospacing="0" w:after="0" w:afterAutospacing="0" w:line="276" w:lineRule="auto"/>
                                <w:jc w:val="center"/>
                              </w:pPr>
                              <w:r>
                                <w:rPr>
                                  <w:rFonts w:ascii="Arial" w:eastAsia="Calibri" w:hAnsi="Arial" w:cs="Calibri"/>
                                  <w:sz w:val="22"/>
                                  <w:szCs w:val="22"/>
                                  <w:lang w:val="de-CH"/>
                                </w:rPr>
                                <w:t>LoRaWAN Modem</w:t>
                              </w:r>
                            </w:p>
                          </w:txbxContent>
                        </v:textbox>
                      </v:rect>
                      <v:shapetype id="_x0000_t32" coordsize="21600,21600" o:spt="32" o:oned="t" path="m,l21600,21600e" filled="f">
                        <v:path arrowok="t" fillok="f" o:connecttype="none"/>
                        <o:lock v:ext="edit" shapetype="t"/>
                      </v:shapetype>
                      <v:shape id="Straight Arrow Connector 16" o:spid="_x0000_s1030" type="#_x0000_t32" style="position:absolute;left:17338;top:5238;width:2161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8TcIAAADbAAAADwAAAGRycy9kb3ducmV2LnhtbERPTWsCMRC9F/ofwhS8FM2qsHRXo0i1&#10;YI+1hept2Ex3FzeTmKS6/ntTKHibx/uc+bI3nTiTD61lBeNRBoK4srrlWsHX59vwBUSIyBo7y6Tg&#10;SgGWi8eHOZbaXviDzrtYixTCoUQFTYyulDJUDRkMI+uIE/djvcGYoK+l9nhJ4aaTkyzLpcGWU0OD&#10;jl4bqo67X6Mgms3qfd2e9vnx20y9LA6ueHZKDZ761QxEpD7exf/urU7zc/j7JR0gF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U/8TcIAAADbAAAADwAAAAAAAAAAAAAA&#10;AAChAgAAZHJzL2Rvd25yZXYueG1sUEsFBgAAAAAEAAQA+QAAAJADAAAAAA==&#10;" strokecolor="#4579b8 [3044]">
                        <v:stroke startarrow="block" endarrow="block"/>
                      </v:shape>
                      <v:shape id="Straight Arrow Connector 19" o:spid="_x0000_s1031" type="#_x0000_t32" style="position:absolute;left:10576;top:9237;width:0;height:379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pHFMIAAADbAAAADwAAAGRycy9kb3ducmV2LnhtbERPTWvCQBC9C/0Pywi9mY0ejEldRcSC&#10;h16MhdLbkB2TYHY2zW7j+u+7BcHbPN7nrLfBdGKkwbWWFcyTFARxZXXLtYLP8/tsBcJ5ZI2dZVJw&#10;JwfbzctkjYW2Nz7RWPpaxBB2BSpovO8LKV3VkEGX2J44chc7GPQRDrXUA95iuOnkIk2X0mDLsaHB&#10;nvYNVdfy1yhYlO09ZONXfjh//2Qhzy6n1ceo1Os07N5AeAr+KX64jzrOz+H/l3iA3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jpHFMIAAADbAAAADwAAAAAAAAAAAAAA&#10;AAChAgAAZHJzL2Rvd25yZXYueG1sUEsFBgAAAAAEAAQA+QAAAJADAAAAAA==&#10;" strokecolor="#4579b8 [3044]">
                        <v:stroke dashstyle="dash" endarrow="block"/>
                      </v:shape>
                      <v:shape id="Straight Arrow Connector 20" o:spid="_x0000_s1032" type="#_x0000_t32" style="position:absolute;left:45713;top:9237;width:0;height:379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wkNMEAAADbAAAADwAAAGRycy9kb3ducmV2LnhtbERPTWvCQBC9C/0PyxR60009NCZ1lVIs&#10;9NCLUSi9DdkxCc3Optk1rv++cxA8Pt73eptcryYaQ+fZwPMiA0Vce9txY+B4+JivQIWIbLH3TAau&#10;FGC7eZitsbT+wnuaqtgoCeFQooE2xqHUOtQtOQwLPxALd/KjwyhwbLQd8SLhrtfLLHvRDjuWhhYH&#10;em+p/q3OzsCy6q4pn76L3eHnL09FftqvviZjnh7T2yuoSCnexTf3pxWfrJcv8gP05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bCQ0wQAAANsAAAAPAAAAAAAAAAAAAAAA&#10;AKECAABkcnMvZG93bnJldi54bWxQSwUGAAAAAAQABAD5AAAAjwMAAAAA&#10;" strokecolor="#4579b8 [3044]">
                        <v:stroke dashstyle="dash" endarrow="block"/>
                      </v:shape>
                      <v:shapetype id="_x0000_t202" coordsize="21600,21600" o:spt="202" path="m,l,21600r21600,l21600,xe">
                        <v:stroke joinstyle="miter"/>
                        <v:path gradientshapeok="t" o:connecttype="rect"/>
                      </v:shapetype>
                      <v:shape id="Text Box 22" o:spid="_x0000_s1033" type="#_x0000_t202" style="position:absolute;left:17338;top:3619;width:21612;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KmG8UA&#10;AADbAAAADwAAAGRycy9kb3ducmV2LnhtbESPT2vCQBTE74V+h+UVeqsbcygluoqohR76T1vB3l6z&#10;zySYfRt2nzH99t1CweMwM79hpvPBtaqnEBvPBsajDBRx6W3DlYHPj8e7B1BRkC22nsnAD0WYz66v&#10;plhYf+YN9VupVIJwLNBALdIVWseyJodx5Dvi5B18cChJhkrbgOcEd63Os+xeO2w4LdTY0bKm8rg9&#10;OQPtPobn70y++lX1Iu9v+rRbj1+Nub0ZFhNQQoNcwv/tJ2sgz+HvS/oBe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qYbxQAAANsAAAAPAAAAAAAAAAAAAAAAAJgCAABkcnMv&#10;ZG93bnJldi54bWxQSwUGAAAAAAQABAD1AAAAigMAAAAA&#10;" filled="f" stroked="f" strokeweight=".5pt">
                        <v:textbox inset="0,0,0,0">
                          <w:txbxContent>
                            <w:p w:rsidR="00E34B18" w:rsidRPr="007172E2" w:rsidRDefault="00E34B18" w:rsidP="007172E2">
                              <w:pPr>
                                <w:jc w:val="center"/>
                                <w:rPr>
                                  <w:lang w:val="de-CH"/>
                                </w:rPr>
                              </w:pPr>
                              <w:r>
                                <w:rPr>
                                  <w:lang w:val="de-CH"/>
                                </w:rPr>
                                <w:t>serial link</w:t>
                              </w:r>
                            </w:p>
                          </w:txbxContent>
                        </v:textbox>
                      </v:shape>
                      <v:group id="Group 23" o:spid="_x0000_s1034" style="position:absolute;left:11528;top:15324;width:33433;height:2964" coordorigin="11715,9704" coordsize="33432,29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Straight Arrow Connector 21" o:spid="_x0000_s1035" type="#_x0000_t32" style="position:absolute;left:11715;top:10287;width:33433;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Q+AL8AAADbAAAADwAAAGRycy9kb3ducmV2LnhtbESP3YrCMBSE7xd8h3AEb5Y1VRZZqlFE&#10;EOqlug9waI5NsTkpSfrj2xtB8HKYmW+YzW60jejJh9qxgsU8A0FcOl1zpeD/evz5AxEissbGMSl4&#10;UIDddvK1wVy7gc/UX2IlEoRDjgpMjG0uZSgNWQxz1xIn7+a8xZikr6T2OCS4beQyy1bSYs1pwWBL&#10;B0Pl/dJZBa5nc/r9tvEuu/K6x644DL5QajYd92sQkcb4Cb/bhVawXMDrS/oBcvs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GQ+AL8AAADbAAAADwAAAAAAAAAAAAAAAACh&#10;AgAAZHJzL2Rvd25yZXYueG1sUEsFBgAAAAAEAAQA+QAAAI0DAAAAAA==&#10;" strokecolor="black [3040]">
                          <v:stroke endarrow="block"/>
                        </v:shape>
                        <v:shape id="Text Box 22" o:spid="_x0000_s1036" type="#_x0000_t202" style="position:absolute;left:17478;top:9704;width:21609;height:2187;rotation:27119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BA3MMA&#10;AADbAAAADwAAAGRycy9kb3ducmV2LnhtbESP0WrCQBRE34X+w3ILfTObhlJL6ioiVEqgiLEfcJu9&#10;ZmOyd0N2NenfdwuCj8PMnGGW68l24kqDbxwreE5SEMSV0w3XCr6PH/M3ED4ga+wck4Jf8rBePcyW&#10;mGs38oGuZahFhLDPUYEJoc+l9JUhiz5xPXH0Tm6wGKIcaqkHHCPcdjJL01dpseG4YLCnraGqLS9W&#10;gbfF9vyTZa3ZNSfaFwt9wPZLqafHafMOItAU7uFb+1MryF7g/0v8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BA3MMAAADbAAAADwAAAAAAAAAAAAAAAACYAgAAZHJzL2Rv&#10;d25yZXYueG1sUEsFBgAAAAAEAAQA9QAAAIgDAAAAAA==&#10;" filled="f" stroked="f" strokeweight=".5pt">
                          <v:textbox inset="0,0,0,0">
                            <w:txbxContent>
                              <w:p w:rsidR="00E34B18" w:rsidRDefault="00E34B18" w:rsidP="007172E2">
                                <w:pPr>
                                  <w:pStyle w:val="af1"/>
                                  <w:spacing w:before="0" w:beforeAutospacing="0" w:after="0" w:afterAutospacing="0" w:line="276" w:lineRule="auto"/>
                                  <w:jc w:val="center"/>
                                </w:pPr>
                                <w:r>
                                  <w:rPr>
                                    <w:rFonts w:ascii="Arial" w:eastAsia="Calibri" w:hAnsi="Arial" w:cs="Calibri"/>
                                    <w:sz w:val="20"/>
                                    <w:szCs w:val="20"/>
                                    <w:lang w:val="de-CH"/>
                                  </w:rPr>
                                  <w:t>command 1</w:t>
                                </w:r>
                              </w:p>
                            </w:txbxContent>
                          </v:textbox>
                        </v:shape>
                      </v:group>
                      <v:group id="Group 26" o:spid="_x0000_s1037" style="position:absolute;left:11528;top:19421;width:33433;height:2959;flip:x" coordsize="33432,29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hI1FiwwAAANsAAAAP&#10;AAAAAAAAAAAAAAAAAKoCAABkcnMvZG93bnJldi54bWxQSwUGAAAAAAQABAD6AAAAmgMAAAAA&#10;">
                        <v:shape id="Straight Arrow Connector 27" o:spid="_x0000_s1038" type="#_x0000_t32" style="position:absolute;top:582;width:33432;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ED78AAAADbAAAADwAAAGRycy9kb3ducmV2LnhtbESP3YrCMBSE7xf2HcJZ8GZZU0XWpRpF&#10;BKFe+vMAh+bYFJuTkqQ/vr0RhL0cZuYbZr0dbSN68qF2rGA2zUAQl07XXCm4Xg4/fyBCRNbYOCYF&#10;Dwqw3Xx+rDHXbuAT9edYiQThkKMCE2ObSxlKQxbD1LXEybs5bzEm6SupPQ4Jbhs5z7JfabHmtGCw&#10;pb2h8n7urALXszkuvm28y6687LAr9oMvlJp8jbsViEhj/A+/24VWMF/C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TBA+/AAAAA2wAAAA8AAAAAAAAAAAAAAAAA&#10;oQIAAGRycy9kb3ducmV2LnhtbFBLBQYAAAAABAAEAPkAAACOAwAAAAA=&#10;" strokecolor="black [3040]">
                          <v:stroke endarrow="block"/>
                        </v:shape>
                        <v:shape id="Text Box 22" o:spid="_x0000_s1039" type="#_x0000_t202" style="position:absolute;left:5762;width:21609;height:2186;rotation:27119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1K2cAA&#10;AADbAAAADwAAAGRycy9kb3ducmV2LnhtbERP3WrCMBS+F3yHcITdaWovtlGNRQobUhij6gMcm2NT&#10;25yUJmr39svFYJcf3/82n2wvHjT61rGC9SoBQVw73XKj4Hz6WL6D8AFZY++YFPyQh3w3n20x0+7J&#10;FT2OoRExhH2GCkwIQyalrw1Z9Cs3EEfu6kaLIcKxkXrEZwy3vUyT5FVabDk2GByoMFR3x7tV4G1Z&#10;3C5p2pnP9krf5ZuusPtS6mUx7TcgAk3hX/znPmgFaRwbv8QfIH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11K2cAAAADbAAAADwAAAAAAAAAAAAAAAACYAgAAZHJzL2Rvd25y&#10;ZXYueG1sUEsFBgAAAAAEAAQA9QAAAIUDAAAAAA==&#10;" filled="f" stroked="f" strokeweight=".5pt">
                          <v:textbox inset="0,0,0,0">
                            <w:txbxContent>
                              <w:p w:rsidR="00E34B18" w:rsidRDefault="00E34B18" w:rsidP="00907875">
                                <w:pPr>
                                  <w:pStyle w:val="af1"/>
                                  <w:spacing w:before="0" w:beforeAutospacing="0" w:after="0" w:afterAutospacing="0" w:line="276" w:lineRule="auto"/>
                                  <w:jc w:val="center"/>
                                </w:pPr>
                                <w:r>
                                  <w:rPr>
                                    <w:rFonts w:ascii="Arial" w:eastAsia="Calibri" w:hAnsi="Arial" w:cs="Calibri"/>
                                    <w:sz w:val="20"/>
                                    <w:szCs w:val="20"/>
                                    <w:lang w:val="de-CH"/>
                                  </w:rPr>
                                  <w:t>response 1</w:t>
                                </w:r>
                              </w:p>
                            </w:txbxContent>
                          </v:textbox>
                        </v:shape>
                      </v:group>
                      <v:group id="Group 29" o:spid="_x0000_s1040" style="position:absolute;left:11518;top:23707;width:33433;height:2959;flip:x" coordsize="33432,29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vMUQwwAAANsAAAAP&#10;AAAAAAAAAAAAAAAAAKoCAABkcnMvZG93bnJldi54bWxQSwUGAAAAAAQABAD6AAAAmgMAAAAA&#10;">
                        <v:shape id="Straight Arrow Connector 30" o:spid="_x0000_s1041" type="#_x0000_t32" style="position:absolute;top:582;width:33432;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NRr4AAADbAAAADwAAAGRycy9kb3ducmV2LnhtbERPS2rDMBDdF3oHMYVuSiKnLSW4UYIx&#10;BJxl7B5gsKaWiTUykvzJ7aNFocvH+x9Oqx3ETD70jhXsthkI4tbpnjsFP815swcRIrLGwTEpuFOA&#10;0/H56YC5dgtfaa5jJ1IIhxwVmBjHXMrQGrIYtm4kTtyv8xZjgr6T2uOSwu0g37PsS1rsOTUYHKk0&#10;1N7qySpwM5vL55uNNzm1TYFTVS6+Uur1ZS2+QURa47/4z11pBR9pffqSfoA8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8Q1GvgAAANsAAAAPAAAAAAAAAAAAAAAAAKEC&#10;AABkcnMvZG93bnJldi54bWxQSwUGAAAAAAQABAD5AAAAjAMAAAAA&#10;" strokecolor="black [3040]">
                          <v:stroke endarrow="block"/>
                        </v:shape>
                        <v:shape id="Text Box 22" o:spid="_x0000_s1042" type="#_x0000_t202" style="position:absolute;left:5762;width:21609;height:2186;rotation:27119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51mcIA&#10;AADbAAAADwAAAGRycy9kb3ducmV2LnhtbESP0YrCMBRE34X9h3AXfNPULqhUoyzCyiKIqPsBd5tr&#10;U9vclCZq/XsjCD4OM3OGmS87W4srtb50rGA0TEAQ506XXCj4O/4MpiB8QNZYOyYFd/KwXHz05php&#10;d+M9XQ+hEBHCPkMFJoQmk9Lnhiz6oWuIo3dyrcUQZVtI3eItwm0t0yQZS4slxwWDDa0M5dXhYhV4&#10;u1md/9O0MuvyRLvNRO+x2irV/+y+ZyACdeEdfrV/tYKvE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vnWZwgAAANsAAAAPAAAAAAAAAAAAAAAAAJgCAABkcnMvZG93&#10;bnJldi54bWxQSwUGAAAAAAQABAD1AAAAhwMAAAAA&#10;" filled="f" stroked="f" strokeweight=".5pt">
                          <v:textbox inset="0,0,0,0">
                            <w:txbxContent>
                              <w:p w:rsidR="00E34B18" w:rsidRDefault="00E34B18" w:rsidP="00907875">
                                <w:pPr>
                                  <w:pStyle w:val="af1"/>
                                  <w:spacing w:before="0" w:beforeAutospacing="0" w:after="0" w:afterAutospacing="0" w:line="276" w:lineRule="auto"/>
                                  <w:jc w:val="center"/>
                                </w:pPr>
                                <w:r>
                                  <w:rPr>
                                    <w:rFonts w:ascii="Arial" w:eastAsia="Calibri" w:hAnsi="Arial" w:cs="Calibri"/>
                                    <w:sz w:val="20"/>
                                    <w:szCs w:val="20"/>
                                    <w:lang w:val="de-CH"/>
                                  </w:rPr>
                                  <w:t>event 2</w:t>
                                </w:r>
                              </w:p>
                            </w:txbxContent>
                          </v:textbox>
                        </v:shape>
                      </v:group>
                      <v:group id="Group 42" o:spid="_x0000_s1043" style="position:absolute;left:11518;top:10753;width:33427;height:2953;flip:x" coordsize="33432,29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PHssHCAAAA2wAAAA8A&#10;AAAAAAAAAAAAAAAAqgIAAGRycy9kb3ducmV2LnhtbFBLBQYAAAAABAAEAPoAAACZAwAAAAA=&#10;">
                        <v:shape id="Straight Arrow Connector 43" o:spid="_x0000_s1044" type="#_x0000_t32" style="position:absolute;top:582;width:33432;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XgTMAAAADbAAAADwAAAGRycy9kb3ducmV2LnhtbESP3YrCMBSE7wXfIRxhb0RTV1mkGkUE&#10;oXup7gMcmmNTbE5Kkv749mZhYS+HmfmG2R9H24iefKgdK1gtMxDEpdM1Vwp+7pfFFkSIyBobx6Tg&#10;RQGOh+lkj7l2A1+pv8VKJAiHHBWYGNtcylAashiWriVO3sN5izFJX0ntcUhw28jPLPuSFmtOCwZb&#10;Ohsqn7fOKnA9m+/N3Man7Mr7CbviPPhCqY/ZeNqBiDTG//Bfu9AKNmv4/ZJ+gD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Yl4EzAAAAA2wAAAA8AAAAAAAAAAAAAAAAA&#10;oQIAAGRycy9kb3ducmV2LnhtbFBLBQYAAAAABAAEAPkAAACOAwAAAAA=&#10;" strokecolor="black [3040]">
                          <v:stroke endarrow="block"/>
                        </v:shape>
                        <v:shape id="Text Box 22" o:spid="_x0000_s1045" type="#_x0000_t202" style="position:absolute;left:5762;width:21609;height:2186;rotation:27119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lfMMA&#10;AADbAAAADwAAAGRycy9kb3ducmV2LnhtbESP0WrCQBRE3wv+w3KFvtWNQdoSXUWElhKQEusHXLPX&#10;bEz2bshuk/Tv3UKhj8PMnGE2u8m2YqDe144VLBcJCOLS6ZorBeevt6dXED4ga2wdk4If8rDbzh42&#10;mGk3ckHDKVQiQthnqMCE0GVS+tKQRb9wHXH0rq63GKLsK6l7HCPctjJNkmdpsea4YLCjg6GyOX1b&#10;Bd7mh9slTRvzXl/pM3/RBTZHpR7n034NItAU/sN/7Q+tYLWC3y/xB8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8+lfMMAAADbAAAADwAAAAAAAAAAAAAAAACYAgAAZHJzL2Rv&#10;d25yZXYueG1sUEsFBgAAAAAEAAQA9QAAAIgDAAAAAA==&#10;" filled="f" stroked="f" strokeweight=".5pt">
                          <v:textbox inset="0,0,0,0">
                            <w:txbxContent>
                              <w:p w:rsidR="00E34B18" w:rsidRDefault="00E34B18" w:rsidP="006769E1">
                                <w:pPr>
                                  <w:pStyle w:val="af1"/>
                                  <w:spacing w:before="0" w:beforeAutospacing="0" w:after="0" w:afterAutospacing="0" w:line="276" w:lineRule="auto"/>
                                  <w:jc w:val="center"/>
                                </w:pPr>
                                <w:r>
                                  <w:rPr>
                                    <w:rFonts w:ascii="Arial" w:eastAsia="Calibri" w:hAnsi="Arial" w:cs="Calibri"/>
                                    <w:sz w:val="20"/>
                                    <w:szCs w:val="20"/>
                                    <w:lang w:val="de-CH"/>
                                  </w:rPr>
                                  <w:t>event 1</w:t>
                                </w:r>
                              </w:p>
                            </w:txbxContent>
                          </v:textbox>
                        </v:shape>
                      </v:group>
                      <v:group id="Group 51" o:spid="_x0000_s1046" style="position:absolute;left:11533;top:28946;width:33433;height:2959" coordsize="33432,29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Straight Arrow Connector 55" o:spid="_x0000_s1047" type="#_x0000_t32" style="position:absolute;top:582;width:33432;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lLfsAAAADbAAAADwAAAGRycy9kb3ducmV2LnhtbESP3YrCMBSE7wXfIRxhb0RTF12kGkUE&#10;oXup7gMcmmNTbE5Kkv749mZhYS+HmfmG2R9H24iefKgdK1gtMxDEpdM1Vwp+7pfFFkSIyBobx6Tg&#10;RQGOh+lkj7l2A1+pv8VKJAiHHBWYGNtcylAashiWriVO3sN5izFJX0ntcUhw28jPLPuSFmtOCwZb&#10;Ohsqn7fOKnA9m+/13Man7Mr7CbviPPhCqY/ZeNqBiDTG//Bfu9AKNhv4/ZJ+gD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NZS37AAAAA2wAAAA8AAAAAAAAAAAAAAAAA&#10;oQIAAGRycy9kb3ducmV2LnhtbFBLBQYAAAAABAAEAPkAAACOAwAAAAA=&#10;" strokecolor="black [3040]">
                          <v:stroke endarrow="block"/>
                        </v:shape>
                        <v:shape id="Text Box 22" o:spid="_x0000_s1048" type="#_x0000_t202" style="position:absolute;left:5762;width:21609;height:2186;rotation:27119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gITcIA&#10;AADbAAAADwAAAGRycy9kb3ducmV2LnhtbESP0YrCMBRE3wX/IVzBN00t6C7VKCIoi7CIrh9wba5N&#10;bXNTmqzWvzcLwj4OM3OGWaw6W4s7tb50rGAyTkAQ506XXCg4/2xHnyB8QNZYOyYFT/KwWvZ7C8y0&#10;e/CR7qdQiAhhn6ECE0KTSelzQxb92DXE0bu61mKIsi2kbvER4baWaZLMpMWS44LBhjaG8ur0axV4&#10;u9/cLmlamV15pcP+Qx+x+lZqOOjWcxCBuvAffre/tILpDP6+xB8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iAhNwgAAANsAAAAPAAAAAAAAAAAAAAAAAJgCAABkcnMvZG93&#10;bnJldi54bWxQSwUGAAAAAAQABAD1AAAAhwMAAAAA&#10;" filled="f" stroked="f" strokeweight=".5pt">
                          <v:textbox inset="0,0,0,0">
                            <w:txbxContent>
                              <w:p w:rsidR="00E34B18" w:rsidRDefault="00E34B18" w:rsidP="006769E1">
                                <w:pPr>
                                  <w:pStyle w:val="af1"/>
                                  <w:spacing w:before="0" w:beforeAutospacing="0" w:after="0" w:afterAutospacing="0" w:line="276" w:lineRule="auto"/>
                                  <w:jc w:val="center"/>
                                </w:pPr>
                                <w:r>
                                  <w:rPr>
                                    <w:rFonts w:ascii="Arial" w:eastAsia="Calibri" w:hAnsi="Arial" w:cs="Calibri"/>
                                    <w:sz w:val="20"/>
                                    <w:szCs w:val="20"/>
                                    <w:lang w:val="de-CH"/>
                                  </w:rPr>
                                  <w:t>command 2</w:t>
                                </w:r>
                              </w:p>
                            </w:txbxContent>
                          </v:textbox>
                        </v:shape>
                      </v:group>
                      <v:group id="Group 52" o:spid="_x0000_s1049" style="position:absolute;left:11533;top:36947;width:33433;height:2953;flip:x" coordorigin=",4095" coordsize="33432,29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HiQcwwAAANsAAAAP&#10;AAAAAAAAAAAAAAAAAKoCAABkcnMvZG93bnJldi54bWxQSwUGAAAAAAQABAD6AAAAmgMAAAAA&#10;">
                        <v:shape id="Straight Arrow Connector 53" o:spid="_x0000_s1050" type="#_x0000_t32" style="position:absolute;top:4678;width:33432;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2kcEAAADbAAAADwAAAGRycy9kb3ducmV2LnhtbESP3WoCMRSE7wu+QzhCb4pmbVVkNYoI&#10;he2lPw9w2Bw3i5uTJcn+9O2bguDlMDPfMLvDaBvRkw+1YwWLeQaCuHS65krB7fo924AIEVlj45gU&#10;/FKAw37ytsNcu4HP1F9iJRKEQ44KTIxtLmUoDVkMc9cSJ+/uvMWYpK+k9jgkuG3kZ5atpcWa04LB&#10;lk6Gyselswpcz+Zn+WHjQ3bl9YhdcRp8odT7dDxuQUQa4yv8bBdaweoL/r+kHyD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HaRwQAAANsAAAAPAAAAAAAAAAAAAAAA&#10;AKECAABkcnMvZG93bnJldi54bWxQSwUGAAAAAAQABAD5AAAAjwMAAAAA&#10;" strokecolor="black [3040]">
                          <v:stroke endarrow="block"/>
                        </v:shape>
                        <v:shape id="Text Box 22" o:spid="_x0000_s1051" type="#_x0000_t202" style="position:absolute;left:5762;top:4095;width:21609;height:2187;rotation:27119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YzocQA&#10;AADbAAAADwAAAGRycy9kb3ducmV2LnhtbESP0WrCQBRE34X+w3ILfdNNQ1slZiNFaClCKUY/4Jq9&#10;ZmOyd0N2q+nfdwXBx2FmzjD5arSdONPgG8cKnmcJCOLK6YZrBfvdx3QBwgdkjZ1jUvBHHlbFwyTH&#10;TLsLb+lchlpECPsMFZgQ+kxKXxmy6GeuJ47e0Q0WQ5RDLfWAlwi3nUyT5E1abDguGOxpbahqy1+r&#10;wNvN+nRI09Z8Nkf62cz1FttvpZ4ex/cliEBjuIdv7S+t4PUFrl/iD5D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WM6HEAAAA2wAAAA8AAAAAAAAAAAAAAAAAmAIAAGRycy9k&#10;b3ducmV2LnhtbFBLBQYAAAAABAAEAPUAAACJAwAAAAA=&#10;" filled="f" stroked="f" strokeweight=".5pt">
                          <v:textbox inset="0,0,0,0">
                            <w:txbxContent>
                              <w:p w:rsidR="00E34B18" w:rsidRDefault="00E34B18" w:rsidP="006769E1">
                                <w:pPr>
                                  <w:pStyle w:val="af1"/>
                                  <w:spacing w:before="0" w:beforeAutospacing="0" w:after="0" w:afterAutospacing="0" w:line="276" w:lineRule="auto"/>
                                  <w:jc w:val="center"/>
                                </w:pPr>
                                <w:r>
                                  <w:rPr>
                                    <w:rFonts w:ascii="Arial" w:eastAsia="Calibri" w:hAnsi="Arial" w:cs="Calibri"/>
                                    <w:sz w:val="20"/>
                                    <w:szCs w:val="20"/>
                                    <w:lang w:val="de-CH"/>
                                  </w:rPr>
                                  <w:t>response 2</w:t>
                                </w:r>
                              </w:p>
                            </w:txbxContent>
                          </v:textbox>
                        </v:shape>
                      </v:group>
                      <v:group id="Group 57" o:spid="_x0000_s1052" style="position:absolute;left:11533;top:32946;width:33427;height:2947;flip:x" coordsize="33432,29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Zph4TCAAAA2wAAAA8A&#10;AAAAAAAAAAAAAAAAqgIAAGRycy9kb3ducmV2LnhtbFBLBQYAAAAABAAEAPoAAACZAwAAAAA=&#10;">
                        <v:shape id="Straight Arrow Connector 58" o:spid="_x0000_s1053" type="#_x0000_t32" style="position:absolute;top:582;width:33432;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jk4L4AAADbAAAADwAAAGRycy9kb3ducmV2LnhtbERPS2rDMBDdF3oHMYVuSiKntCW4UYIx&#10;BJxl7B5gsKaWiTUykvzJ7aNFocvH+x9Oqx3ETD70jhXsthkI4tbpnjsFP815swcRIrLGwTEpuFOA&#10;0/H56YC5dgtfaa5jJ1IIhxwVmBjHXMrQGrIYtm4kTtyv8xZjgr6T2uOSwu0g37PsS1rsOTUYHKk0&#10;1N7qySpwM5vLx5uNNzm1TYFTVS6+Uur1ZS2+QURa47/4z11pBZ9pbPqSfoA8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dWOTgvgAAANsAAAAPAAAAAAAAAAAAAAAAAKEC&#10;AABkcnMvZG93bnJldi54bWxQSwUGAAAAAAQABAD5AAAAjAMAAAAA&#10;" strokecolor="black [3040]">
                          <v:stroke endarrow="block"/>
                        </v:shape>
                        <v:shape id="Text Box 22" o:spid="_x0000_s1054" type="#_x0000_t202" style="position:absolute;left:5762;width:21609;height:2186;rotation:27119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ecP8QA&#10;AADbAAAADwAAAGRycy9kb3ducmV2LnhtbESP0WrCQBRE34X+w3ILfdNNA201ZiNFaClCKUY/4Jq9&#10;ZmOyd0N2q+nfdwXBx2FmzjD5arSdONPgG8cKnmcJCOLK6YZrBfvdx3QOwgdkjZ1jUvBHHlbFwyTH&#10;TLsLb+lchlpECPsMFZgQ+kxKXxmy6GeuJ47e0Q0WQ5RDLfWAlwi3nUyT5FVabDguGOxpbahqy1+r&#10;wNvN+nRI09Z8Nkf62bzpLbbfSj09ju9LEIHGcA/f2l9awcsCrl/iD5D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XnD/EAAAA2wAAAA8AAAAAAAAAAAAAAAAAmAIAAGRycy9k&#10;b3ducmV2LnhtbFBLBQYAAAAABAAEAPUAAACJAwAAAAA=&#10;" filled="f" stroked="f" strokeweight=".5pt">
                          <v:textbox inset="0,0,0,0">
                            <w:txbxContent>
                              <w:p w:rsidR="00E34B18" w:rsidRDefault="00E34B18" w:rsidP="006769E1">
                                <w:pPr>
                                  <w:pStyle w:val="af1"/>
                                  <w:spacing w:before="0" w:beforeAutospacing="0" w:after="0" w:afterAutospacing="0" w:line="276" w:lineRule="auto"/>
                                  <w:jc w:val="center"/>
                                </w:pPr>
                                <w:r>
                                  <w:rPr>
                                    <w:rFonts w:ascii="Arial" w:eastAsia="Calibri" w:hAnsi="Arial" w:cs="Calibri"/>
                                    <w:sz w:val="20"/>
                                    <w:szCs w:val="20"/>
                                    <w:lang w:val="de-CH"/>
                                  </w:rPr>
                                  <w:t>event 3</w:t>
                                </w:r>
                              </w:p>
                            </w:txbxContent>
                          </v:textbox>
                        </v:shape>
                      </v:group>
                      <v:group id="Group 60" o:spid="_x0000_s1055" style="position:absolute;left:11533;top:41424;width:33427;height:2946;flip:x" coordsize="33432,29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zVTcAAAADbAAAADwAAAGRycy9kb3ducmV2LnhtbERPz2vCMBS+D/Y/hDfY&#10;baZKEemaighKGbtYt+Hx0TzbYPNSmli7/94cBI8f3+98PdlOjDR441jBfJaAIK6dNtwo+DnuPlYg&#10;fEDW2DkmBf/kYV28vuSYaXfjA41VaEQMYZ+hgjaEPpPS1y1Z9DPXE0fu7AaLIcKhkXrAWwy3nVwk&#10;yVJaNBwbWuxp21J9qa5Wwe/GpJT+nb6+k5qo1PK0r0yq1PvbtPkEEWgKT/HDXWoFy7g+fok/QBZ3&#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AX7NVNwAAAANsAAAAPAAAA&#10;AAAAAAAAAAAAAKoCAABkcnMvZG93bnJldi54bWxQSwUGAAAAAAQABAD6AAAAlwMAAAAA&#10;">
                        <v:shape id="Straight Arrow Connector 61" o:spid="_x0000_s1056" type="#_x0000_t32" style="position:absolute;top:582;width:33432;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6HwL8AAADbAAAADwAAAGRycy9kb3ducmV2LnhtbESP3YrCMBSE7wXfIRxhb0RTl0WkGkUE&#10;oV6u7gMcmmNTbE5Kkv749kYQ9nKYmW+Y3WG0jejJh9qxgtUyA0FcOl1zpeDvdl5sQISIrLFxTAqe&#10;FOCwn052mGs38C/111iJBOGQowITY5tLGUpDFsPStcTJuztvMSbpK6k9DgluG/mdZWtpsea0YLCl&#10;k6Hyce2sAtezufzMbXzIrrwdsStOgy+U+pqNxy2ISGP8D3/ahVawXsH7S/oBcv8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g6HwL8AAADbAAAADwAAAAAAAAAAAAAAAACh&#10;AgAAZHJzL2Rvd25yZXYueG1sUEsFBgAAAAAEAAQA+QAAAI0DAAAAAA==&#10;" strokecolor="black [3040]">
                          <v:stroke endarrow="block"/>
                        </v:shape>
                        <v:shape id="Text Box 22" o:spid="_x0000_s1057" type="#_x0000_t202" style="position:absolute;left:5762;width:21609;height:2186;rotation:27119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E88MA&#10;AADbAAAADwAAAGRycy9kb3ducmV2LnhtbESPwWrDMBBE74H+g9hCb7EcH5LgWgkh0FIMJTjpB2yt&#10;teXaWhlLTdy/rwqFHIeZecMU+9kO4kqT7xwrWCUpCOLa6Y5bBR+Xl+UWhA/IGgfHpOCHPOx3D4sC&#10;c+1uXNH1HFoRIexzVGBCGHMpfW3Iok/cSBy9xk0WQ5RTK/WEtwi3g8zSdC0tdhwXDI50NFT352+r&#10;wNvy+PWZZb157Ro6lRtdYf+u1NPjfHgGEWgO9/B/+00rWGfw9yX+A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E88MAAADbAAAADwAAAAAAAAAAAAAAAACYAgAAZHJzL2Rv&#10;d25yZXYueG1sUEsFBgAAAAAEAAQA9QAAAIgDAAAAAA==&#10;" filled="f" stroked="f" strokeweight=".5pt">
                          <v:textbox inset="0,0,0,0">
                            <w:txbxContent>
                              <w:p w:rsidR="00E34B18" w:rsidRDefault="00E34B18" w:rsidP="006769E1">
                                <w:pPr>
                                  <w:pStyle w:val="af1"/>
                                  <w:spacing w:before="0" w:beforeAutospacing="0" w:after="0" w:afterAutospacing="0" w:line="276" w:lineRule="auto"/>
                                  <w:jc w:val="center"/>
                                </w:pPr>
                                <w:r>
                                  <w:rPr>
                                    <w:rFonts w:ascii="Arial" w:eastAsia="Calibri" w:hAnsi="Arial" w:cs="Calibri"/>
                                    <w:sz w:val="20"/>
                                    <w:szCs w:val="20"/>
                                    <w:lang w:val="de-CH"/>
                                  </w:rPr>
                                  <w:t>event 4</w:t>
                                </w:r>
                              </w:p>
                            </w:txbxContent>
                          </v:textbox>
                        </v:shape>
                      </v:group>
                      <w10:anchorlock/>
                    </v:group>
                  </w:pict>
                </mc:Fallback>
              </mc:AlternateContent>
            </w:r>
          </w:p>
        </w:tc>
      </w:tr>
      <w:tr w:rsidR="009745CA" w:rsidRPr="00F810D9" w:rsidTr="00B566EB">
        <w:trPr>
          <w:cantSplit/>
        </w:trPr>
        <w:tc>
          <w:tcPr>
            <w:tcW w:w="9085" w:type="dxa"/>
            <w:tcBorders>
              <w:bottom w:val="thickThinSmallGap" w:sz="24" w:space="0" w:color="365F91"/>
            </w:tcBorders>
            <w:shd w:val="clear" w:color="auto" w:fill="auto"/>
            <w:tcMar>
              <w:left w:w="0" w:type="dxa"/>
              <w:right w:w="0" w:type="dxa"/>
            </w:tcMar>
          </w:tcPr>
          <w:p w:rsidR="009745CA" w:rsidRPr="00A12D71" w:rsidRDefault="007172E2" w:rsidP="007172E2">
            <w:pPr>
              <w:keepNext/>
              <w:autoSpaceDE w:val="0"/>
              <w:spacing w:line="240" w:lineRule="auto"/>
              <w:rPr>
                <w:rFonts w:cs="Arial"/>
                <w:i/>
              </w:rPr>
            </w:pPr>
            <w:r>
              <w:rPr>
                <w:rFonts w:cs="Arial"/>
                <w:i/>
              </w:rPr>
              <w:t>Exchange of command, response, and event messages.</w:t>
            </w:r>
          </w:p>
        </w:tc>
      </w:tr>
      <w:tr w:rsidR="009745CA" w:rsidRPr="00F810D9" w:rsidTr="00B566EB">
        <w:trPr>
          <w:cantSplit/>
        </w:trPr>
        <w:tc>
          <w:tcPr>
            <w:tcW w:w="9085" w:type="dxa"/>
            <w:tcBorders>
              <w:top w:val="thickThinSmallGap" w:sz="24" w:space="0" w:color="365F91"/>
            </w:tcBorders>
            <w:shd w:val="clear" w:color="auto" w:fill="auto"/>
            <w:tcMar>
              <w:left w:w="0" w:type="dxa"/>
              <w:right w:w="0" w:type="dxa"/>
            </w:tcMar>
          </w:tcPr>
          <w:p w:rsidR="00F83DE0" w:rsidRPr="00F810D9" w:rsidRDefault="00F83DE0" w:rsidP="00B566EB">
            <w:pPr>
              <w:autoSpaceDE w:val="0"/>
              <w:spacing w:line="240" w:lineRule="auto"/>
              <w:rPr>
                <w:rFonts w:cs="Arial"/>
              </w:rPr>
            </w:pPr>
          </w:p>
        </w:tc>
      </w:tr>
    </w:tbl>
    <w:p w:rsidR="00AA6102" w:rsidRDefault="00AA6102" w:rsidP="00983B06">
      <w:pPr>
        <w:pStyle w:val="1"/>
      </w:pPr>
      <w:bookmarkStart w:id="20" w:name="_Ref412817879"/>
      <w:bookmarkStart w:id="21" w:name="_Toc507345324"/>
      <w:r>
        <w:lastRenderedPageBreak/>
        <w:t>Modem State</w:t>
      </w:r>
      <w:bookmarkEnd w:id="20"/>
      <w:bookmarkEnd w:id="21"/>
    </w:p>
    <w:p w:rsidR="00AA6102" w:rsidRPr="00AA6102" w:rsidRDefault="00C17567" w:rsidP="00AA6102">
      <w:r>
        <w:t xml:space="preserve">The modem has a persistent memory to store its internal state. The stored state is continuously updated, so the modem can continue operation after a power cycle without reconfiguration. </w:t>
      </w:r>
      <w:r w:rsidR="003827BF">
        <w:t>Most importantly the activation state</w:t>
      </w:r>
      <w:r w:rsidR="00345D66">
        <w:t xml:space="preserve"> (</w:t>
      </w:r>
      <w:r w:rsidR="003827BF">
        <w:t>session state</w:t>
      </w:r>
      <w:r w:rsidR="00345D66">
        <w:t>)</w:t>
      </w:r>
      <w:r w:rsidR="003827BF">
        <w:t xml:space="preserve"> is stored and updated. T</w:t>
      </w:r>
      <w:r w:rsidR="00345D66">
        <w:t xml:space="preserve">his includes session keys and </w:t>
      </w:r>
      <w:r w:rsidR="003827BF">
        <w:t>frame sequence counters.</w:t>
      </w:r>
    </w:p>
    <w:p w:rsidR="00983B06" w:rsidRDefault="00983B06" w:rsidP="00AA6102">
      <w:pPr>
        <w:pStyle w:val="2"/>
      </w:pPr>
      <w:bookmarkStart w:id="22" w:name="_Toc507345325"/>
      <w:r>
        <w:t>Activation</w:t>
      </w:r>
      <w:bookmarkEnd w:id="22"/>
    </w:p>
    <w:p w:rsidR="0044676F" w:rsidRPr="0044676F" w:rsidRDefault="0044676F" w:rsidP="0044676F">
      <w:r>
        <w:t>To be able to exchange data with the network server the modem needs to be activated.</w:t>
      </w:r>
      <w:r w:rsidR="00345D66">
        <w:t xml:space="preserve"> A valid activation state requires session parameters.</w:t>
      </w:r>
    </w:p>
    <w:p w:rsidR="0044676F" w:rsidRPr="0044676F" w:rsidRDefault="0044676F" w:rsidP="0044676F">
      <w:pPr>
        <w:pStyle w:val="3"/>
      </w:pPr>
      <w:r>
        <w:t>Session Parameters</w:t>
      </w:r>
    </w:p>
    <w:p w:rsidR="003827BF" w:rsidRDefault="00F83DE0" w:rsidP="003827BF">
      <w:r>
        <w:t>The s</w:t>
      </w:r>
      <w:r w:rsidR="00351715">
        <w:t>ession</w:t>
      </w:r>
      <w:r w:rsidR="003827BF">
        <w:t xml:space="preserve"> parameters</w:t>
      </w:r>
      <w:r>
        <w:t xml:space="preserve"> consist of:</w:t>
      </w:r>
    </w:p>
    <w:p w:rsidR="00F83DE0" w:rsidRDefault="00F83DE0" w:rsidP="003827BF"/>
    <w:p w:rsidR="003827BF" w:rsidRDefault="003827BF" w:rsidP="003827BF">
      <w:pPr>
        <w:pStyle w:val="aa"/>
        <w:numPr>
          <w:ilvl w:val="0"/>
          <w:numId w:val="27"/>
        </w:numPr>
      </w:pPr>
      <w:r>
        <w:t>Network ID</w:t>
      </w:r>
      <w:r w:rsidR="007D538E">
        <w:t xml:space="preserve"> (32 bit)</w:t>
      </w:r>
    </w:p>
    <w:p w:rsidR="003827BF" w:rsidRDefault="003827BF" w:rsidP="003827BF">
      <w:pPr>
        <w:pStyle w:val="aa"/>
        <w:numPr>
          <w:ilvl w:val="0"/>
          <w:numId w:val="27"/>
        </w:numPr>
      </w:pPr>
      <w:r>
        <w:t>Short device address</w:t>
      </w:r>
      <w:r w:rsidR="007D538E">
        <w:t xml:space="preserve"> (32 bit)</w:t>
      </w:r>
    </w:p>
    <w:p w:rsidR="003827BF" w:rsidRDefault="003827BF" w:rsidP="003827BF">
      <w:pPr>
        <w:pStyle w:val="aa"/>
        <w:numPr>
          <w:ilvl w:val="0"/>
          <w:numId w:val="27"/>
        </w:numPr>
      </w:pPr>
      <w:r>
        <w:t>Network session key</w:t>
      </w:r>
      <w:r w:rsidR="007D538E">
        <w:t xml:space="preserve"> (128 bit)</w:t>
      </w:r>
    </w:p>
    <w:p w:rsidR="003827BF" w:rsidRDefault="003827BF" w:rsidP="003827BF">
      <w:pPr>
        <w:pStyle w:val="aa"/>
        <w:numPr>
          <w:ilvl w:val="0"/>
          <w:numId w:val="27"/>
        </w:numPr>
      </w:pPr>
      <w:r>
        <w:t>Application session key</w:t>
      </w:r>
      <w:r w:rsidR="007D538E">
        <w:t xml:space="preserve"> (128 bit)</w:t>
      </w:r>
    </w:p>
    <w:p w:rsidR="003827BF" w:rsidRPr="003827BF" w:rsidRDefault="003827BF" w:rsidP="00351715">
      <w:pPr>
        <w:pStyle w:val="aa"/>
      </w:pPr>
    </w:p>
    <w:p w:rsidR="00351715" w:rsidRDefault="00351715" w:rsidP="00351715">
      <w:r>
        <w:t>The</w:t>
      </w:r>
      <w:r w:rsidR="00F83DE0">
        <w:t>se</w:t>
      </w:r>
      <w:r w:rsidR="00BA06BD">
        <w:t xml:space="preserve"> parameters</w:t>
      </w:r>
      <w:r>
        <w:t xml:space="preserve"> can be obtained by three ways:</w:t>
      </w:r>
    </w:p>
    <w:p w:rsidR="00351715" w:rsidRDefault="00351715" w:rsidP="00351715"/>
    <w:p w:rsidR="00BA06BD" w:rsidRDefault="00BA06BD" w:rsidP="00351715">
      <w:pPr>
        <w:pStyle w:val="aa"/>
        <w:numPr>
          <w:ilvl w:val="0"/>
          <w:numId w:val="29"/>
        </w:numPr>
      </w:pPr>
      <w:r>
        <w:t>embedded in the modem firmware</w:t>
      </w:r>
      <w:r w:rsidR="00351715">
        <w:t xml:space="preserve"> (</w:t>
      </w:r>
      <w:r w:rsidR="0044676F">
        <w:t xml:space="preserve">personalized activation, </w:t>
      </w:r>
      <w:r w:rsidR="00351715">
        <w:t>see section</w:t>
      </w:r>
      <w:r w:rsidR="00F83DE0">
        <w:t xml:space="preserve"> </w:t>
      </w:r>
      <w:r w:rsidR="00F83DE0">
        <w:fldChar w:fldCharType="begin"/>
      </w:r>
      <w:r w:rsidR="00F83DE0">
        <w:instrText xml:space="preserve"> REF _Ref412821092 \r \h </w:instrText>
      </w:r>
      <w:r w:rsidR="00F83DE0">
        <w:fldChar w:fldCharType="separate"/>
      </w:r>
      <w:r w:rsidR="001F3B25">
        <w:t>3.2.1</w:t>
      </w:r>
      <w:r w:rsidR="00F83DE0">
        <w:fldChar w:fldCharType="end"/>
      </w:r>
      <w:r w:rsidR="00351715">
        <w:t>)</w:t>
      </w:r>
    </w:p>
    <w:p w:rsidR="00BA06BD" w:rsidRDefault="00351715" w:rsidP="00351715">
      <w:pPr>
        <w:pStyle w:val="aa"/>
        <w:numPr>
          <w:ilvl w:val="0"/>
          <w:numId w:val="29"/>
        </w:numPr>
      </w:pPr>
      <w:r>
        <w:t>configured</w:t>
      </w:r>
      <w:r w:rsidR="00BA06BD">
        <w:t xml:space="preserve"> by </w:t>
      </w:r>
      <w:r>
        <w:t xml:space="preserve">a modem </w:t>
      </w:r>
      <w:r w:rsidR="00BA06BD">
        <w:t>command</w:t>
      </w:r>
      <w:r>
        <w:t xml:space="preserve"> (</w:t>
      </w:r>
      <w:r w:rsidR="0044676F">
        <w:t xml:space="preserve">personalized activation, </w:t>
      </w:r>
      <w:r>
        <w:t xml:space="preserve">see section </w:t>
      </w:r>
      <w:r>
        <w:fldChar w:fldCharType="begin"/>
      </w:r>
      <w:r>
        <w:instrText xml:space="preserve"> REF _Ref412819640 \r \h </w:instrText>
      </w:r>
      <w:r>
        <w:fldChar w:fldCharType="separate"/>
      </w:r>
      <w:r w:rsidR="001F3B25">
        <w:t>4.5.1</w:t>
      </w:r>
      <w:r>
        <w:fldChar w:fldCharType="end"/>
      </w:r>
      <w:r>
        <w:t>)</w:t>
      </w:r>
    </w:p>
    <w:p w:rsidR="00BA06BD" w:rsidRDefault="00BA06BD" w:rsidP="00351715">
      <w:pPr>
        <w:pStyle w:val="aa"/>
        <w:numPr>
          <w:ilvl w:val="0"/>
          <w:numId w:val="29"/>
        </w:numPr>
      </w:pPr>
      <w:r>
        <w:t xml:space="preserve">established </w:t>
      </w:r>
      <w:r w:rsidR="00351715">
        <w:t>via the</w:t>
      </w:r>
      <w:r>
        <w:t xml:space="preserve"> </w:t>
      </w:r>
      <w:r w:rsidR="00351715">
        <w:t>JOIN</w:t>
      </w:r>
      <w:r>
        <w:t xml:space="preserve"> command (over-the-air activation</w:t>
      </w:r>
      <w:r w:rsidR="00351715">
        <w:t>, see section</w:t>
      </w:r>
      <w:r w:rsidR="00345D66">
        <w:t xml:space="preserve">s </w:t>
      </w:r>
      <w:r w:rsidR="00345D66">
        <w:fldChar w:fldCharType="begin"/>
      </w:r>
      <w:r w:rsidR="00345D66">
        <w:instrText xml:space="preserve"> REF _Ref412820623 \r \h </w:instrText>
      </w:r>
      <w:r w:rsidR="00345D66">
        <w:fldChar w:fldCharType="separate"/>
      </w:r>
      <w:r w:rsidR="001F3B25">
        <w:t>3.1.2</w:t>
      </w:r>
      <w:r w:rsidR="00345D66">
        <w:fldChar w:fldCharType="end"/>
      </w:r>
      <w:r w:rsidR="00345D66">
        <w:t xml:space="preserve"> and </w:t>
      </w:r>
      <w:r w:rsidR="00351715">
        <w:fldChar w:fldCharType="begin"/>
      </w:r>
      <w:r w:rsidR="00351715">
        <w:instrText xml:space="preserve"> REF _Ref412819664 \r \h </w:instrText>
      </w:r>
      <w:r w:rsidR="00351715">
        <w:fldChar w:fldCharType="separate"/>
      </w:r>
      <w:r w:rsidR="001F3B25">
        <w:t>4.7</w:t>
      </w:r>
      <w:r w:rsidR="00351715">
        <w:fldChar w:fldCharType="end"/>
      </w:r>
      <w:r>
        <w:t>)</w:t>
      </w:r>
    </w:p>
    <w:p w:rsidR="00BA06BD" w:rsidRDefault="00BA06BD" w:rsidP="00BA06BD"/>
    <w:p w:rsidR="00345D66" w:rsidRDefault="00351715" w:rsidP="00BA06BD">
      <w:r>
        <w:t>Once obtained the session parameters are stored and updated in the persistent storage.</w:t>
      </w:r>
      <w:r w:rsidR="007C6618">
        <w:t xml:space="preserve"> Whenever new session parameters are set, the upstream and downstream sequence counters are reset to zero.</w:t>
      </w:r>
    </w:p>
    <w:p w:rsidR="0044676F" w:rsidRDefault="0044676F" w:rsidP="0044676F">
      <w:pPr>
        <w:pStyle w:val="3"/>
      </w:pPr>
      <w:bookmarkStart w:id="23" w:name="_Ref412820623"/>
      <w:r>
        <w:t>Join Parameters</w:t>
      </w:r>
      <w:bookmarkEnd w:id="23"/>
    </w:p>
    <w:p w:rsidR="0044676F" w:rsidRDefault="0044676F" w:rsidP="0044676F">
      <w:r>
        <w:t>If the modem is to be activated via over-the-</w:t>
      </w:r>
      <w:r w:rsidR="002F4A73">
        <w:t>air-</w:t>
      </w:r>
      <w:r>
        <w:t>activation (JOIN), the following join parameters are required:</w:t>
      </w:r>
    </w:p>
    <w:p w:rsidR="00345D66" w:rsidRDefault="00345D66" w:rsidP="0044676F"/>
    <w:p w:rsidR="0044676F" w:rsidRDefault="00345D66" w:rsidP="00345D66">
      <w:pPr>
        <w:pStyle w:val="aa"/>
        <w:numPr>
          <w:ilvl w:val="0"/>
          <w:numId w:val="30"/>
        </w:numPr>
      </w:pPr>
      <w:r>
        <w:t>Device EUI</w:t>
      </w:r>
      <w:r w:rsidR="007D538E">
        <w:t xml:space="preserve"> (64 bit)</w:t>
      </w:r>
    </w:p>
    <w:p w:rsidR="00345D66" w:rsidRDefault="00345D66" w:rsidP="00345D66">
      <w:pPr>
        <w:pStyle w:val="aa"/>
        <w:numPr>
          <w:ilvl w:val="0"/>
          <w:numId w:val="30"/>
        </w:numPr>
      </w:pPr>
      <w:r>
        <w:t>Application EUI</w:t>
      </w:r>
      <w:r w:rsidR="007D538E">
        <w:t xml:space="preserve"> (64 bit)</w:t>
      </w:r>
    </w:p>
    <w:p w:rsidR="00345D66" w:rsidRDefault="00345D66" w:rsidP="00345D66">
      <w:pPr>
        <w:pStyle w:val="aa"/>
        <w:numPr>
          <w:ilvl w:val="0"/>
          <w:numId w:val="30"/>
        </w:numPr>
      </w:pPr>
      <w:r>
        <w:t>Device Key</w:t>
      </w:r>
      <w:r w:rsidR="007D538E">
        <w:t xml:space="preserve"> (128 bit)</w:t>
      </w:r>
    </w:p>
    <w:p w:rsidR="00345D66" w:rsidRDefault="00345D66" w:rsidP="00345D66"/>
    <w:p w:rsidR="00345D66" w:rsidRDefault="00345D66" w:rsidP="00345D66">
      <w:r>
        <w:t>The join parameters can be obtained by two ways:</w:t>
      </w:r>
    </w:p>
    <w:p w:rsidR="00345D66" w:rsidRDefault="00345D66" w:rsidP="00345D66"/>
    <w:p w:rsidR="00345D66" w:rsidRDefault="00345D66" w:rsidP="00345D66">
      <w:pPr>
        <w:pStyle w:val="aa"/>
        <w:numPr>
          <w:ilvl w:val="0"/>
          <w:numId w:val="31"/>
        </w:numPr>
      </w:pPr>
      <w:r>
        <w:t>embedded in the modem firmware (</w:t>
      </w:r>
      <w:r w:rsidR="00F83DE0">
        <w:t xml:space="preserve">see section </w:t>
      </w:r>
      <w:r w:rsidR="00F83DE0">
        <w:fldChar w:fldCharType="begin"/>
      </w:r>
      <w:r w:rsidR="00F83DE0">
        <w:instrText xml:space="preserve"> REF _Ref412821134 \r \h </w:instrText>
      </w:r>
      <w:r w:rsidR="00F83DE0">
        <w:fldChar w:fldCharType="separate"/>
      </w:r>
      <w:r w:rsidR="001F3B25">
        <w:t>3.2.2</w:t>
      </w:r>
      <w:r w:rsidR="00F83DE0">
        <w:fldChar w:fldCharType="end"/>
      </w:r>
      <w:r>
        <w:t>)</w:t>
      </w:r>
    </w:p>
    <w:p w:rsidR="00345D66" w:rsidRDefault="00345D66" w:rsidP="00345D66">
      <w:pPr>
        <w:pStyle w:val="aa"/>
        <w:numPr>
          <w:ilvl w:val="0"/>
          <w:numId w:val="31"/>
        </w:numPr>
      </w:pPr>
      <w:r>
        <w:t>configured by a modem command (see</w:t>
      </w:r>
      <w:r w:rsidR="00F83DE0">
        <w:t xml:space="preserve"> section </w:t>
      </w:r>
      <w:r w:rsidR="00F83DE0">
        <w:fldChar w:fldCharType="begin"/>
      </w:r>
      <w:r w:rsidR="00F83DE0">
        <w:instrText xml:space="preserve"> REF _Ref412821165 \r \h </w:instrText>
      </w:r>
      <w:r w:rsidR="00F83DE0">
        <w:fldChar w:fldCharType="separate"/>
      </w:r>
      <w:r w:rsidR="001F3B25">
        <w:t>4.6.1</w:t>
      </w:r>
      <w:r w:rsidR="00F83DE0">
        <w:fldChar w:fldCharType="end"/>
      </w:r>
      <w:r>
        <w:t>)</w:t>
      </w:r>
    </w:p>
    <w:p w:rsidR="00345D66" w:rsidRDefault="00345D66" w:rsidP="00345D66"/>
    <w:p w:rsidR="00345D66" w:rsidRDefault="00607E16" w:rsidP="00345D66">
      <w:r>
        <w:t xml:space="preserve">Using the </w:t>
      </w:r>
      <w:proofErr w:type="spellStart"/>
      <w:r w:rsidR="00345D66">
        <w:t>join</w:t>
      </w:r>
      <w:proofErr w:type="spellEnd"/>
      <w:r w:rsidR="00345D66">
        <w:t xml:space="preserve"> command </w:t>
      </w:r>
      <w:r>
        <w:t xml:space="preserve">(see section </w:t>
      </w:r>
      <w:r>
        <w:fldChar w:fldCharType="begin"/>
      </w:r>
      <w:r>
        <w:instrText xml:space="preserve"> REF _Ref412819664 \r \h </w:instrText>
      </w:r>
      <w:r>
        <w:fldChar w:fldCharType="separate"/>
      </w:r>
      <w:r w:rsidR="001F3B25">
        <w:t>4.7</w:t>
      </w:r>
      <w:r>
        <w:fldChar w:fldCharType="end"/>
      </w:r>
      <w:r>
        <w:t xml:space="preserve">) a new session </w:t>
      </w:r>
      <w:r w:rsidR="00D01EB0">
        <w:t>is</w:t>
      </w:r>
      <w:r>
        <w:t xml:space="preserve"> </w:t>
      </w:r>
      <w:r w:rsidR="00345D66">
        <w:t>establish</w:t>
      </w:r>
      <w:r>
        <w:t>ed</w:t>
      </w:r>
      <w:r w:rsidR="00345D66">
        <w:t xml:space="preserve"> </w:t>
      </w:r>
      <w:r>
        <w:t>over-the-air and the obtained session parameters are stored and updated in the persistent storage.</w:t>
      </w:r>
    </w:p>
    <w:p w:rsidR="00345D66" w:rsidRPr="0044676F" w:rsidRDefault="00345D66" w:rsidP="00345D66"/>
    <w:p w:rsidR="00F83DE0" w:rsidRDefault="00351715" w:rsidP="00351715">
      <w:pPr>
        <w:pStyle w:val="2"/>
      </w:pPr>
      <w:bookmarkStart w:id="24" w:name="_Toc507345326"/>
      <w:bookmarkStart w:id="25" w:name="_Ref396390590"/>
      <w:bookmarkStart w:id="26" w:name="_Ref412819460"/>
      <w:r>
        <w:lastRenderedPageBreak/>
        <w:t>Firmware Personalization</w:t>
      </w:r>
      <w:bookmarkEnd w:id="24"/>
    </w:p>
    <w:p w:rsidR="00607E16" w:rsidRPr="00607E16" w:rsidRDefault="00607E16" w:rsidP="00607E16">
      <w:r>
        <w:t xml:space="preserve">In some cases it is desirable to have the modem firmware preconfigured with the specific </w:t>
      </w:r>
      <w:r w:rsidR="009527F4">
        <w:t xml:space="preserve">network </w:t>
      </w:r>
      <w:r>
        <w:t xml:space="preserve">parameters, so the modem is operational without any configuration commands. Therefore the </w:t>
      </w:r>
      <w:r w:rsidR="009527F4">
        <w:t xml:space="preserve">parameters can be patched into the HEX file containing the firmware. Special patterns have been embedded in the firmware to identify the locations of the </w:t>
      </w:r>
      <w:r w:rsidR="00EF6C4F">
        <w:t>parameter blocks to be patched.</w:t>
      </w:r>
    </w:p>
    <w:p w:rsidR="00351715" w:rsidRDefault="00351715" w:rsidP="00F83DE0">
      <w:pPr>
        <w:pStyle w:val="3"/>
      </w:pPr>
      <w:bookmarkStart w:id="27" w:name="_Ref412821092"/>
      <w:bookmarkEnd w:id="25"/>
      <w:r>
        <w:t>Session Parameters</w:t>
      </w:r>
      <w:bookmarkEnd w:id="26"/>
      <w:bookmarkEnd w:id="27"/>
    </w:p>
    <w:p w:rsidR="009527F4" w:rsidRDefault="009527F4" w:rsidP="009527F4">
      <w:r>
        <w:t>The block of session parameters can be patched into the firmware file where the following 40-byte HEX-pattern is found:</w:t>
      </w:r>
    </w:p>
    <w:p w:rsidR="009527F4" w:rsidRDefault="009527F4" w:rsidP="009527F4"/>
    <w:p w:rsidR="009527F4" w:rsidRPr="00582831" w:rsidRDefault="009527F4" w:rsidP="009527F4">
      <w:pPr>
        <w:rPr>
          <w:rFonts w:ascii="Consolas" w:eastAsiaTheme="minorEastAsia" w:hAnsi="Consolas"/>
          <w:lang w:eastAsia="zh-CN"/>
        </w:rPr>
      </w:pPr>
      <w:r>
        <w:rPr>
          <w:rFonts w:ascii="Consolas" w:hAnsi="Consolas"/>
        </w:rPr>
        <w:t xml:space="preserve"> </w:t>
      </w:r>
      <w:r w:rsidR="00582831">
        <w:rPr>
          <w:rFonts w:ascii="Consolas" w:eastAsiaTheme="minorEastAsia" w:hAnsi="Consolas" w:hint="eastAsia"/>
          <w:lang w:eastAsia="zh-CN"/>
        </w:rPr>
        <w:t>00000000000000000000000000000000000000000000000000000000000000000000000000000000</w:t>
      </w:r>
    </w:p>
    <w:p w:rsidR="009527F4" w:rsidRDefault="009527F4" w:rsidP="00351715"/>
    <w:p w:rsidR="00423FB5" w:rsidRDefault="009527F4" w:rsidP="00351715">
      <w:r>
        <w:t>The layout of the patched session parameters is as follows:</w:t>
      </w:r>
    </w:p>
    <w:p w:rsidR="009527F4" w:rsidRDefault="009527F4" w:rsidP="00351715"/>
    <w:tbl>
      <w:tblPr>
        <w:tblStyle w:val="a3"/>
        <w:tblW w:w="0" w:type="auto"/>
        <w:tblLook w:val="04A0" w:firstRow="1" w:lastRow="0" w:firstColumn="1" w:lastColumn="0" w:noHBand="0" w:noVBand="1"/>
      </w:tblPr>
      <w:tblGrid>
        <w:gridCol w:w="3100"/>
        <w:gridCol w:w="3100"/>
        <w:gridCol w:w="3101"/>
      </w:tblGrid>
      <w:tr w:rsidR="009527F4" w:rsidTr="00423FB5">
        <w:trPr>
          <w:cantSplit/>
        </w:trPr>
        <w:tc>
          <w:tcPr>
            <w:tcW w:w="3100" w:type="dxa"/>
            <w:shd w:val="clear" w:color="auto" w:fill="D9D9D9" w:themeFill="background1" w:themeFillShade="D9"/>
          </w:tcPr>
          <w:p w:rsidR="009527F4" w:rsidRPr="009527F4" w:rsidRDefault="009527F4" w:rsidP="00423FB5">
            <w:pPr>
              <w:keepNext/>
              <w:keepLines/>
              <w:rPr>
                <w:b/>
              </w:rPr>
            </w:pPr>
            <w:r w:rsidRPr="009527F4">
              <w:rPr>
                <w:b/>
              </w:rPr>
              <w:t>Parameter</w:t>
            </w:r>
          </w:p>
        </w:tc>
        <w:tc>
          <w:tcPr>
            <w:tcW w:w="3100" w:type="dxa"/>
            <w:shd w:val="clear" w:color="auto" w:fill="D9D9D9" w:themeFill="background1" w:themeFillShade="D9"/>
          </w:tcPr>
          <w:p w:rsidR="009527F4" w:rsidRPr="009527F4" w:rsidRDefault="009527F4" w:rsidP="00423FB5">
            <w:pPr>
              <w:keepNext/>
              <w:keepLines/>
              <w:rPr>
                <w:b/>
              </w:rPr>
            </w:pPr>
            <w:r w:rsidRPr="009527F4">
              <w:rPr>
                <w:b/>
              </w:rPr>
              <w:t>Size in bytes</w:t>
            </w:r>
          </w:p>
        </w:tc>
        <w:tc>
          <w:tcPr>
            <w:tcW w:w="3101" w:type="dxa"/>
            <w:shd w:val="clear" w:color="auto" w:fill="D9D9D9" w:themeFill="background1" w:themeFillShade="D9"/>
          </w:tcPr>
          <w:p w:rsidR="009527F4" w:rsidRPr="009527F4" w:rsidRDefault="009527F4" w:rsidP="00423FB5">
            <w:pPr>
              <w:keepNext/>
              <w:keepLines/>
              <w:rPr>
                <w:b/>
              </w:rPr>
            </w:pPr>
            <w:r w:rsidRPr="009527F4">
              <w:rPr>
                <w:b/>
              </w:rPr>
              <w:t>Remark</w:t>
            </w:r>
          </w:p>
        </w:tc>
      </w:tr>
      <w:tr w:rsidR="009527F4" w:rsidTr="00C43FA5">
        <w:trPr>
          <w:cantSplit/>
        </w:trPr>
        <w:tc>
          <w:tcPr>
            <w:tcW w:w="3100" w:type="dxa"/>
          </w:tcPr>
          <w:p w:rsidR="009527F4" w:rsidRDefault="009527F4" w:rsidP="00423FB5">
            <w:pPr>
              <w:keepNext/>
              <w:keepLines/>
            </w:pPr>
            <w:r>
              <w:t>Network ID</w:t>
            </w:r>
          </w:p>
        </w:tc>
        <w:tc>
          <w:tcPr>
            <w:tcW w:w="3100" w:type="dxa"/>
          </w:tcPr>
          <w:p w:rsidR="009527F4" w:rsidRDefault="009527F4" w:rsidP="00423FB5">
            <w:pPr>
              <w:keepNext/>
              <w:keepLines/>
            </w:pPr>
            <w:r>
              <w:t>4</w:t>
            </w:r>
          </w:p>
        </w:tc>
        <w:tc>
          <w:tcPr>
            <w:tcW w:w="3101" w:type="dxa"/>
          </w:tcPr>
          <w:p w:rsidR="009527F4" w:rsidRDefault="009527F4" w:rsidP="00423FB5">
            <w:pPr>
              <w:keepNext/>
              <w:keepLines/>
            </w:pPr>
            <w:r>
              <w:t>least-significant-byte-first</w:t>
            </w:r>
          </w:p>
        </w:tc>
      </w:tr>
      <w:tr w:rsidR="009527F4" w:rsidTr="00C43FA5">
        <w:trPr>
          <w:cantSplit/>
        </w:trPr>
        <w:tc>
          <w:tcPr>
            <w:tcW w:w="3100" w:type="dxa"/>
          </w:tcPr>
          <w:p w:rsidR="009527F4" w:rsidRDefault="009527F4" w:rsidP="00423FB5">
            <w:pPr>
              <w:keepNext/>
              <w:keepLines/>
            </w:pPr>
            <w:r>
              <w:t>Short device address</w:t>
            </w:r>
          </w:p>
        </w:tc>
        <w:tc>
          <w:tcPr>
            <w:tcW w:w="3100" w:type="dxa"/>
          </w:tcPr>
          <w:p w:rsidR="009527F4" w:rsidRDefault="009527F4" w:rsidP="00423FB5">
            <w:pPr>
              <w:keepNext/>
              <w:keepLines/>
            </w:pPr>
            <w:r>
              <w:t>4</w:t>
            </w:r>
          </w:p>
        </w:tc>
        <w:tc>
          <w:tcPr>
            <w:tcW w:w="3101" w:type="dxa"/>
          </w:tcPr>
          <w:p w:rsidR="009527F4" w:rsidRDefault="009527F4" w:rsidP="00423FB5">
            <w:pPr>
              <w:keepNext/>
              <w:keepLines/>
            </w:pPr>
            <w:r>
              <w:t>least-significant-byte-first</w:t>
            </w:r>
          </w:p>
        </w:tc>
      </w:tr>
      <w:tr w:rsidR="009527F4" w:rsidTr="00C43FA5">
        <w:trPr>
          <w:cantSplit/>
        </w:trPr>
        <w:tc>
          <w:tcPr>
            <w:tcW w:w="3100" w:type="dxa"/>
          </w:tcPr>
          <w:p w:rsidR="009527F4" w:rsidRDefault="009527F4" w:rsidP="00423FB5">
            <w:pPr>
              <w:keepNext/>
              <w:keepLines/>
            </w:pPr>
            <w:r>
              <w:t>Network session key</w:t>
            </w:r>
          </w:p>
        </w:tc>
        <w:tc>
          <w:tcPr>
            <w:tcW w:w="3100" w:type="dxa"/>
          </w:tcPr>
          <w:p w:rsidR="009527F4" w:rsidRDefault="009527F4" w:rsidP="00423FB5">
            <w:pPr>
              <w:keepNext/>
              <w:keepLines/>
            </w:pPr>
            <w:r>
              <w:t>16</w:t>
            </w:r>
          </w:p>
        </w:tc>
        <w:tc>
          <w:tcPr>
            <w:tcW w:w="3101" w:type="dxa"/>
          </w:tcPr>
          <w:p w:rsidR="009527F4" w:rsidRDefault="009527F4" w:rsidP="00423FB5">
            <w:pPr>
              <w:keepNext/>
              <w:keepLines/>
            </w:pPr>
          </w:p>
        </w:tc>
      </w:tr>
      <w:tr w:rsidR="009527F4" w:rsidTr="00C43FA5">
        <w:trPr>
          <w:cantSplit/>
        </w:trPr>
        <w:tc>
          <w:tcPr>
            <w:tcW w:w="3100" w:type="dxa"/>
          </w:tcPr>
          <w:p w:rsidR="009527F4" w:rsidRDefault="009527F4" w:rsidP="00423FB5">
            <w:pPr>
              <w:keepNext/>
              <w:keepLines/>
            </w:pPr>
            <w:r>
              <w:t>Application session key</w:t>
            </w:r>
          </w:p>
        </w:tc>
        <w:tc>
          <w:tcPr>
            <w:tcW w:w="3100" w:type="dxa"/>
          </w:tcPr>
          <w:p w:rsidR="009527F4" w:rsidRDefault="009527F4" w:rsidP="00423FB5">
            <w:pPr>
              <w:keepNext/>
              <w:keepLines/>
            </w:pPr>
            <w:r>
              <w:t>16</w:t>
            </w:r>
          </w:p>
        </w:tc>
        <w:tc>
          <w:tcPr>
            <w:tcW w:w="3101" w:type="dxa"/>
          </w:tcPr>
          <w:p w:rsidR="009527F4" w:rsidRDefault="009527F4" w:rsidP="00423FB5">
            <w:pPr>
              <w:keepNext/>
              <w:keepLines/>
            </w:pPr>
          </w:p>
        </w:tc>
      </w:tr>
    </w:tbl>
    <w:p w:rsidR="00B17EA9" w:rsidRDefault="00351715" w:rsidP="00F83DE0">
      <w:pPr>
        <w:pStyle w:val="3"/>
      </w:pPr>
      <w:bookmarkStart w:id="28" w:name="_Ref412821134"/>
      <w:r>
        <w:t>Join</w:t>
      </w:r>
      <w:r w:rsidR="0003018D">
        <w:t xml:space="preserve"> Parameters</w:t>
      </w:r>
      <w:bookmarkEnd w:id="28"/>
    </w:p>
    <w:p w:rsidR="00F61773" w:rsidRPr="002C7ED5" w:rsidRDefault="00F61773" w:rsidP="00F61773">
      <w:pPr>
        <w:rPr>
          <w:rFonts w:eastAsiaTheme="minorEastAsia"/>
          <w:lang w:eastAsia="zh-CN"/>
        </w:rPr>
      </w:pPr>
      <w:r>
        <w:t>The block of join parameters can be patched into the firmware file where the following 32-byte HEX-pattern is found:</w:t>
      </w:r>
    </w:p>
    <w:p w:rsidR="00F61773" w:rsidRDefault="00F61773" w:rsidP="00F61773">
      <w:pPr>
        <w:rPr>
          <w:rFonts w:ascii="Consolas" w:hAnsi="Consolas"/>
        </w:rPr>
      </w:pPr>
    </w:p>
    <w:p w:rsidR="00F61773" w:rsidRPr="00F61773" w:rsidRDefault="00F61773" w:rsidP="00F61773">
      <w:pPr>
        <w:rPr>
          <w:rFonts w:ascii="Consolas" w:hAnsi="Consolas"/>
        </w:rPr>
      </w:pPr>
      <w:r>
        <w:t>The layout of the patched join parameters is as follows:</w:t>
      </w:r>
    </w:p>
    <w:p w:rsidR="00F61773" w:rsidRDefault="00F61773" w:rsidP="00F61773"/>
    <w:tbl>
      <w:tblPr>
        <w:tblStyle w:val="a3"/>
        <w:tblW w:w="0" w:type="auto"/>
        <w:tblLook w:val="04A0" w:firstRow="1" w:lastRow="0" w:firstColumn="1" w:lastColumn="0" w:noHBand="0" w:noVBand="1"/>
      </w:tblPr>
      <w:tblGrid>
        <w:gridCol w:w="1693"/>
        <w:gridCol w:w="2101"/>
        <w:gridCol w:w="2835"/>
        <w:gridCol w:w="2672"/>
      </w:tblGrid>
      <w:tr w:rsidR="007014BC" w:rsidTr="005B0D70">
        <w:trPr>
          <w:cantSplit/>
        </w:trPr>
        <w:tc>
          <w:tcPr>
            <w:tcW w:w="1693" w:type="dxa"/>
            <w:shd w:val="clear" w:color="auto" w:fill="D9D9D9" w:themeFill="background1" w:themeFillShade="D9"/>
          </w:tcPr>
          <w:p w:rsidR="007014BC" w:rsidRPr="00F61773" w:rsidRDefault="007014BC" w:rsidP="00423FB5">
            <w:pPr>
              <w:keepNext/>
              <w:keepLines/>
              <w:rPr>
                <w:b/>
              </w:rPr>
            </w:pPr>
            <w:r w:rsidRPr="00F61773">
              <w:rPr>
                <w:b/>
              </w:rPr>
              <w:t>Parameter</w:t>
            </w:r>
          </w:p>
        </w:tc>
        <w:tc>
          <w:tcPr>
            <w:tcW w:w="2101" w:type="dxa"/>
            <w:shd w:val="clear" w:color="auto" w:fill="D9D9D9" w:themeFill="background1" w:themeFillShade="D9"/>
          </w:tcPr>
          <w:p w:rsidR="007014BC" w:rsidRPr="00F61773" w:rsidRDefault="007014BC" w:rsidP="00423FB5">
            <w:pPr>
              <w:keepNext/>
              <w:keepLines/>
              <w:rPr>
                <w:b/>
              </w:rPr>
            </w:pPr>
            <w:r w:rsidRPr="00F61773">
              <w:rPr>
                <w:b/>
              </w:rPr>
              <w:t>Size in bytes</w:t>
            </w:r>
          </w:p>
        </w:tc>
        <w:tc>
          <w:tcPr>
            <w:tcW w:w="2835" w:type="dxa"/>
            <w:shd w:val="clear" w:color="auto" w:fill="D9D9D9" w:themeFill="background1" w:themeFillShade="D9"/>
          </w:tcPr>
          <w:p w:rsidR="007014BC" w:rsidRPr="00F61773" w:rsidRDefault="007014BC" w:rsidP="00423FB5">
            <w:pPr>
              <w:keepNext/>
              <w:keepLines/>
              <w:rPr>
                <w:b/>
              </w:rPr>
            </w:pPr>
            <w:r w:rsidRPr="00F61773">
              <w:rPr>
                <w:b/>
              </w:rPr>
              <w:t>Remark</w:t>
            </w:r>
          </w:p>
        </w:tc>
        <w:tc>
          <w:tcPr>
            <w:tcW w:w="2672" w:type="dxa"/>
            <w:shd w:val="clear" w:color="auto" w:fill="D9D9D9" w:themeFill="background1" w:themeFillShade="D9"/>
          </w:tcPr>
          <w:p w:rsidR="007014BC" w:rsidRPr="007014BC" w:rsidRDefault="007014BC" w:rsidP="00423FB5">
            <w:pPr>
              <w:keepNext/>
              <w:keepLines/>
              <w:rPr>
                <w:rFonts w:eastAsiaTheme="minorEastAsia"/>
                <w:b/>
                <w:lang w:eastAsia="zh-CN"/>
              </w:rPr>
            </w:pPr>
            <w:r>
              <w:rPr>
                <w:rFonts w:eastAsiaTheme="minorEastAsia" w:hint="eastAsia"/>
                <w:b/>
                <w:lang w:eastAsia="zh-CN"/>
              </w:rPr>
              <w:t>Default by factory</w:t>
            </w:r>
          </w:p>
        </w:tc>
      </w:tr>
      <w:tr w:rsidR="007014BC" w:rsidTr="005B0D70">
        <w:trPr>
          <w:cantSplit/>
        </w:trPr>
        <w:tc>
          <w:tcPr>
            <w:tcW w:w="1693" w:type="dxa"/>
          </w:tcPr>
          <w:p w:rsidR="007014BC" w:rsidRDefault="007014BC" w:rsidP="00423FB5">
            <w:pPr>
              <w:keepNext/>
              <w:keepLines/>
            </w:pPr>
            <w:r>
              <w:t>Device EUI</w:t>
            </w:r>
          </w:p>
        </w:tc>
        <w:tc>
          <w:tcPr>
            <w:tcW w:w="2101" w:type="dxa"/>
          </w:tcPr>
          <w:p w:rsidR="007014BC" w:rsidRDefault="007014BC" w:rsidP="00423FB5">
            <w:pPr>
              <w:keepNext/>
              <w:keepLines/>
            </w:pPr>
            <w:r>
              <w:t>8</w:t>
            </w:r>
          </w:p>
        </w:tc>
        <w:tc>
          <w:tcPr>
            <w:tcW w:w="2835" w:type="dxa"/>
          </w:tcPr>
          <w:p w:rsidR="007014BC" w:rsidRDefault="007014BC" w:rsidP="00423FB5">
            <w:pPr>
              <w:keepNext/>
              <w:keepLines/>
            </w:pPr>
            <w:r>
              <w:t>least-significant-byte-first</w:t>
            </w:r>
          </w:p>
        </w:tc>
        <w:tc>
          <w:tcPr>
            <w:tcW w:w="2672" w:type="dxa"/>
          </w:tcPr>
          <w:p w:rsidR="007014BC" w:rsidRPr="007A7EC5" w:rsidRDefault="007A7EC5" w:rsidP="00423FB5">
            <w:pPr>
              <w:keepNext/>
              <w:keepLines/>
              <w:rPr>
                <w:rFonts w:eastAsiaTheme="minorEastAsia"/>
                <w:lang w:eastAsia="zh-CN"/>
              </w:rPr>
            </w:pPr>
            <w:r>
              <w:rPr>
                <w:rFonts w:eastAsiaTheme="minorEastAsia" w:hint="eastAsia"/>
                <w:lang w:eastAsia="zh-CN"/>
              </w:rPr>
              <w:t>Unique IEEE address</w:t>
            </w:r>
          </w:p>
        </w:tc>
      </w:tr>
      <w:tr w:rsidR="007014BC" w:rsidTr="005B0D70">
        <w:trPr>
          <w:cantSplit/>
        </w:trPr>
        <w:tc>
          <w:tcPr>
            <w:tcW w:w="1693" w:type="dxa"/>
          </w:tcPr>
          <w:p w:rsidR="007014BC" w:rsidRDefault="007014BC" w:rsidP="00423FB5">
            <w:pPr>
              <w:keepNext/>
              <w:keepLines/>
            </w:pPr>
            <w:r>
              <w:t>Application EUI</w:t>
            </w:r>
          </w:p>
        </w:tc>
        <w:tc>
          <w:tcPr>
            <w:tcW w:w="2101" w:type="dxa"/>
          </w:tcPr>
          <w:p w:rsidR="007014BC" w:rsidRDefault="007014BC" w:rsidP="00423FB5">
            <w:pPr>
              <w:keepNext/>
              <w:keepLines/>
            </w:pPr>
            <w:r>
              <w:t>8</w:t>
            </w:r>
          </w:p>
        </w:tc>
        <w:tc>
          <w:tcPr>
            <w:tcW w:w="2835" w:type="dxa"/>
          </w:tcPr>
          <w:p w:rsidR="007014BC" w:rsidRDefault="007014BC" w:rsidP="00423FB5">
            <w:pPr>
              <w:keepNext/>
              <w:keepLines/>
            </w:pPr>
            <w:r>
              <w:t>least-significant-byte-first</w:t>
            </w:r>
          </w:p>
        </w:tc>
        <w:tc>
          <w:tcPr>
            <w:tcW w:w="2672" w:type="dxa"/>
          </w:tcPr>
          <w:p w:rsidR="007014BC" w:rsidRPr="007014BC" w:rsidRDefault="007014BC" w:rsidP="00423FB5">
            <w:pPr>
              <w:keepNext/>
              <w:keepLines/>
              <w:rPr>
                <w:rFonts w:eastAsiaTheme="minorEastAsia"/>
                <w:lang w:eastAsia="zh-CN"/>
              </w:rPr>
            </w:pPr>
            <w:r>
              <w:rPr>
                <w:rFonts w:eastAsiaTheme="minorEastAsia" w:hint="eastAsia"/>
                <w:lang w:eastAsia="zh-CN"/>
              </w:rPr>
              <w:t>4D4A2D4D6F64656D</w:t>
            </w:r>
          </w:p>
        </w:tc>
      </w:tr>
      <w:tr w:rsidR="007014BC" w:rsidTr="005B0D70">
        <w:trPr>
          <w:cantSplit/>
        </w:trPr>
        <w:tc>
          <w:tcPr>
            <w:tcW w:w="1693" w:type="dxa"/>
          </w:tcPr>
          <w:p w:rsidR="007014BC" w:rsidRDefault="007014BC" w:rsidP="00423FB5">
            <w:pPr>
              <w:keepNext/>
              <w:keepLines/>
            </w:pPr>
            <w:r>
              <w:t>Device Key</w:t>
            </w:r>
          </w:p>
        </w:tc>
        <w:tc>
          <w:tcPr>
            <w:tcW w:w="2101" w:type="dxa"/>
          </w:tcPr>
          <w:p w:rsidR="007014BC" w:rsidRDefault="007014BC" w:rsidP="00423FB5">
            <w:pPr>
              <w:keepNext/>
              <w:keepLines/>
            </w:pPr>
            <w:r>
              <w:t>16</w:t>
            </w:r>
          </w:p>
        </w:tc>
        <w:tc>
          <w:tcPr>
            <w:tcW w:w="2835" w:type="dxa"/>
          </w:tcPr>
          <w:p w:rsidR="007014BC" w:rsidRDefault="007014BC" w:rsidP="00423FB5">
            <w:pPr>
              <w:keepNext/>
              <w:keepLines/>
            </w:pPr>
          </w:p>
        </w:tc>
        <w:tc>
          <w:tcPr>
            <w:tcW w:w="2672" w:type="dxa"/>
          </w:tcPr>
          <w:p w:rsidR="005B0D70" w:rsidRDefault="005B0D70" w:rsidP="005B0D70">
            <w:pPr>
              <w:keepNext/>
              <w:keepLines/>
              <w:rPr>
                <w:rFonts w:eastAsiaTheme="minorEastAsia"/>
                <w:lang w:eastAsia="zh-CN"/>
              </w:rPr>
            </w:pPr>
            <w:r>
              <w:t>2B7E15</w:t>
            </w:r>
            <w:r w:rsidRPr="005B0D70">
              <w:t>1628AED2A6</w:t>
            </w:r>
          </w:p>
          <w:p w:rsidR="007014BC" w:rsidRDefault="005B0D70" w:rsidP="005B0D70">
            <w:pPr>
              <w:keepNext/>
              <w:keepLines/>
            </w:pPr>
            <w:r w:rsidRPr="005B0D70">
              <w:t>ABF7158809CF4F3C</w:t>
            </w:r>
          </w:p>
        </w:tc>
      </w:tr>
    </w:tbl>
    <w:p w:rsidR="00491726" w:rsidRDefault="00DA0D6E" w:rsidP="00195F67">
      <w:pPr>
        <w:pStyle w:val="1"/>
      </w:pPr>
      <w:bookmarkStart w:id="29" w:name="_Ref412879428"/>
      <w:bookmarkStart w:id="30" w:name="_Toc507345327"/>
      <w:bookmarkEnd w:id="9"/>
      <w:r>
        <w:lastRenderedPageBreak/>
        <w:t>AT Command Set</w:t>
      </w:r>
      <w:bookmarkEnd w:id="29"/>
      <w:bookmarkEnd w:id="30"/>
    </w:p>
    <w:p w:rsidR="00AD5A4C" w:rsidRDefault="00ED4096" w:rsidP="001B0044">
      <w:r>
        <w:t xml:space="preserve">Modem commands, responses and events are encoded as ASCII strings terminated by a carriage-return character </w:t>
      </w:r>
      <w:r w:rsidRPr="00201151">
        <w:rPr>
          <w:rFonts w:ascii="Consolas" w:hAnsi="Consolas"/>
        </w:rPr>
        <w:t>&lt;CR&gt;</w:t>
      </w:r>
      <w:r w:rsidR="00A8564D" w:rsidRPr="00201151">
        <w:rPr>
          <w:rFonts w:ascii="Consolas" w:hAnsi="Consolas"/>
        </w:rPr>
        <w:t>&lt;</w:t>
      </w:r>
      <w:r w:rsidR="00A8564D">
        <w:rPr>
          <w:rFonts w:ascii="Consolas" w:eastAsiaTheme="minorEastAsia" w:hAnsi="Consolas" w:hint="eastAsia"/>
          <w:lang w:eastAsia="zh-CN"/>
        </w:rPr>
        <w:t>LF</w:t>
      </w:r>
      <w:proofErr w:type="gramStart"/>
      <w:r w:rsidR="00A8564D" w:rsidRPr="00201151">
        <w:rPr>
          <w:rFonts w:ascii="Consolas" w:hAnsi="Consolas"/>
        </w:rPr>
        <w:t>&gt;</w:t>
      </w:r>
      <w:r w:rsidR="00A8564D">
        <w:rPr>
          <w:rFonts w:ascii="Consolas" w:eastAsiaTheme="minorEastAsia" w:hAnsi="Consolas" w:hint="eastAsia"/>
          <w:lang w:eastAsia="zh-CN"/>
        </w:rPr>
        <w:t>(</w:t>
      </w:r>
      <w:proofErr w:type="gramEnd"/>
      <w:r w:rsidR="00A8564D">
        <w:rPr>
          <w:rFonts w:ascii="Consolas" w:eastAsiaTheme="minorEastAsia" w:hAnsi="Consolas" w:hint="eastAsia"/>
          <w:lang w:eastAsia="zh-CN"/>
        </w:rPr>
        <w:t xml:space="preserve">it is </w:t>
      </w:r>
      <w:r w:rsidR="00A8564D">
        <w:rPr>
          <w:rFonts w:ascii="Consolas" w:eastAsiaTheme="minorEastAsia" w:hAnsi="Consolas"/>
          <w:lang w:eastAsia="zh-CN"/>
        </w:rPr>
        <w:t>‘\r’,</w:t>
      </w:r>
      <w:r w:rsidR="00A817BE">
        <w:rPr>
          <w:rFonts w:ascii="Consolas" w:eastAsiaTheme="minorEastAsia" w:hAnsi="Consolas"/>
          <w:lang w:eastAsia="zh-CN"/>
        </w:rPr>
        <w:t>’</w:t>
      </w:r>
      <w:r w:rsidR="00A817BE">
        <w:rPr>
          <w:rFonts w:ascii="Consolas" w:eastAsiaTheme="minorEastAsia" w:hAnsi="Consolas" w:hint="eastAsia"/>
          <w:lang w:eastAsia="zh-CN"/>
        </w:rPr>
        <w:t>\n</w:t>
      </w:r>
      <w:bookmarkStart w:id="31" w:name="_GoBack"/>
      <w:bookmarkEnd w:id="31"/>
      <w:r w:rsidR="00A817BE">
        <w:rPr>
          <w:rFonts w:ascii="Consolas" w:eastAsiaTheme="minorEastAsia" w:hAnsi="Consolas"/>
          <w:lang w:eastAsia="zh-CN"/>
        </w:rPr>
        <w:t>’</w:t>
      </w:r>
      <w:r w:rsidR="00A8564D">
        <w:rPr>
          <w:rFonts w:ascii="Consolas" w:eastAsiaTheme="minorEastAsia" w:hAnsi="Consolas" w:hint="eastAsia"/>
          <w:lang w:eastAsia="zh-CN"/>
        </w:rPr>
        <w:t xml:space="preserve"> in </w:t>
      </w:r>
      <w:proofErr w:type="spellStart"/>
      <w:r w:rsidR="00A8564D">
        <w:rPr>
          <w:rFonts w:ascii="Consolas" w:eastAsiaTheme="minorEastAsia" w:hAnsi="Consolas" w:hint="eastAsia"/>
          <w:lang w:eastAsia="zh-CN"/>
        </w:rPr>
        <w:t>ascii</w:t>
      </w:r>
      <w:proofErr w:type="spellEnd"/>
      <w:r w:rsidR="00A8564D">
        <w:rPr>
          <w:rFonts w:ascii="Consolas" w:eastAsiaTheme="minorEastAsia" w:hAnsi="Consolas" w:hint="eastAsia"/>
          <w:lang w:eastAsia="zh-CN"/>
        </w:rPr>
        <w:t>)</w:t>
      </w:r>
      <w:r>
        <w:t>.</w:t>
      </w:r>
      <w:r w:rsidR="00201151">
        <w:t xml:space="preserve"> This way the modem </w:t>
      </w:r>
      <w:r w:rsidR="00AD5A4C">
        <w:t xml:space="preserve">can be </w:t>
      </w:r>
      <w:r w:rsidR="00201151">
        <w:t>directly</w:t>
      </w:r>
      <w:r w:rsidR="00AD5A4C">
        <w:t xml:space="preserve"> accessed with the terminal application of your choice</w:t>
      </w:r>
      <w:r w:rsidR="00201151">
        <w:t xml:space="preserve"> and the commands can be typed and read in a human-readable form.</w:t>
      </w:r>
    </w:p>
    <w:p w:rsidR="00201151" w:rsidRDefault="00201151" w:rsidP="001B0044"/>
    <w:p w:rsidR="0003018D" w:rsidRDefault="00201151" w:rsidP="001B0044">
      <w:r>
        <w:t xml:space="preserve">All </w:t>
      </w:r>
      <w:proofErr w:type="spellStart"/>
      <w:r>
        <w:t>c</w:t>
      </w:r>
      <w:r w:rsidR="0003018D">
        <w:t>ommmands</w:t>
      </w:r>
      <w:proofErr w:type="spellEnd"/>
      <w:r w:rsidR="0003018D">
        <w:t xml:space="preserve"> </w:t>
      </w:r>
      <w:r>
        <w:t xml:space="preserve">are </w:t>
      </w:r>
      <w:r w:rsidR="0003018D">
        <w:t xml:space="preserve">prefixed </w:t>
      </w:r>
      <w:r>
        <w:t>with the characters “</w:t>
      </w:r>
      <w:r>
        <w:rPr>
          <w:rFonts w:ascii="Consolas" w:hAnsi="Consolas"/>
        </w:rPr>
        <w:t>AT</w:t>
      </w:r>
      <w:r>
        <w:t>“</w:t>
      </w:r>
      <w:r w:rsidR="0003018D">
        <w:t>,</w:t>
      </w:r>
      <w:r>
        <w:t xml:space="preserve"> followed by comma-separated </w:t>
      </w:r>
      <w:r w:rsidR="0003018D">
        <w:t xml:space="preserve">parameters, </w:t>
      </w:r>
      <w:r>
        <w:t>and terminated by</w:t>
      </w:r>
      <w:r w:rsidR="0003018D">
        <w:t xml:space="preserve"> </w:t>
      </w:r>
      <w:r w:rsidR="0003018D" w:rsidRPr="00201151">
        <w:rPr>
          <w:rFonts w:ascii="Consolas" w:hAnsi="Consolas"/>
        </w:rPr>
        <w:t>&lt;CR&gt;</w:t>
      </w:r>
      <w:r w:rsidR="00F865FB" w:rsidRPr="00201151">
        <w:rPr>
          <w:rFonts w:ascii="Consolas" w:hAnsi="Consolas"/>
        </w:rPr>
        <w:t>&lt;</w:t>
      </w:r>
      <w:r w:rsidR="00F865FB">
        <w:rPr>
          <w:rFonts w:ascii="Consolas" w:eastAsiaTheme="minorEastAsia" w:hAnsi="Consolas" w:hint="eastAsia"/>
          <w:lang w:eastAsia="zh-CN"/>
        </w:rPr>
        <w:t>LF</w:t>
      </w:r>
      <w:r w:rsidR="00F865FB" w:rsidRPr="00201151">
        <w:rPr>
          <w:rFonts w:ascii="Consolas" w:hAnsi="Consolas"/>
        </w:rPr>
        <w:t>&gt;</w:t>
      </w:r>
      <w:r w:rsidRPr="00201151">
        <w:t>. The in</w:t>
      </w:r>
      <w:r>
        <w:t>terpretation of the commands is c</w:t>
      </w:r>
      <w:r w:rsidR="0055725B">
        <w:t>ase-insensitive</w:t>
      </w:r>
      <w:r>
        <w:t>. All commands will be answered by the modem with “</w:t>
      </w:r>
      <w:r>
        <w:rPr>
          <w:rFonts w:ascii="Consolas" w:hAnsi="Consolas"/>
        </w:rPr>
        <w:t>OK</w:t>
      </w:r>
      <w:r>
        <w:t>” and</w:t>
      </w:r>
      <w:r w:rsidR="0003018D">
        <w:t xml:space="preserve"> optional parameters</w:t>
      </w:r>
      <w:r>
        <w:t xml:space="preserve"> and </w:t>
      </w:r>
      <w:r w:rsidRPr="00201151">
        <w:rPr>
          <w:rFonts w:ascii="Consolas" w:hAnsi="Consolas"/>
        </w:rPr>
        <w:t>&lt;CR&gt;</w:t>
      </w:r>
      <w:r w:rsidR="00A8564D" w:rsidRPr="00201151">
        <w:rPr>
          <w:rFonts w:ascii="Consolas" w:hAnsi="Consolas"/>
        </w:rPr>
        <w:t>&lt;</w:t>
      </w:r>
      <w:r w:rsidR="00A8564D">
        <w:rPr>
          <w:rFonts w:ascii="Consolas" w:eastAsiaTheme="minorEastAsia" w:hAnsi="Consolas" w:hint="eastAsia"/>
          <w:lang w:eastAsia="zh-CN"/>
        </w:rPr>
        <w:t>LF</w:t>
      </w:r>
      <w:r w:rsidR="00A8564D" w:rsidRPr="00201151">
        <w:rPr>
          <w:rFonts w:ascii="Consolas" w:hAnsi="Consolas"/>
        </w:rPr>
        <w:t>&gt;</w:t>
      </w:r>
      <w:r w:rsidR="0003018D">
        <w:t>, or</w:t>
      </w:r>
      <w:r>
        <w:t xml:space="preserve"> “</w:t>
      </w:r>
      <w:r w:rsidRPr="00201151">
        <w:rPr>
          <w:rFonts w:ascii="Consolas" w:hAnsi="Consolas"/>
        </w:rPr>
        <w:t>ERROR</w:t>
      </w:r>
      <w:r>
        <w:rPr>
          <w:rFonts w:ascii="Consolas" w:hAnsi="Consolas"/>
        </w:rPr>
        <w:t>&lt;CR&gt;</w:t>
      </w:r>
      <w:r w:rsidR="00A8564D" w:rsidRPr="00201151">
        <w:rPr>
          <w:rFonts w:ascii="Consolas" w:hAnsi="Consolas"/>
        </w:rPr>
        <w:t>&lt;</w:t>
      </w:r>
      <w:r w:rsidR="00A8564D">
        <w:rPr>
          <w:rFonts w:ascii="Consolas" w:eastAsiaTheme="minorEastAsia" w:hAnsi="Consolas" w:hint="eastAsia"/>
          <w:lang w:eastAsia="zh-CN"/>
        </w:rPr>
        <w:t>LF</w:t>
      </w:r>
      <w:r w:rsidR="00A8564D" w:rsidRPr="00201151">
        <w:rPr>
          <w:rFonts w:ascii="Consolas" w:hAnsi="Consolas"/>
        </w:rPr>
        <w:t>&gt;</w:t>
      </w:r>
      <w:r>
        <w:t xml:space="preserve">”. </w:t>
      </w:r>
      <w:r w:rsidR="0003018D">
        <w:t>As mentioned</w:t>
      </w:r>
      <w:r>
        <w:t xml:space="preserve"> in section </w:t>
      </w:r>
      <w:r>
        <w:fldChar w:fldCharType="begin"/>
      </w:r>
      <w:r>
        <w:instrText xml:space="preserve"> REF _Ref412824663 \r \h </w:instrText>
      </w:r>
      <w:r>
        <w:fldChar w:fldCharType="separate"/>
      </w:r>
      <w:r w:rsidR="001F3B25">
        <w:t>2.3</w:t>
      </w:r>
      <w:r>
        <w:fldChar w:fldCharType="end"/>
      </w:r>
      <w:r>
        <w:t xml:space="preserve">, </w:t>
      </w:r>
      <w:r w:rsidR="0003018D">
        <w:t xml:space="preserve">intermittent events </w:t>
      </w:r>
      <w:r w:rsidR="00F31F97">
        <w:t>can be generated by the modem before the response is sent. Event names are prefixed with “</w:t>
      </w:r>
      <w:r w:rsidR="00F31F97" w:rsidRPr="00F31F97">
        <w:rPr>
          <w:rFonts w:ascii="Consolas" w:hAnsi="Consolas"/>
        </w:rPr>
        <w:t>EV_</w:t>
      </w:r>
      <w:r w:rsidR="00F31F97">
        <w:t xml:space="preserve">” and are followed by optional comma-separated parameters and a trailing </w:t>
      </w:r>
      <w:r w:rsidR="00F31F97" w:rsidRPr="00F31F97">
        <w:rPr>
          <w:rFonts w:ascii="Consolas" w:hAnsi="Consolas"/>
        </w:rPr>
        <w:t>&lt;CR&gt;</w:t>
      </w:r>
      <w:r w:rsidR="00A8564D" w:rsidRPr="00201151">
        <w:rPr>
          <w:rFonts w:ascii="Consolas" w:hAnsi="Consolas"/>
        </w:rPr>
        <w:t>&lt;</w:t>
      </w:r>
      <w:r w:rsidR="00A8564D">
        <w:rPr>
          <w:rFonts w:ascii="Consolas" w:eastAsiaTheme="minorEastAsia" w:hAnsi="Consolas" w:hint="eastAsia"/>
          <w:lang w:eastAsia="zh-CN"/>
        </w:rPr>
        <w:t>LF</w:t>
      </w:r>
      <w:r w:rsidR="00A8564D" w:rsidRPr="00201151">
        <w:rPr>
          <w:rFonts w:ascii="Consolas" w:hAnsi="Consolas"/>
        </w:rPr>
        <w:t>&gt;</w:t>
      </w:r>
      <w:r w:rsidR="00F31F97">
        <w:t>.</w:t>
      </w:r>
    </w:p>
    <w:p w:rsidR="0003018D" w:rsidRDefault="0003018D" w:rsidP="001B0044"/>
    <w:p w:rsidR="00115614" w:rsidRDefault="00ED4096" w:rsidP="00DA2294">
      <w:r>
        <w:t xml:space="preserve">All available commands with their responses and possible events are described in detail in the </w:t>
      </w:r>
      <w:r w:rsidR="00F478F9">
        <w:t>following sub sections</w:t>
      </w:r>
      <w:r>
        <w:t>.</w:t>
      </w:r>
    </w:p>
    <w:p w:rsidR="00433D1F" w:rsidRDefault="00415BEE" w:rsidP="00433D1F">
      <w:pPr>
        <w:pStyle w:val="2"/>
      </w:pPr>
      <w:bookmarkStart w:id="32" w:name="_Toc507345328"/>
      <w:r>
        <w:t>NOP</w:t>
      </w:r>
      <w:r w:rsidR="00D66884">
        <w:t xml:space="preserve"> Command</w:t>
      </w:r>
      <w:bookmarkEnd w:id="32"/>
    </w:p>
    <w:p w:rsidR="00DA0D6E" w:rsidRDefault="00F31F97" w:rsidP="00DA0D6E">
      <w:r>
        <w:t>An empty</w:t>
      </w:r>
      <w:r w:rsidR="00415BEE">
        <w:t xml:space="preserve"> command </w:t>
      </w:r>
      <w:r>
        <w:t xml:space="preserve">can be used to </w:t>
      </w:r>
      <w:r w:rsidR="00AD5A4C">
        <w:t xml:space="preserve">test </w:t>
      </w:r>
      <w:r>
        <w:t>the communication between the modem and the end device.</w:t>
      </w:r>
      <w:r w:rsidRPr="00F31F97">
        <w:t xml:space="preserve"> </w:t>
      </w:r>
      <w:r>
        <w:t>It performs no operation.</w:t>
      </w:r>
    </w:p>
    <w:p w:rsidR="0090652A" w:rsidRDefault="0090652A" w:rsidP="00DA0D6E"/>
    <w:tbl>
      <w:tblPr>
        <w:tblStyle w:val="a3"/>
        <w:tblW w:w="0" w:type="auto"/>
        <w:tblLook w:val="04A0" w:firstRow="1" w:lastRow="0" w:firstColumn="1" w:lastColumn="0" w:noHBand="0" w:noVBand="1"/>
      </w:tblPr>
      <w:tblGrid>
        <w:gridCol w:w="1278"/>
        <w:gridCol w:w="8023"/>
      </w:tblGrid>
      <w:tr w:rsidR="0090652A" w:rsidTr="0072283D">
        <w:tc>
          <w:tcPr>
            <w:tcW w:w="1278" w:type="dxa"/>
            <w:shd w:val="clear" w:color="auto" w:fill="D9D9D9" w:themeFill="background1" w:themeFillShade="D9"/>
          </w:tcPr>
          <w:p w:rsidR="0090652A" w:rsidRPr="00A16AF0" w:rsidRDefault="0090652A" w:rsidP="000060CD">
            <w:pPr>
              <w:keepNext/>
              <w:keepLines/>
              <w:rPr>
                <w:b/>
              </w:rPr>
            </w:pPr>
            <w:r w:rsidRPr="00A16AF0">
              <w:rPr>
                <w:b/>
              </w:rPr>
              <w:t>Command</w:t>
            </w:r>
          </w:p>
        </w:tc>
        <w:tc>
          <w:tcPr>
            <w:tcW w:w="8023" w:type="dxa"/>
          </w:tcPr>
          <w:p w:rsidR="0090652A" w:rsidRPr="0090652A" w:rsidRDefault="0090652A" w:rsidP="000060CD">
            <w:pPr>
              <w:keepNext/>
              <w:keepLines/>
              <w:rPr>
                <w:i/>
                <w:sz w:val="18"/>
              </w:rPr>
            </w:pPr>
            <w:r w:rsidRPr="00054466">
              <w:rPr>
                <w:rFonts w:ascii="Consolas" w:hAnsi="Consolas"/>
              </w:rPr>
              <w:t>AT</w:t>
            </w:r>
          </w:p>
        </w:tc>
      </w:tr>
      <w:tr w:rsidR="0090652A" w:rsidTr="0072283D">
        <w:tc>
          <w:tcPr>
            <w:tcW w:w="1278" w:type="dxa"/>
            <w:shd w:val="clear" w:color="auto" w:fill="D9D9D9" w:themeFill="background1" w:themeFillShade="D9"/>
          </w:tcPr>
          <w:p w:rsidR="0090652A" w:rsidRPr="00A16AF0" w:rsidRDefault="0090652A" w:rsidP="000060CD">
            <w:pPr>
              <w:keepNext/>
              <w:keepLines/>
              <w:rPr>
                <w:b/>
              </w:rPr>
            </w:pPr>
            <w:r w:rsidRPr="00A16AF0">
              <w:rPr>
                <w:b/>
              </w:rPr>
              <w:t>Response</w:t>
            </w:r>
          </w:p>
        </w:tc>
        <w:tc>
          <w:tcPr>
            <w:tcW w:w="8023" w:type="dxa"/>
          </w:tcPr>
          <w:p w:rsidR="0090652A" w:rsidRPr="00A16AF0" w:rsidRDefault="0090652A" w:rsidP="000060CD">
            <w:pPr>
              <w:keepNext/>
              <w:keepLines/>
              <w:rPr>
                <w:rFonts w:ascii="Consolas" w:hAnsi="Consolas"/>
              </w:rPr>
            </w:pPr>
            <w:r w:rsidRPr="00A16AF0">
              <w:rPr>
                <w:rFonts w:ascii="Consolas" w:hAnsi="Consolas"/>
              </w:rPr>
              <w:t>OK</w:t>
            </w:r>
          </w:p>
        </w:tc>
      </w:tr>
    </w:tbl>
    <w:p w:rsidR="0090652A" w:rsidRDefault="0090652A" w:rsidP="00DA0D6E"/>
    <w:p w:rsidR="0090652A" w:rsidRDefault="0090652A" w:rsidP="00DA0D6E">
      <w:r>
        <w:t>Example:</w:t>
      </w:r>
    </w:p>
    <w:p w:rsidR="00A60565" w:rsidRPr="00284695" w:rsidRDefault="00A60565" w:rsidP="00DA0D6E">
      <w:pPr>
        <w:rPr>
          <w:rFonts w:ascii="Consolas" w:hAnsi="Consolas"/>
        </w:rPr>
      </w:pPr>
    </w:p>
    <w:p w:rsidR="00284695" w:rsidRDefault="00D66884" w:rsidP="000060CD">
      <w:pPr>
        <w:pStyle w:val="Listing"/>
        <w:keepLines/>
        <w:numPr>
          <w:ilvl w:val="0"/>
          <w:numId w:val="0"/>
        </w:numPr>
        <w:ind w:left="360"/>
      </w:pPr>
      <w:r>
        <w:rPr>
          <w:rFonts w:cs="Consolas"/>
        </w:rPr>
        <w:t>→</w:t>
      </w:r>
      <w:r>
        <w:t xml:space="preserve"> </w:t>
      </w:r>
      <w:r w:rsidRPr="00FE55AC">
        <w:rPr>
          <w:sz w:val="20"/>
        </w:rPr>
        <w:t>AT</w:t>
      </w:r>
    </w:p>
    <w:p w:rsidR="00D01900" w:rsidRDefault="00D66884" w:rsidP="00D01900">
      <w:pPr>
        <w:pStyle w:val="Listing"/>
        <w:keepLines/>
        <w:numPr>
          <w:ilvl w:val="0"/>
          <w:numId w:val="0"/>
        </w:numPr>
        <w:ind w:left="360"/>
        <w:rPr>
          <w:sz w:val="20"/>
        </w:rPr>
      </w:pPr>
      <w:r>
        <w:rPr>
          <w:rFonts w:cs="Consolas"/>
        </w:rPr>
        <w:t>←</w:t>
      </w:r>
      <w:r>
        <w:t xml:space="preserve"> </w:t>
      </w:r>
      <w:r w:rsidRPr="00FE55AC">
        <w:rPr>
          <w:sz w:val="20"/>
        </w:rPr>
        <w:t>OK</w:t>
      </w:r>
      <w:bookmarkStart w:id="33" w:name="__RefHeading__532_1143705402"/>
      <w:bookmarkEnd w:id="33"/>
    </w:p>
    <w:p w:rsidR="00517F05" w:rsidRDefault="00517F05" w:rsidP="00517F05"/>
    <w:p w:rsidR="00C0022A" w:rsidRDefault="00D66884" w:rsidP="00195F67">
      <w:pPr>
        <w:pStyle w:val="2"/>
      </w:pPr>
      <w:bookmarkStart w:id="34" w:name="_Toc507345329"/>
      <w:r>
        <w:t>Version Command</w:t>
      </w:r>
      <w:bookmarkEnd w:id="34"/>
    </w:p>
    <w:p w:rsidR="00D66884" w:rsidRDefault="00AD5A4C" w:rsidP="00025A2C">
      <w:r>
        <w:t>This command can be used to query the firmware version of the modem.</w:t>
      </w:r>
      <w:r w:rsidR="00A60565">
        <w:t xml:space="preserve"> It will return a fixed-length string containing the major and minor version number and the compile time of the modem firmware.</w:t>
      </w:r>
    </w:p>
    <w:p w:rsidR="0090652A" w:rsidRDefault="0090652A" w:rsidP="00025A2C"/>
    <w:tbl>
      <w:tblPr>
        <w:tblStyle w:val="a3"/>
        <w:tblW w:w="0" w:type="auto"/>
        <w:tblLook w:val="04A0" w:firstRow="1" w:lastRow="0" w:firstColumn="1" w:lastColumn="0" w:noHBand="0" w:noVBand="1"/>
      </w:tblPr>
      <w:tblGrid>
        <w:gridCol w:w="1278"/>
        <w:gridCol w:w="8023"/>
      </w:tblGrid>
      <w:tr w:rsidR="0090652A" w:rsidTr="0072283D">
        <w:tc>
          <w:tcPr>
            <w:tcW w:w="1278" w:type="dxa"/>
            <w:shd w:val="clear" w:color="auto" w:fill="D9D9D9" w:themeFill="background1" w:themeFillShade="D9"/>
          </w:tcPr>
          <w:p w:rsidR="0090652A" w:rsidRPr="00A16AF0" w:rsidRDefault="0090652A" w:rsidP="000060CD">
            <w:pPr>
              <w:keepNext/>
              <w:keepLines/>
              <w:rPr>
                <w:b/>
              </w:rPr>
            </w:pPr>
            <w:r w:rsidRPr="00A16AF0">
              <w:rPr>
                <w:b/>
              </w:rPr>
              <w:t>Command</w:t>
            </w:r>
          </w:p>
        </w:tc>
        <w:tc>
          <w:tcPr>
            <w:tcW w:w="8023" w:type="dxa"/>
          </w:tcPr>
          <w:p w:rsidR="0090652A" w:rsidRPr="0090652A" w:rsidRDefault="0090652A" w:rsidP="0090652A">
            <w:pPr>
              <w:rPr>
                <w:i/>
                <w:sz w:val="18"/>
              </w:rPr>
            </w:pPr>
            <w:r w:rsidRPr="00054466">
              <w:rPr>
                <w:rFonts w:ascii="Consolas" w:hAnsi="Consolas"/>
              </w:rPr>
              <w:t>AT</w:t>
            </w:r>
            <w:r>
              <w:rPr>
                <w:rFonts w:ascii="Consolas" w:hAnsi="Consolas"/>
              </w:rPr>
              <w:t>V?</w:t>
            </w:r>
          </w:p>
        </w:tc>
      </w:tr>
      <w:tr w:rsidR="0090652A" w:rsidTr="0072283D">
        <w:tc>
          <w:tcPr>
            <w:tcW w:w="1278" w:type="dxa"/>
            <w:shd w:val="clear" w:color="auto" w:fill="D9D9D9" w:themeFill="background1" w:themeFillShade="D9"/>
          </w:tcPr>
          <w:p w:rsidR="0090652A" w:rsidRPr="00A16AF0" w:rsidRDefault="0090652A" w:rsidP="000060CD">
            <w:pPr>
              <w:keepNext/>
              <w:keepLines/>
              <w:rPr>
                <w:b/>
              </w:rPr>
            </w:pPr>
            <w:r w:rsidRPr="00A16AF0">
              <w:rPr>
                <w:b/>
              </w:rPr>
              <w:t>Response</w:t>
            </w:r>
          </w:p>
        </w:tc>
        <w:tc>
          <w:tcPr>
            <w:tcW w:w="8023" w:type="dxa"/>
          </w:tcPr>
          <w:p w:rsidR="0090652A" w:rsidRPr="00A16AF0" w:rsidRDefault="0090652A" w:rsidP="0090652A">
            <w:pPr>
              <w:rPr>
                <w:rFonts w:ascii="Consolas" w:hAnsi="Consolas"/>
              </w:rPr>
            </w:pPr>
            <w:r w:rsidRPr="00A16AF0">
              <w:rPr>
                <w:rFonts w:ascii="Consolas" w:hAnsi="Consolas"/>
              </w:rPr>
              <w:t>OK</w:t>
            </w:r>
            <w:r>
              <w:rPr>
                <w:rFonts w:ascii="Consolas" w:hAnsi="Consolas"/>
              </w:rPr>
              <w:t>,</w:t>
            </w:r>
            <w:r w:rsidRPr="00054466">
              <w:rPr>
                <w:i/>
                <w:sz w:val="18"/>
              </w:rPr>
              <w:t>&lt;</w:t>
            </w:r>
            <w:r>
              <w:rPr>
                <w:i/>
                <w:sz w:val="18"/>
              </w:rPr>
              <w:t>version string</w:t>
            </w:r>
            <w:r w:rsidRPr="00054466">
              <w:rPr>
                <w:i/>
                <w:sz w:val="18"/>
              </w:rPr>
              <w:t>&gt;</w:t>
            </w:r>
          </w:p>
        </w:tc>
      </w:tr>
    </w:tbl>
    <w:p w:rsidR="0090652A" w:rsidRDefault="0090652A" w:rsidP="00025A2C"/>
    <w:p w:rsidR="0090652A" w:rsidRDefault="0090652A" w:rsidP="00025A2C">
      <w:r>
        <w:t>Example:</w:t>
      </w:r>
    </w:p>
    <w:p w:rsidR="00A60565" w:rsidRDefault="00A60565" w:rsidP="00025A2C"/>
    <w:p w:rsidR="00DA0D6E" w:rsidRPr="00D66884" w:rsidRDefault="00D66884" w:rsidP="000060CD">
      <w:pPr>
        <w:pStyle w:val="Listing"/>
        <w:keepLines/>
        <w:numPr>
          <w:ilvl w:val="0"/>
          <w:numId w:val="0"/>
        </w:numPr>
        <w:ind w:left="360"/>
      </w:pPr>
      <w:proofErr w:type="gramStart"/>
      <w:r>
        <w:rPr>
          <w:rFonts w:cs="Consolas"/>
        </w:rPr>
        <w:t xml:space="preserve">→ </w:t>
      </w:r>
      <w:r w:rsidRPr="00FE55AC">
        <w:rPr>
          <w:sz w:val="20"/>
        </w:rPr>
        <w:t>AT</w:t>
      </w:r>
      <w:r w:rsidR="00291C48" w:rsidRPr="00FE55AC">
        <w:rPr>
          <w:sz w:val="20"/>
        </w:rPr>
        <w:t>V</w:t>
      </w:r>
      <w:r w:rsidRPr="00FE55AC">
        <w:rPr>
          <w:sz w:val="20"/>
        </w:rPr>
        <w:t>?</w:t>
      </w:r>
      <w:proofErr w:type="gramEnd"/>
    </w:p>
    <w:p w:rsidR="00D66884" w:rsidRPr="00927C05" w:rsidRDefault="00D66884" w:rsidP="000060CD">
      <w:pPr>
        <w:pStyle w:val="Listing"/>
        <w:keepLines/>
        <w:numPr>
          <w:ilvl w:val="0"/>
          <w:numId w:val="0"/>
        </w:numPr>
        <w:ind w:left="360"/>
        <w:rPr>
          <w:rFonts w:cs="Consolas"/>
          <w:sz w:val="20"/>
          <w:lang w:val="de-CH"/>
        </w:rPr>
      </w:pPr>
      <w:r w:rsidRPr="00927C05">
        <w:rPr>
          <w:rFonts w:cs="Consolas"/>
          <w:lang w:val="de-CH"/>
        </w:rPr>
        <w:t xml:space="preserve">← </w:t>
      </w:r>
      <w:r w:rsidR="00927C05" w:rsidRPr="00927C05">
        <w:rPr>
          <w:rFonts w:cs="Consolas"/>
          <w:sz w:val="20"/>
          <w:lang w:val="de-CH"/>
        </w:rPr>
        <w:t>OK,</w:t>
      </w:r>
      <w:r w:rsidR="006A6366" w:rsidRPr="006A6366">
        <w:rPr>
          <w:rFonts w:cs="Consolas"/>
          <w:sz w:val="20"/>
          <w:lang w:val="de-CH"/>
        </w:rPr>
        <w:t xml:space="preserve">VERSION </w:t>
      </w:r>
      <w:r w:rsidR="00164817">
        <w:rPr>
          <w:rFonts w:cs="Consolas"/>
          <w:sz w:val="20"/>
          <w:lang w:val="de-CH"/>
        </w:rPr>
        <w:t>1.0</w:t>
      </w:r>
      <w:r w:rsidR="006A6366" w:rsidRPr="006A6366">
        <w:rPr>
          <w:rFonts w:cs="Consolas"/>
          <w:sz w:val="20"/>
          <w:lang w:val="de-CH"/>
        </w:rPr>
        <w:t xml:space="preserve"> (</w:t>
      </w:r>
      <w:r w:rsidR="0070116C">
        <w:rPr>
          <w:rFonts w:cs="Consolas"/>
          <w:sz w:val="20"/>
          <w:lang w:val="de-CH"/>
        </w:rPr>
        <w:t>February</w:t>
      </w:r>
      <w:r w:rsidR="006A6366" w:rsidRPr="006A6366">
        <w:rPr>
          <w:rFonts w:cs="Consolas"/>
          <w:sz w:val="20"/>
          <w:lang w:val="de-CH"/>
        </w:rPr>
        <w:t xml:space="preserve">  8 </w:t>
      </w:r>
      <w:r w:rsidR="00680EFC">
        <w:rPr>
          <w:rFonts w:cs="Consolas"/>
          <w:sz w:val="20"/>
          <w:lang w:val="de-CH"/>
        </w:rPr>
        <w:t>2018</w:t>
      </w:r>
      <w:r w:rsidR="006A6366" w:rsidRPr="006A6366">
        <w:rPr>
          <w:rFonts w:cs="Consolas"/>
          <w:sz w:val="20"/>
          <w:lang w:val="de-CH"/>
        </w:rPr>
        <w:t xml:space="preserve"> 16:32:38)</w:t>
      </w:r>
    </w:p>
    <w:p w:rsidR="00517F05" w:rsidRPr="00927C05" w:rsidRDefault="00517F05" w:rsidP="00517F05">
      <w:pPr>
        <w:rPr>
          <w:lang w:val="de-CH"/>
        </w:rPr>
      </w:pPr>
    </w:p>
    <w:p w:rsidR="00D66884" w:rsidRDefault="00D66884" w:rsidP="00D66884">
      <w:pPr>
        <w:pStyle w:val="2"/>
      </w:pPr>
      <w:bookmarkStart w:id="35" w:name="_Toc507345330"/>
      <w:r>
        <w:t>Reset Command</w:t>
      </w:r>
      <w:bookmarkEnd w:id="35"/>
    </w:p>
    <w:p w:rsidR="00A60565" w:rsidRDefault="00F31F97" w:rsidP="00A60565">
      <w:r>
        <w:t>This command resets the internal state engine and reloads session state from persistent memory.</w:t>
      </w:r>
    </w:p>
    <w:p w:rsidR="000060CD" w:rsidRDefault="000060CD" w:rsidP="00A60565"/>
    <w:tbl>
      <w:tblPr>
        <w:tblStyle w:val="a3"/>
        <w:tblW w:w="0" w:type="auto"/>
        <w:tblLook w:val="04A0" w:firstRow="1" w:lastRow="0" w:firstColumn="1" w:lastColumn="0" w:noHBand="0" w:noVBand="1"/>
      </w:tblPr>
      <w:tblGrid>
        <w:gridCol w:w="1278"/>
        <w:gridCol w:w="8023"/>
      </w:tblGrid>
      <w:tr w:rsidR="000060CD" w:rsidTr="0072283D">
        <w:tc>
          <w:tcPr>
            <w:tcW w:w="1278" w:type="dxa"/>
            <w:shd w:val="clear" w:color="auto" w:fill="D9D9D9" w:themeFill="background1" w:themeFillShade="D9"/>
          </w:tcPr>
          <w:p w:rsidR="000060CD" w:rsidRPr="00A16AF0" w:rsidRDefault="000060CD" w:rsidP="0072283D">
            <w:pPr>
              <w:keepNext/>
              <w:keepLines/>
              <w:rPr>
                <w:b/>
              </w:rPr>
            </w:pPr>
            <w:r w:rsidRPr="00A16AF0">
              <w:rPr>
                <w:b/>
              </w:rPr>
              <w:t>Command</w:t>
            </w:r>
          </w:p>
        </w:tc>
        <w:tc>
          <w:tcPr>
            <w:tcW w:w="8023" w:type="dxa"/>
          </w:tcPr>
          <w:p w:rsidR="000060CD" w:rsidRPr="0090652A" w:rsidRDefault="000060CD" w:rsidP="0072283D">
            <w:pPr>
              <w:keepNext/>
              <w:keepLines/>
              <w:rPr>
                <w:i/>
                <w:sz w:val="18"/>
              </w:rPr>
            </w:pPr>
            <w:r w:rsidRPr="00054466">
              <w:rPr>
                <w:rFonts w:ascii="Consolas" w:hAnsi="Consolas"/>
              </w:rPr>
              <w:t>AT</w:t>
            </w:r>
            <w:r>
              <w:rPr>
                <w:rFonts w:ascii="Consolas" w:hAnsi="Consolas"/>
              </w:rPr>
              <w:t>Z</w:t>
            </w:r>
          </w:p>
        </w:tc>
      </w:tr>
      <w:tr w:rsidR="000060CD" w:rsidTr="0072283D">
        <w:tc>
          <w:tcPr>
            <w:tcW w:w="1278" w:type="dxa"/>
            <w:shd w:val="clear" w:color="auto" w:fill="D9D9D9" w:themeFill="background1" w:themeFillShade="D9"/>
          </w:tcPr>
          <w:p w:rsidR="000060CD" w:rsidRPr="00A16AF0" w:rsidRDefault="000060CD" w:rsidP="0072283D">
            <w:pPr>
              <w:keepNext/>
              <w:keepLines/>
              <w:rPr>
                <w:b/>
              </w:rPr>
            </w:pPr>
            <w:r w:rsidRPr="00A16AF0">
              <w:rPr>
                <w:b/>
              </w:rPr>
              <w:t>Response</w:t>
            </w:r>
          </w:p>
        </w:tc>
        <w:tc>
          <w:tcPr>
            <w:tcW w:w="8023" w:type="dxa"/>
          </w:tcPr>
          <w:p w:rsidR="000060CD" w:rsidRPr="00A16AF0" w:rsidRDefault="000060CD" w:rsidP="0072283D">
            <w:pPr>
              <w:keepNext/>
              <w:keepLines/>
              <w:rPr>
                <w:rFonts w:ascii="Consolas" w:hAnsi="Consolas"/>
              </w:rPr>
            </w:pPr>
            <w:r w:rsidRPr="00A16AF0">
              <w:rPr>
                <w:rFonts w:ascii="Consolas" w:hAnsi="Consolas"/>
              </w:rPr>
              <w:t>OK</w:t>
            </w:r>
          </w:p>
        </w:tc>
      </w:tr>
    </w:tbl>
    <w:p w:rsidR="000060CD" w:rsidRDefault="000060CD" w:rsidP="00A60565"/>
    <w:p w:rsidR="00A60565" w:rsidRDefault="000060CD" w:rsidP="00A60565">
      <w:r>
        <w:t>Example:</w:t>
      </w:r>
    </w:p>
    <w:p w:rsidR="000060CD" w:rsidRPr="00A60565" w:rsidRDefault="000060CD" w:rsidP="00A60565"/>
    <w:p w:rsidR="00D66884" w:rsidRDefault="00D66884" w:rsidP="000060CD">
      <w:pPr>
        <w:pStyle w:val="Listing"/>
        <w:keepLines/>
        <w:numPr>
          <w:ilvl w:val="0"/>
          <w:numId w:val="0"/>
        </w:numPr>
        <w:ind w:left="360"/>
      </w:pPr>
      <w:r>
        <w:rPr>
          <w:rFonts w:cs="Consolas"/>
        </w:rPr>
        <w:t>→</w:t>
      </w:r>
      <w:r>
        <w:t xml:space="preserve"> </w:t>
      </w:r>
      <w:r w:rsidRPr="00FE55AC">
        <w:rPr>
          <w:sz w:val="20"/>
        </w:rPr>
        <w:t>ATZ</w:t>
      </w:r>
    </w:p>
    <w:p w:rsidR="00D66884" w:rsidRDefault="00D66884" w:rsidP="000060CD">
      <w:pPr>
        <w:pStyle w:val="Listing"/>
        <w:keepLines/>
        <w:numPr>
          <w:ilvl w:val="0"/>
          <w:numId w:val="0"/>
        </w:numPr>
        <w:ind w:left="360"/>
        <w:rPr>
          <w:sz w:val="20"/>
        </w:rPr>
      </w:pPr>
      <w:r>
        <w:rPr>
          <w:rFonts w:cs="Consolas"/>
        </w:rPr>
        <w:t>←</w:t>
      </w:r>
      <w:r>
        <w:t xml:space="preserve"> </w:t>
      </w:r>
      <w:r w:rsidRPr="00FE55AC">
        <w:rPr>
          <w:sz w:val="20"/>
        </w:rPr>
        <w:t>OK</w:t>
      </w:r>
    </w:p>
    <w:p w:rsidR="00517F05" w:rsidRPr="00284695" w:rsidRDefault="00517F05" w:rsidP="00517F05"/>
    <w:p w:rsidR="00D66884" w:rsidRDefault="00D66884" w:rsidP="00D66884">
      <w:pPr>
        <w:pStyle w:val="2"/>
      </w:pPr>
      <w:bookmarkStart w:id="36" w:name="_Toc507345331"/>
      <w:r>
        <w:t>Factory Reset Command</w:t>
      </w:r>
      <w:bookmarkEnd w:id="36"/>
    </w:p>
    <w:p w:rsidR="00F31F97" w:rsidRDefault="00F31F97" w:rsidP="00F31F97">
      <w:r>
        <w:t xml:space="preserve">This command resets the persistent memory to factory state. </w:t>
      </w:r>
      <w:r w:rsidR="00F478F9">
        <w:t>A</w:t>
      </w:r>
      <w:r w:rsidR="003F5E2A">
        <w:t xml:space="preserve">ll parameters will be reverted to </w:t>
      </w:r>
      <w:r w:rsidR="00F478F9">
        <w:t>the values built into the firmware or cleared. Manually configured parameters and progressed session state will be discarded.</w:t>
      </w:r>
    </w:p>
    <w:p w:rsidR="000060CD" w:rsidRDefault="000060CD" w:rsidP="00F31F97"/>
    <w:tbl>
      <w:tblPr>
        <w:tblStyle w:val="a3"/>
        <w:tblW w:w="0" w:type="auto"/>
        <w:tblLook w:val="04A0" w:firstRow="1" w:lastRow="0" w:firstColumn="1" w:lastColumn="0" w:noHBand="0" w:noVBand="1"/>
      </w:tblPr>
      <w:tblGrid>
        <w:gridCol w:w="1278"/>
        <w:gridCol w:w="8023"/>
      </w:tblGrid>
      <w:tr w:rsidR="000060CD" w:rsidTr="0072283D">
        <w:tc>
          <w:tcPr>
            <w:tcW w:w="1278" w:type="dxa"/>
            <w:shd w:val="clear" w:color="auto" w:fill="D9D9D9" w:themeFill="background1" w:themeFillShade="D9"/>
          </w:tcPr>
          <w:p w:rsidR="000060CD" w:rsidRPr="00A16AF0" w:rsidRDefault="000060CD" w:rsidP="0072283D">
            <w:pPr>
              <w:keepNext/>
              <w:keepLines/>
              <w:rPr>
                <w:b/>
              </w:rPr>
            </w:pPr>
            <w:r w:rsidRPr="00A16AF0">
              <w:rPr>
                <w:b/>
              </w:rPr>
              <w:t>Command</w:t>
            </w:r>
          </w:p>
        </w:tc>
        <w:tc>
          <w:tcPr>
            <w:tcW w:w="8023" w:type="dxa"/>
          </w:tcPr>
          <w:p w:rsidR="000060CD" w:rsidRPr="0090652A" w:rsidRDefault="000060CD" w:rsidP="000060CD">
            <w:pPr>
              <w:keepNext/>
              <w:keepLines/>
              <w:rPr>
                <w:i/>
                <w:sz w:val="18"/>
              </w:rPr>
            </w:pPr>
            <w:r w:rsidRPr="00054466">
              <w:rPr>
                <w:rFonts w:ascii="Consolas" w:hAnsi="Consolas"/>
              </w:rPr>
              <w:t>AT</w:t>
            </w:r>
            <w:r>
              <w:rPr>
                <w:rFonts w:ascii="Consolas" w:hAnsi="Consolas"/>
              </w:rPr>
              <w:t>&amp;F</w:t>
            </w:r>
          </w:p>
        </w:tc>
      </w:tr>
      <w:tr w:rsidR="000060CD" w:rsidTr="0072283D">
        <w:tc>
          <w:tcPr>
            <w:tcW w:w="1278" w:type="dxa"/>
            <w:shd w:val="clear" w:color="auto" w:fill="D9D9D9" w:themeFill="background1" w:themeFillShade="D9"/>
          </w:tcPr>
          <w:p w:rsidR="000060CD" w:rsidRPr="00A16AF0" w:rsidRDefault="000060CD" w:rsidP="0072283D">
            <w:pPr>
              <w:keepNext/>
              <w:keepLines/>
              <w:rPr>
                <w:b/>
              </w:rPr>
            </w:pPr>
            <w:r w:rsidRPr="00A16AF0">
              <w:rPr>
                <w:b/>
              </w:rPr>
              <w:t>Response</w:t>
            </w:r>
          </w:p>
        </w:tc>
        <w:tc>
          <w:tcPr>
            <w:tcW w:w="8023" w:type="dxa"/>
          </w:tcPr>
          <w:p w:rsidR="000060CD" w:rsidRPr="00A16AF0" w:rsidRDefault="000060CD" w:rsidP="0072283D">
            <w:pPr>
              <w:keepNext/>
              <w:keepLines/>
              <w:rPr>
                <w:rFonts w:ascii="Consolas" w:hAnsi="Consolas"/>
              </w:rPr>
            </w:pPr>
            <w:r w:rsidRPr="00A16AF0">
              <w:rPr>
                <w:rFonts w:ascii="Consolas" w:hAnsi="Consolas"/>
              </w:rPr>
              <w:t>OK</w:t>
            </w:r>
          </w:p>
        </w:tc>
      </w:tr>
    </w:tbl>
    <w:p w:rsidR="000060CD" w:rsidRDefault="000060CD" w:rsidP="00F31F97"/>
    <w:p w:rsidR="000060CD" w:rsidRDefault="000060CD" w:rsidP="00F31F97">
      <w:r>
        <w:t>Example:</w:t>
      </w:r>
    </w:p>
    <w:p w:rsidR="00A60565" w:rsidRPr="00A60565" w:rsidRDefault="00A60565" w:rsidP="00A60565"/>
    <w:p w:rsidR="00D66884" w:rsidRDefault="00D66884" w:rsidP="000060CD">
      <w:pPr>
        <w:pStyle w:val="Listing"/>
        <w:keepLines/>
        <w:numPr>
          <w:ilvl w:val="0"/>
          <w:numId w:val="0"/>
        </w:numPr>
        <w:ind w:left="360"/>
      </w:pPr>
      <w:r>
        <w:rPr>
          <w:rFonts w:cs="Consolas"/>
        </w:rPr>
        <w:t>→</w:t>
      </w:r>
      <w:r>
        <w:t xml:space="preserve"> </w:t>
      </w:r>
      <w:r w:rsidRPr="00FE55AC">
        <w:rPr>
          <w:sz w:val="20"/>
        </w:rPr>
        <w:t>AT&amp;F</w:t>
      </w:r>
    </w:p>
    <w:p w:rsidR="00D66884" w:rsidRDefault="00D66884" w:rsidP="000060CD">
      <w:pPr>
        <w:pStyle w:val="Listing"/>
        <w:keepLines/>
        <w:numPr>
          <w:ilvl w:val="0"/>
          <w:numId w:val="0"/>
        </w:numPr>
        <w:ind w:left="360"/>
        <w:rPr>
          <w:sz w:val="20"/>
        </w:rPr>
      </w:pPr>
      <w:r>
        <w:rPr>
          <w:rFonts w:cs="Consolas"/>
        </w:rPr>
        <w:t>←</w:t>
      </w:r>
      <w:r>
        <w:t xml:space="preserve"> </w:t>
      </w:r>
      <w:r w:rsidRPr="00FE55AC">
        <w:rPr>
          <w:sz w:val="20"/>
        </w:rPr>
        <w:t>OK</w:t>
      </w:r>
    </w:p>
    <w:p w:rsidR="00517F05" w:rsidRPr="00284695" w:rsidRDefault="00517F05" w:rsidP="00517F05"/>
    <w:p w:rsidR="00291C48" w:rsidRDefault="00291C48" w:rsidP="00291C48">
      <w:pPr>
        <w:pStyle w:val="2"/>
      </w:pPr>
      <w:bookmarkStart w:id="37" w:name="_Toc507345332"/>
      <w:r>
        <w:t>Session Parameter</w:t>
      </w:r>
      <w:r w:rsidR="005016D7">
        <w:t xml:space="preserve"> Commands</w:t>
      </w:r>
      <w:bookmarkEnd w:id="37"/>
    </w:p>
    <w:p w:rsidR="003D2465" w:rsidRPr="003D2465" w:rsidRDefault="00054466" w:rsidP="003D2465">
      <w:r>
        <w:t xml:space="preserve">The following two commands allow </w:t>
      </w:r>
      <w:proofErr w:type="gramStart"/>
      <w:r>
        <w:t>to set and query</w:t>
      </w:r>
      <w:proofErr w:type="gramEnd"/>
      <w:r>
        <w:t xml:space="preserve"> the session</w:t>
      </w:r>
      <w:r w:rsidR="003D2465">
        <w:t xml:space="preserve"> parameters</w:t>
      </w:r>
      <w:r>
        <w:t>.</w:t>
      </w:r>
    </w:p>
    <w:p w:rsidR="00291C48" w:rsidRDefault="00291C48" w:rsidP="00291C48">
      <w:pPr>
        <w:pStyle w:val="3"/>
      </w:pPr>
      <w:bookmarkStart w:id="38" w:name="_Ref412819640"/>
      <w:r>
        <w:t xml:space="preserve">Set </w:t>
      </w:r>
      <w:r w:rsidR="00C90AC1">
        <w:t xml:space="preserve">Session Parameter </w:t>
      </w:r>
      <w:r>
        <w:t>Command</w:t>
      </w:r>
      <w:bookmarkEnd w:id="38"/>
    </w:p>
    <w:p w:rsidR="00054466" w:rsidRDefault="00054466" w:rsidP="00C90AC1">
      <w:r>
        <w:t xml:space="preserve">This command allows to directly </w:t>
      </w:r>
      <w:proofErr w:type="gramStart"/>
      <w:r>
        <w:t>set</w:t>
      </w:r>
      <w:proofErr w:type="gramEnd"/>
      <w:r>
        <w:t xml:space="preserve"> the session parameters.</w:t>
      </w:r>
      <w:r w:rsidR="00E13022">
        <w:t xml:space="preserve"> The new session parameters will be written to persistent memory and sequence counters will be reset to zero.</w:t>
      </w:r>
    </w:p>
    <w:p w:rsidR="00A16AF0" w:rsidRDefault="00A16AF0" w:rsidP="00C90AC1"/>
    <w:tbl>
      <w:tblPr>
        <w:tblStyle w:val="a3"/>
        <w:tblW w:w="0" w:type="auto"/>
        <w:tblLook w:val="04A0" w:firstRow="1" w:lastRow="0" w:firstColumn="1" w:lastColumn="0" w:noHBand="0" w:noVBand="1"/>
      </w:tblPr>
      <w:tblGrid>
        <w:gridCol w:w="1278"/>
        <w:gridCol w:w="8023"/>
      </w:tblGrid>
      <w:tr w:rsidR="00A16AF0" w:rsidTr="0090652A">
        <w:tc>
          <w:tcPr>
            <w:tcW w:w="1278" w:type="dxa"/>
            <w:shd w:val="clear" w:color="auto" w:fill="D9D9D9" w:themeFill="background1" w:themeFillShade="D9"/>
          </w:tcPr>
          <w:p w:rsidR="00A16AF0" w:rsidRPr="00A16AF0" w:rsidRDefault="00A16AF0" w:rsidP="000060CD">
            <w:pPr>
              <w:keepNext/>
              <w:keepLines/>
              <w:rPr>
                <w:b/>
              </w:rPr>
            </w:pPr>
            <w:r w:rsidRPr="00A16AF0">
              <w:rPr>
                <w:b/>
              </w:rPr>
              <w:t>Command</w:t>
            </w:r>
          </w:p>
        </w:tc>
        <w:tc>
          <w:tcPr>
            <w:tcW w:w="8023" w:type="dxa"/>
          </w:tcPr>
          <w:p w:rsidR="0090652A" w:rsidRPr="0090652A" w:rsidRDefault="00A16AF0" w:rsidP="000060CD">
            <w:pPr>
              <w:keepNext/>
              <w:keepLines/>
              <w:rPr>
                <w:i/>
                <w:sz w:val="18"/>
              </w:rPr>
            </w:pPr>
            <w:r w:rsidRPr="00054466">
              <w:rPr>
                <w:rFonts w:ascii="Consolas" w:hAnsi="Consolas"/>
              </w:rPr>
              <w:t>ATS=</w:t>
            </w:r>
            <w:r w:rsidRPr="00054466">
              <w:rPr>
                <w:i/>
                <w:sz w:val="18"/>
              </w:rPr>
              <w:t>&lt;network id&gt;,&lt;device address&gt;,&lt;network session key&gt;,&lt;application session key&gt;</w:t>
            </w:r>
          </w:p>
        </w:tc>
      </w:tr>
      <w:tr w:rsidR="00A16AF0" w:rsidTr="0090652A">
        <w:tc>
          <w:tcPr>
            <w:tcW w:w="1278" w:type="dxa"/>
            <w:shd w:val="clear" w:color="auto" w:fill="D9D9D9" w:themeFill="background1" w:themeFillShade="D9"/>
          </w:tcPr>
          <w:p w:rsidR="00A16AF0" w:rsidRPr="00A16AF0" w:rsidRDefault="00A16AF0" w:rsidP="000060CD">
            <w:pPr>
              <w:keepNext/>
              <w:keepLines/>
              <w:rPr>
                <w:b/>
              </w:rPr>
            </w:pPr>
            <w:r w:rsidRPr="00A16AF0">
              <w:rPr>
                <w:b/>
              </w:rPr>
              <w:t>Response</w:t>
            </w:r>
          </w:p>
        </w:tc>
        <w:tc>
          <w:tcPr>
            <w:tcW w:w="8023" w:type="dxa"/>
          </w:tcPr>
          <w:p w:rsidR="00A16AF0" w:rsidRPr="00A16AF0" w:rsidRDefault="00A16AF0" w:rsidP="000060CD">
            <w:pPr>
              <w:keepNext/>
              <w:keepLines/>
              <w:rPr>
                <w:rFonts w:ascii="Consolas" w:hAnsi="Consolas"/>
              </w:rPr>
            </w:pPr>
            <w:r w:rsidRPr="00A16AF0">
              <w:rPr>
                <w:rFonts w:ascii="Consolas" w:hAnsi="Consolas"/>
              </w:rPr>
              <w:t>OK</w:t>
            </w:r>
          </w:p>
        </w:tc>
      </w:tr>
    </w:tbl>
    <w:p w:rsidR="00A16AF0" w:rsidRDefault="00A16AF0" w:rsidP="00C90AC1"/>
    <w:p w:rsidR="0090652A" w:rsidRPr="0090652A" w:rsidRDefault="0090652A" w:rsidP="00C90AC1">
      <w:r>
        <w:t>Example:</w:t>
      </w:r>
    </w:p>
    <w:p w:rsidR="00C90AC1" w:rsidRPr="00C90AC1" w:rsidRDefault="00C90AC1" w:rsidP="00C90AC1"/>
    <w:p w:rsidR="003D2465" w:rsidRDefault="003D2465" w:rsidP="000060CD">
      <w:pPr>
        <w:pStyle w:val="Listing"/>
        <w:keepLines/>
        <w:numPr>
          <w:ilvl w:val="0"/>
          <w:numId w:val="0"/>
        </w:numPr>
        <w:ind w:left="360"/>
        <w:rPr>
          <w:sz w:val="20"/>
        </w:rPr>
      </w:pPr>
      <w:r>
        <w:rPr>
          <w:rFonts w:cs="Consolas"/>
          <w:sz w:val="20"/>
        </w:rPr>
        <w:t>→</w:t>
      </w:r>
      <w:r>
        <w:rPr>
          <w:sz w:val="20"/>
        </w:rPr>
        <w:t xml:space="preserve"> </w:t>
      </w:r>
      <w:r w:rsidRPr="00054466">
        <w:t>ATS=</w:t>
      </w:r>
      <w:r w:rsidR="00054466" w:rsidRPr="00054466">
        <w:rPr>
          <w:sz w:val="16"/>
        </w:rPr>
        <w:t>00000002</w:t>
      </w:r>
      <w:proofErr w:type="gramStart"/>
      <w:r w:rsidR="00054466" w:rsidRPr="00054466">
        <w:rPr>
          <w:sz w:val="16"/>
        </w:rPr>
        <w:t>,05A49FEC,00112233445566778899AABBCCDDEEFF,00112233445566778899AABBCCDDEEFF</w:t>
      </w:r>
      <w:proofErr w:type="gramEnd"/>
    </w:p>
    <w:p w:rsidR="003D2465" w:rsidRDefault="003D2465" w:rsidP="000060CD">
      <w:pPr>
        <w:pStyle w:val="Listing"/>
        <w:keepLines/>
        <w:numPr>
          <w:ilvl w:val="0"/>
          <w:numId w:val="0"/>
        </w:numPr>
        <w:ind w:left="360"/>
      </w:pPr>
      <w:r>
        <w:rPr>
          <w:rFonts w:cs="Consolas"/>
        </w:rPr>
        <w:t>←</w:t>
      </w:r>
      <w:r>
        <w:t xml:space="preserve"> OK</w:t>
      </w:r>
    </w:p>
    <w:p w:rsidR="00517F05" w:rsidRPr="00284695" w:rsidRDefault="00517F05" w:rsidP="00517F05"/>
    <w:p w:rsidR="00291C48" w:rsidRDefault="00291C48" w:rsidP="00291C48">
      <w:pPr>
        <w:pStyle w:val="3"/>
      </w:pPr>
      <w:r>
        <w:t xml:space="preserve">Query </w:t>
      </w:r>
      <w:r w:rsidR="00C90AC1">
        <w:t xml:space="preserve">Session Parameter </w:t>
      </w:r>
      <w:r>
        <w:t>Command</w:t>
      </w:r>
    </w:p>
    <w:p w:rsidR="00E13022" w:rsidRDefault="00054466" w:rsidP="00E13022">
      <w:r>
        <w:t xml:space="preserve">This command returns the </w:t>
      </w:r>
      <w:r w:rsidR="00E13022">
        <w:t xml:space="preserve">current </w:t>
      </w:r>
      <w:r>
        <w:t xml:space="preserve">session </w:t>
      </w:r>
      <w:r w:rsidR="00CB6AF3">
        <w:t>parameters</w:t>
      </w:r>
      <w:r>
        <w:t>.</w:t>
      </w:r>
      <w:r w:rsidR="00E13022" w:rsidRPr="00E13022">
        <w:t xml:space="preserve"> </w:t>
      </w:r>
      <w:r w:rsidR="00E13022">
        <w:t xml:space="preserve">If the modem is not activated, i.e. no session exists, </w:t>
      </w:r>
      <w:r w:rsidR="00E13022" w:rsidRPr="009F4272">
        <w:rPr>
          <w:rFonts w:ascii="Consolas" w:hAnsi="Consolas"/>
        </w:rPr>
        <w:t>ERROR</w:t>
      </w:r>
      <w:r w:rsidR="00E13022">
        <w:t xml:space="preserve"> will be returned. </w:t>
      </w:r>
      <w:r w:rsidR="00E13022" w:rsidRPr="00E13022">
        <w:rPr>
          <w:b/>
        </w:rPr>
        <w:t>Note:</w:t>
      </w:r>
      <w:r w:rsidR="00E13022">
        <w:t xml:space="preserve"> The session keys are not returned by the modem!</w:t>
      </w:r>
    </w:p>
    <w:p w:rsidR="00E13022" w:rsidRDefault="00E13022" w:rsidP="00CB6AF3"/>
    <w:tbl>
      <w:tblPr>
        <w:tblStyle w:val="a3"/>
        <w:tblW w:w="0" w:type="auto"/>
        <w:tblLook w:val="04A0" w:firstRow="1" w:lastRow="0" w:firstColumn="1" w:lastColumn="0" w:noHBand="0" w:noVBand="1"/>
      </w:tblPr>
      <w:tblGrid>
        <w:gridCol w:w="1278"/>
        <w:gridCol w:w="8023"/>
      </w:tblGrid>
      <w:tr w:rsidR="00E13022" w:rsidTr="0072283D">
        <w:tc>
          <w:tcPr>
            <w:tcW w:w="1278" w:type="dxa"/>
            <w:shd w:val="clear" w:color="auto" w:fill="D9D9D9" w:themeFill="background1" w:themeFillShade="D9"/>
          </w:tcPr>
          <w:p w:rsidR="00E13022" w:rsidRPr="00A16AF0" w:rsidRDefault="00E13022" w:rsidP="0072283D">
            <w:pPr>
              <w:keepNext/>
              <w:keepLines/>
              <w:rPr>
                <w:b/>
              </w:rPr>
            </w:pPr>
            <w:r w:rsidRPr="00A16AF0">
              <w:rPr>
                <w:b/>
              </w:rPr>
              <w:lastRenderedPageBreak/>
              <w:t>Command</w:t>
            </w:r>
          </w:p>
        </w:tc>
        <w:tc>
          <w:tcPr>
            <w:tcW w:w="8023" w:type="dxa"/>
          </w:tcPr>
          <w:p w:rsidR="00E13022" w:rsidRPr="0090652A" w:rsidRDefault="00E13022" w:rsidP="0072283D">
            <w:pPr>
              <w:keepNext/>
              <w:keepLines/>
              <w:rPr>
                <w:i/>
                <w:sz w:val="18"/>
              </w:rPr>
            </w:pPr>
            <w:r w:rsidRPr="00054466">
              <w:rPr>
                <w:rFonts w:ascii="Consolas" w:hAnsi="Consolas"/>
              </w:rPr>
              <w:t>ATS</w:t>
            </w:r>
            <w:r>
              <w:rPr>
                <w:rFonts w:ascii="Consolas" w:hAnsi="Consolas"/>
              </w:rPr>
              <w:t>?</w:t>
            </w:r>
          </w:p>
        </w:tc>
      </w:tr>
      <w:tr w:rsidR="00E13022" w:rsidTr="0072283D">
        <w:tc>
          <w:tcPr>
            <w:tcW w:w="1278" w:type="dxa"/>
            <w:shd w:val="clear" w:color="auto" w:fill="D9D9D9" w:themeFill="background1" w:themeFillShade="D9"/>
          </w:tcPr>
          <w:p w:rsidR="00E13022" w:rsidRPr="00A16AF0" w:rsidRDefault="00E13022" w:rsidP="0072283D">
            <w:pPr>
              <w:keepNext/>
              <w:keepLines/>
              <w:rPr>
                <w:b/>
              </w:rPr>
            </w:pPr>
            <w:r w:rsidRPr="00A16AF0">
              <w:rPr>
                <w:b/>
              </w:rPr>
              <w:t>Response</w:t>
            </w:r>
          </w:p>
        </w:tc>
        <w:tc>
          <w:tcPr>
            <w:tcW w:w="8023" w:type="dxa"/>
          </w:tcPr>
          <w:p w:rsidR="00E13022" w:rsidRPr="00A16AF0" w:rsidRDefault="00E13022" w:rsidP="0072283D">
            <w:pPr>
              <w:keepNext/>
              <w:keepLines/>
              <w:rPr>
                <w:rFonts w:ascii="Consolas" w:hAnsi="Consolas"/>
              </w:rPr>
            </w:pPr>
            <w:r w:rsidRPr="00A16AF0">
              <w:rPr>
                <w:rFonts w:ascii="Consolas" w:hAnsi="Consolas"/>
              </w:rPr>
              <w:t>OK</w:t>
            </w:r>
            <w:r>
              <w:rPr>
                <w:rFonts w:ascii="Consolas" w:hAnsi="Consolas"/>
              </w:rPr>
              <w:t>,</w:t>
            </w:r>
            <w:r w:rsidRPr="009F4272">
              <w:rPr>
                <w:i/>
                <w:sz w:val="18"/>
              </w:rPr>
              <w:t xml:space="preserve"> &lt;network id&gt;,&lt;device address&gt;,&lt;up sequence counter&gt;,&lt;down sequence counter&gt;</w:t>
            </w:r>
          </w:p>
        </w:tc>
      </w:tr>
    </w:tbl>
    <w:p w:rsidR="00E13022" w:rsidRDefault="00E13022" w:rsidP="00CB6AF3"/>
    <w:p w:rsidR="00E13022" w:rsidRDefault="00E13022" w:rsidP="00FE55AC">
      <w:pPr>
        <w:keepNext/>
      </w:pPr>
      <w:r>
        <w:t>Example:</w:t>
      </w:r>
    </w:p>
    <w:p w:rsidR="009F4272" w:rsidRDefault="009F4272" w:rsidP="00FE55AC">
      <w:pPr>
        <w:keepNext/>
      </w:pPr>
    </w:p>
    <w:p w:rsidR="003D2465" w:rsidRPr="000B23C0" w:rsidRDefault="003D2465" w:rsidP="00FE55AC">
      <w:pPr>
        <w:pStyle w:val="Listing"/>
        <w:keepNext/>
        <w:keepLines/>
        <w:numPr>
          <w:ilvl w:val="0"/>
          <w:numId w:val="0"/>
        </w:numPr>
        <w:ind w:left="360"/>
        <w:rPr>
          <w:sz w:val="20"/>
        </w:rPr>
      </w:pPr>
      <w:proofErr w:type="gramStart"/>
      <w:r w:rsidRPr="000B23C0">
        <w:rPr>
          <w:rFonts w:cs="Consolas"/>
          <w:sz w:val="20"/>
        </w:rPr>
        <w:t>→</w:t>
      </w:r>
      <w:r w:rsidRPr="000B23C0">
        <w:rPr>
          <w:sz w:val="20"/>
        </w:rPr>
        <w:t xml:space="preserve"> ATS?</w:t>
      </w:r>
      <w:proofErr w:type="gramEnd"/>
    </w:p>
    <w:p w:rsidR="003D2465" w:rsidRDefault="003D2465" w:rsidP="00E13022">
      <w:pPr>
        <w:pStyle w:val="Listing"/>
        <w:keepLines/>
        <w:numPr>
          <w:ilvl w:val="0"/>
          <w:numId w:val="0"/>
        </w:numPr>
        <w:ind w:left="360"/>
        <w:rPr>
          <w:sz w:val="20"/>
        </w:rPr>
      </w:pPr>
      <w:r w:rsidRPr="000B23C0">
        <w:rPr>
          <w:rFonts w:cs="Consolas"/>
        </w:rPr>
        <w:t>←</w:t>
      </w:r>
      <w:r w:rsidRPr="000B23C0">
        <w:t xml:space="preserve"> </w:t>
      </w:r>
      <w:r w:rsidR="00054466" w:rsidRPr="000B23C0">
        <w:rPr>
          <w:sz w:val="20"/>
        </w:rPr>
        <w:t>OK</w:t>
      </w:r>
      <w:proofErr w:type="gramStart"/>
      <w:r w:rsidR="00054466" w:rsidRPr="000B23C0">
        <w:rPr>
          <w:sz w:val="20"/>
        </w:rPr>
        <w:t>,00000002,05A49FEC,00000004,00000003</w:t>
      </w:r>
      <w:proofErr w:type="gramEnd"/>
    </w:p>
    <w:p w:rsidR="00517F05" w:rsidRPr="000B23C0" w:rsidRDefault="00517F05" w:rsidP="00517F05"/>
    <w:p w:rsidR="00317648" w:rsidRDefault="00C90AC1" w:rsidP="00185854">
      <w:pPr>
        <w:pStyle w:val="2"/>
      </w:pPr>
      <w:bookmarkStart w:id="39" w:name="_Toc507345333"/>
      <w:r>
        <w:t xml:space="preserve">Join </w:t>
      </w:r>
      <w:r w:rsidR="00291C48">
        <w:t>Parameter</w:t>
      </w:r>
      <w:r w:rsidR="00317648">
        <w:t xml:space="preserve"> Command</w:t>
      </w:r>
      <w:r w:rsidR="005016D7">
        <w:t>s</w:t>
      </w:r>
      <w:bookmarkEnd w:id="39"/>
    </w:p>
    <w:p w:rsidR="00CB6AF3" w:rsidRDefault="009F4272" w:rsidP="00CB6AF3">
      <w:r>
        <w:t xml:space="preserve">The following commands allow </w:t>
      </w:r>
      <w:proofErr w:type="gramStart"/>
      <w:r>
        <w:t xml:space="preserve">to set and query the join parameters which will be used </w:t>
      </w:r>
      <w:r w:rsidR="00E13022">
        <w:t xml:space="preserve">by the JOIN command (section </w:t>
      </w:r>
      <w:r w:rsidR="00E13022">
        <w:fldChar w:fldCharType="begin"/>
      </w:r>
      <w:r w:rsidR="00E13022">
        <w:instrText xml:space="preserve"> REF _Ref412819664 \r \h </w:instrText>
      </w:r>
      <w:r w:rsidR="00E13022">
        <w:fldChar w:fldCharType="separate"/>
      </w:r>
      <w:r w:rsidR="001F3B25">
        <w:t>4.7</w:t>
      </w:r>
      <w:r w:rsidR="00E13022">
        <w:fldChar w:fldCharType="end"/>
      </w:r>
      <w:proofErr w:type="gramEnd"/>
      <w:r w:rsidR="00E13022">
        <w:t xml:space="preserve">) </w:t>
      </w:r>
      <w:r>
        <w:t xml:space="preserve">for </w:t>
      </w:r>
      <w:r w:rsidR="00CB6AF3">
        <w:t>over-the-air activation</w:t>
      </w:r>
      <w:r>
        <w:t>.</w:t>
      </w:r>
    </w:p>
    <w:p w:rsidR="0055725B" w:rsidRDefault="00291C48" w:rsidP="00291C48">
      <w:pPr>
        <w:pStyle w:val="3"/>
      </w:pPr>
      <w:bookmarkStart w:id="40" w:name="_Ref412821165"/>
      <w:r>
        <w:t>Set</w:t>
      </w:r>
      <w:r w:rsidR="00C90AC1">
        <w:t xml:space="preserve"> </w:t>
      </w:r>
      <w:r w:rsidR="000060CD">
        <w:t xml:space="preserve">Join Parameter </w:t>
      </w:r>
      <w:r w:rsidR="00C90AC1">
        <w:t>Command</w:t>
      </w:r>
      <w:bookmarkEnd w:id="40"/>
    </w:p>
    <w:p w:rsidR="00410871" w:rsidRDefault="009F4272" w:rsidP="00410871">
      <w:r>
        <w:t xml:space="preserve">This command allows to directly </w:t>
      </w:r>
      <w:proofErr w:type="gramStart"/>
      <w:r>
        <w:t>set</w:t>
      </w:r>
      <w:proofErr w:type="gramEnd"/>
      <w:r>
        <w:t xml:space="preserve"> the </w:t>
      </w:r>
      <w:r w:rsidR="00410871">
        <w:t>join parameters</w:t>
      </w:r>
      <w:r>
        <w:t>.</w:t>
      </w:r>
    </w:p>
    <w:p w:rsidR="00E13022" w:rsidRDefault="00E13022" w:rsidP="00410871"/>
    <w:tbl>
      <w:tblPr>
        <w:tblStyle w:val="a3"/>
        <w:tblW w:w="0" w:type="auto"/>
        <w:tblLook w:val="04A0" w:firstRow="1" w:lastRow="0" w:firstColumn="1" w:lastColumn="0" w:noHBand="0" w:noVBand="1"/>
      </w:tblPr>
      <w:tblGrid>
        <w:gridCol w:w="1278"/>
        <w:gridCol w:w="8023"/>
      </w:tblGrid>
      <w:tr w:rsidR="00E13022" w:rsidTr="0072283D">
        <w:tc>
          <w:tcPr>
            <w:tcW w:w="1278" w:type="dxa"/>
            <w:shd w:val="clear" w:color="auto" w:fill="D9D9D9" w:themeFill="background1" w:themeFillShade="D9"/>
          </w:tcPr>
          <w:p w:rsidR="00E13022" w:rsidRPr="00A16AF0" w:rsidRDefault="00E13022" w:rsidP="0072283D">
            <w:pPr>
              <w:keepNext/>
              <w:keepLines/>
              <w:rPr>
                <w:b/>
              </w:rPr>
            </w:pPr>
            <w:r w:rsidRPr="00A16AF0">
              <w:rPr>
                <w:b/>
              </w:rPr>
              <w:t>Command</w:t>
            </w:r>
          </w:p>
        </w:tc>
        <w:tc>
          <w:tcPr>
            <w:tcW w:w="8023" w:type="dxa"/>
          </w:tcPr>
          <w:p w:rsidR="00E13022" w:rsidRPr="0090652A" w:rsidRDefault="00E13022" w:rsidP="00C22916">
            <w:pPr>
              <w:keepNext/>
              <w:keepLines/>
              <w:rPr>
                <w:i/>
                <w:sz w:val="18"/>
              </w:rPr>
            </w:pPr>
            <w:r w:rsidRPr="009F4272">
              <w:rPr>
                <w:rFonts w:ascii="Consolas" w:hAnsi="Consolas"/>
              </w:rPr>
              <w:t>ATJ=</w:t>
            </w:r>
            <w:r w:rsidRPr="009F4272">
              <w:rPr>
                <w:i/>
                <w:sz w:val="18"/>
              </w:rPr>
              <w:t>&lt;application EUI&gt;,&lt;device key&gt;</w:t>
            </w:r>
          </w:p>
        </w:tc>
      </w:tr>
      <w:tr w:rsidR="00E13022" w:rsidTr="0072283D">
        <w:tc>
          <w:tcPr>
            <w:tcW w:w="1278" w:type="dxa"/>
            <w:shd w:val="clear" w:color="auto" w:fill="D9D9D9" w:themeFill="background1" w:themeFillShade="D9"/>
          </w:tcPr>
          <w:p w:rsidR="00E13022" w:rsidRPr="00A16AF0" w:rsidRDefault="00E13022" w:rsidP="0072283D">
            <w:pPr>
              <w:keepNext/>
              <w:keepLines/>
              <w:rPr>
                <w:b/>
              </w:rPr>
            </w:pPr>
            <w:r w:rsidRPr="00A16AF0">
              <w:rPr>
                <w:b/>
              </w:rPr>
              <w:t>Response</w:t>
            </w:r>
          </w:p>
        </w:tc>
        <w:tc>
          <w:tcPr>
            <w:tcW w:w="8023" w:type="dxa"/>
          </w:tcPr>
          <w:p w:rsidR="00E13022" w:rsidRPr="00A16AF0" w:rsidRDefault="00E13022" w:rsidP="0072283D">
            <w:pPr>
              <w:keepNext/>
              <w:keepLines/>
              <w:rPr>
                <w:rFonts w:ascii="Consolas" w:hAnsi="Consolas"/>
              </w:rPr>
            </w:pPr>
            <w:r w:rsidRPr="00A16AF0">
              <w:rPr>
                <w:rFonts w:ascii="Consolas" w:hAnsi="Consolas"/>
              </w:rPr>
              <w:t>OK</w:t>
            </w:r>
          </w:p>
        </w:tc>
      </w:tr>
    </w:tbl>
    <w:p w:rsidR="00E13022" w:rsidRDefault="00E13022" w:rsidP="00410871"/>
    <w:p w:rsidR="009F4272" w:rsidRDefault="00E13022" w:rsidP="00410871">
      <w:r>
        <w:t>Example:</w:t>
      </w:r>
    </w:p>
    <w:p w:rsidR="00410871" w:rsidRPr="00410871" w:rsidRDefault="00410871" w:rsidP="00410871"/>
    <w:p w:rsidR="00291C48" w:rsidRDefault="003D2465" w:rsidP="00E13022">
      <w:pPr>
        <w:pStyle w:val="Listing"/>
        <w:keepLines/>
        <w:numPr>
          <w:ilvl w:val="0"/>
          <w:numId w:val="0"/>
        </w:numPr>
        <w:ind w:left="360"/>
        <w:rPr>
          <w:sz w:val="20"/>
        </w:rPr>
      </w:pPr>
      <w:r>
        <w:rPr>
          <w:rFonts w:cs="Consolas"/>
          <w:sz w:val="20"/>
        </w:rPr>
        <w:t>→</w:t>
      </w:r>
      <w:r>
        <w:rPr>
          <w:sz w:val="20"/>
        </w:rPr>
        <w:t xml:space="preserve"> </w:t>
      </w:r>
      <w:r w:rsidRPr="003D2465">
        <w:rPr>
          <w:sz w:val="20"/>
        </w:rPr>
        <w:t>AT</w:t>
      </w:r>
      <w:r w:rsidR="0021343C">
        <w:rPr>
          <w:sz w:val="20"/>
        </w:rPr>
        <w:t>J</w:t>
      </w:r>
      <w:r w:rsidRPr="003D2465">
        <w:rPr>
          <w:sz w:val="20"/>
        </w:rPr>
        <w:t>=DEDEAAAA0000001A</w:t>
      </w:r>
      <w:proofErr w:type="gramStart"/>
      <w:r w:rsidRPr="003D2465">
        <w:rPr>
          <w:sz w:val="20"/>
        </w:rPr>
        <w:t>,AA5555555555555555AAAAAAAAAAAAAA</w:t>
      </w:r>
      <w:proofErr w:type="gramEnd"/>
    </w:p>
    <w:p w:rsidR="0012055D" w:rsidRDefault="003D2465" w:rsidP="0012055D">
      <w:pPr>
        <w:pStyle w:val="Listing"/>
        <w:keepLines/>
        <w:numPr>
          <w:ilvl w:val="0"/>
          <w:numId w:val="0"/>
        </w:numPr>
        <w:ind w:left="360"/>
        <w:rPr>
          <w:sz w:val="20"/>
        </w:rPr>
      </w:pPr>
      <w:r>
        <w:rPr>
          <w:rFonts w:cs="Consolas"/>
        </w:rPr>
        <w:t>←</w:t>
      </w:r>
      <w:r>
        <w:t xml:space="preserve"> </w:t>
      </w:r>
      <w:r w:rsidRPr="00F478F9">
        <w:rPr>
          <w:sz w:val="20"/>
        </w:rPr>
        <w:t>OK</w:t>
      </w:r>
    </w:p>
    <w:p w:rsidR="00517F05" w:rsidRDefault="00517F05" w:rsidP="00517F05"/>
    <w:p w:rsidR="00291C48" w:rsidRDefault="00291C48" w:rsidP="00291C48">
      <w:pPr>
        <w:pStyle w:val="3"/>
      </w:pPr>
      <w:r>
        <w:t xml:space="preserve">Query </w:t>
      </w:r>
      <w:r w:rsidR="000060CD">
        <w:t xml:space="preserve">Join Parameter </w:t>
      </w:r>
      <w:r>
        <w:t>Command</w:t>
      </w:r>
    </w:p>
    <w:p w:rsidR="0012055D" w:rsidRDefault="009F4272" w:rsidP="0012055D">
      <w:r>
        <w:t>This command returns the join parameters.</w:t>
      </w:r>
      <w:r w:rsidR="0012055D">
        <w:t xml:space="preserve"> If no join parameters are set, </w:t>
      </w:r>
      <w:r w:rsidR="0012055D" w:rsidRPr="009F4272">
        <w:rPr>
          <w:rFonts w:ascii="Consolas" w:hAnsi="Consolas"/>
        </w:rPr>
        <w:t>ERROR</w:t>
      </w:r>
      <w:r w:rsidR="0012055D">
        <w:t xml:space="preserve"> will be returned.</w:t>
      </w:r>
    </w:p>
    <w:p w:rsidR="0012055D" w:rsidRDefault="0012055D" w:rsidP="0012055D">
      <w:r w:rsidRPr="009F4272">
        <w:rPr>
          <w:b/>
        </w:rPr>
        <w:t>Note:</w:t>
      </w:r>
      <w:r>
        <w:t xml:space="preserve"> The device key is not returned by the modem!</w:t>
      </w:r>
    </w:p>
    <w:p w:rsidR="0012055D" w:rsidRDefault="0012055D" w:rsidP="0012055D"/>
    <w:tbl>
      <w:tblPr>
        <w:tblStyle w:val="a3"/>
        <w:tblW w:w="0" w:type="auto"/>
        <w:tblLook w:val="04A0" w:firstRow="1" w:lastRow="0" w:firstColumn="1" w:lastColumn="0" w:noHBand="0" w:noVBand="1"/>
      </w:tblPr>
      <w:tblGrid>
        <w:gridCol w:w="1278"/>
        <w:gridCol w:w="8023"/>
      </w:tblGrid>
      <w:tr w:rsidR="0012055D" w:rsidTr="0072283D">
        <w:tc>
          <w:tcPr>
            <w:tcW w:w="1278" w:type="dxa"/>
            <w:shd w:val="clear" w:color="auto" w:fill="D9D9D9" w:themeFill="background1" w:themeFillShade="D9"/>
          </w:tcPr>
          <w:p w:rsidR="0012055D" w:rsidRPr="00A16AF0" w:rsidRDefault="0012055D" w:rsidP="0072283D">
            <w:pPr>
              <w:keepNext/>
              <w:keepLines/>
              <w:rPr>
                <w:b/>
              </w:rPr>
            </w:pPr>
            <w:r w:rsidRPr="00A16AF0">
              <w:rPr>
                <w:b/>
              </w:rPr>
              <w:t>Command</w:t>
            </w:r>
          </w:p>
        </w:tc>
        <w:tc>
          <w:tcPr>
            <w:tcW w:w="8023" w:type="dxa"/>
          </w:tcPr>
          <w:p w:rsidR="0012055D" w:rsidRPr="0090652A" w:rsidRDefault="0012055D" w:rsidP="0072283D">
            <w:pPr>
              <w:keepNext/>
              <w:keepLines/>
              <w:rPr>
                <w:i/>
                <w:sz w:val="18"/>
              </w:rPr>
            </w:pPr>
            <w:r>
              <w:rPr>
                <w:rFonts w:ascii="Consolas" w:hAnsi="Consolas"/>
              </w:rPr>
              <w:t>ATJ?</w:t>
            </w:r>
          </w:p>
        </w:tc>
      </w:tr>
      <w:tr w:rsidR="0012055D" w:rsidTr="0072283D">
        <w:tc>
          <w:tcPr>
            <w:tcW w:w="1278" w:type="dxa"/>
            <w:shd w:val="clear" w:color="auto" w:fill="D9D9D9" w:themeFill="background1" w:themeFillShade="D9"/>
          </w:tcPr>
          <w:p w:rsidR="0012055D" w:rsidRPr="00A16AF0" w:rsidRDefault="0012055D" w:rsidP="0072283D">
            <w:pPr>
              <w:keepNext/>
              <w:keepLines/>
              <w:rPr>
                <w:b/>
              </w:rPr>
            </w:pPr>
            <w:r w:rsidRPr="00A16AF0">
              <w:rPr>
                <w:b/>
              </w:rPr>
              <w:t>Response</w:t>
            </w:r>
          </w:p>
        </w:tc>
        <w:tc>
          <w:tcPr>
            <w:tcW w:w="8023" w:type="dxa"/>
          </w:tcPr>
          <w:p w:rsidR="0012055D" w:rsidRPr="00A16AF0" w:rsidRDefault="0012055D" w:rsidP="0072283D">
            <w:pPr>
              <w:keepNext/>
              <w:keepLines/>
              <w:rPr>
                <w:rFonts w:ascii="Consolas" w:hAnsi="Consolas"/>
              </w:rPr>
            </w:pPr>
            <w:r w:rsidRPr="009F4272">
              <w:rPr>
                <w:rFonts w:ascii="Consolas" w:hAnsi="Consolas"/>
              </w:rPr>
              <w:t>OK,</w:t>
            </w:r>
            <w:r w:rsidRPr="009F4272">
              <w:rPr>
                <w:i/>
                <w:sz w:val="18"/>
              </w:rPr>
              <w:t>&lt;device EUI&gt;,&lt;application EUI&gt;</w:t>
            </w:r>
          </w:p>
        </w:tc>
      </w:tr>
    </w:tbl>
    <w:p w:rsidR="0012055D" w:rsidRPr="00291C48" w:rsidRDefault="0012055D" w:rsidP="0012055D"/>
    <w:p w:rsidR="003D2465" w:rsidRPr="003D2465" w:rsidRDefault="0012055D" w:rsidP="003D2465">
      <w:r>
        <w:t>Example</w:t>
      </w:r>
      <w:r w:rsidR="009F4272">
        <w:t xml:space="preserve">: </w:t>
      </w:r>
    </w:p>
    <w:p w:rsidR="00410871" w:rsidRDefault="00410871" w:rsidP="00CB6AF3"/>
    <w:p w:rsidR="003D2465" w:rsidRDefault="003D2465" w:rsidP="0012055D">
      <w:pPr>
        <w:pStyle w:val="Listing"/>
        <w:keepLines/>
        <w:numPr>
          <w:ilvl w:val="0"/>
          <w:numId w:val="0"/>
        </w:numPr>
        <w:ind w:left="360"/>
        <w:rPr>
          <w:sz w:val="20"/>
        </w:rPr>
      </w:pPr>
      <w:proofErr w:type="gramStart"/>
      <w:r>
        <w:rPr>
          <w:rFonts w:cs="Consolas"/>
          <w:sz w:val="20"/>
        </w:rPr>
        <w:t>→</w:t>
      </w:r>
      <w:r>
        <w:rPr>
          <w:sz w:val="20"/>
        </w:rPr>
        <w:t xml:space="preserve"> </w:t>
      </w:r>
      <w:r w:rsidR="0021343C">
        <w:rPr>
          <w:sz w:val="20"/>
        </w:rPr>
        <w:t>ATJ</w:t>
      </w:r>
      <w:r>
        <w:rPr>
          <w:sz w:val="20"/>
        </w:rPr>
        <w:t>?</w:t>
      </w:r>
      <w:proofErr w:type="gramEnd"/>
    </w:p>
    <w:p w:rsidR="003D2465" w:rsidRDefault="003D2465" w:rsidP="0012055D">
      <w:pPr>
        <w:pStyle w:val="Listing"/>
        <w:keepLines/>
        <w:numPr>
          <w:ilvl w:val="0"/>
          <w:numId w:val="0"/>
        </w:numPr>
        <w:ind w:left="360"/>
        <w:rPr>
          <w:sz w:val="20"/>
        </w:rPr>
      </w:pPr>
      <w:r>
        <w:rPr>
          <w:rFonts w:cs="Consolas"/>
        </w:rPr>
        <w:t>←</w:t>
      </w:r>
      <w:r>
        <w:t xml:space="preserve"> </w:t>
      </w:r>
      <w:r w:rsidRPr="00D270BF">
        <w:rPr>
          <w:sz w:val="20"/>
        </w:rPr>
        <w:t>OK</w:t>
      </w:r>
      <w:proofErr w:type="gramStart"/>
      <w:r w:rsidRPr="00D270BF">
        <w:rPr>
          <w:sz w:val="20"/>
        </w:rPr>
        <w:t>,</w:t>
      </w:r>
      <w:r w:rsidRPr="003D2465">
        <w:rPr>
          <w:sz w:val="20"/>
        </w:rPr>
        <w:t>FF</w:t>
      </w:r>
      <w:r>
        <w:rPr>
          <w:sz w:val="20"/>
        </w:rPr>
        <w:t>FFFFFFFFFFFF00,DEDEAAAA0000001A</w:t>
      </w:r>
      <w:proofErr w:type="gramEnd"/>
    </w:p>
    <w:p w:rsidR="00517F05" w:rsidRPr="003D2465" w:rsidRDefault="00517F05" w:rsidP="00517F05"/>
    <w:p w:rsidR="00C90AC1" w:rsidRDefault="00C90AC1" w:rsidP="00C90AC1">
      <w:pPr>
        <w:pStyle w:val="2"/>
      </w:pPr>
      <w:bookmarkStart w:id="41" w:name="_Ref412819664"/>
      <w:bookmarkStart w:id="42" w:name="_Toc507345334"/>
      <w:r>
        <w:t>Join Command</w:t>
      </w:r>
      <w:bookmarkEnd w:id="41"/>
      <w:bookmarkEnd w:id="42"/>
    </w:p>
    <w:p w:rsidR="00C90AC1" w:rsidRDefault="00E95AE7" w:rsidP="00C90AC1">
      <w:r>
        <w:t>This command triggers the over-the-</w:t>
      </w:r>
      <w:proofErr w:type="gramStart"/>
      <w:r>
        <w:t>air</w:t>
      </w:r>
      <w:r w:rsidR="00132202">
        <w:rPr>
          <w:rFonts w:eastAsiaTheme="minorEastAsia" w:hint="eastAsia"/>
          <w:lang w:eastAsia="zh-CN"/>
        </w:rPr>
        <w:t>(</w:t>
      </w:r>
      <w:proofErr w:type="gramEnd"/>
      <w:r w:rsidR="00132202">
        <w:rPr>
          <w:rFonts w:eastAsiaTheme="minorEastAsia" w:hint="eastAsia"/>
          <w:lang w:eastAsia="zh-CN"/>
        </w:rPr>
        <w:t>OTAA)</w:t>
      </w:r>
      <w:r>
        <w:t xml:space="preserve"> activation</w:t>
      </w:r>
      <w:r w:rsidR="002505BC">
        <w:t xml:space="preserve"> using the</w:t>
      </w:r>
      <w:r>
        <w:t xml:space="preserve"> configured join parameters to establish a new session. If no join parameters are configured the command will return </w:t>
      </w:r>
      <w:r w:rsidRPr="00E95AE7">
        <w:rPr>
          <w:rFonts w:ascii="Consolas" w:hAnsi="Consolas"/>
        </w:rPr>
        <w:t>ERROR</w:t>
      </w:r>
      <w:r>
        <w:t>.</w:t>
      </w:r>
    </w:p>
    <w:p w:rsidR="002505BC" w:rsidRDefault="002505BC" w:rsidP="00C90AC1"/>
    <w:tbl>
      <w:tblPr>
        <w:tblStyle w:val="a3"/>
        <w:tblW w:w="0" w:type="auto"/>
        <w:tblLook w:val="04A0" w:firstRow="1" w:lastRow="0" w:firstColumn="1" w:lastColumn="0" w:noHBand="0" w:noVBand="1"/>
      </w:tblPr>
      <w:tblGrid>
        <w:gridCol w:w="1278"/>
        <w:gridCol w:w="8023"/>
      </w:tblGrid>
      <w:tr w:rsidR="002505BC" w:rsidTr="0072283D">
        <w:tc>
          <w:tcPr>
            <w:tcW w:w="1278" w:type="dxa"/>
            <w:shd w:val="clear" w:color="auto" w:fill="D9D9D9" w:themeFill="background1" w:themeFillShade="D9"/>
          </w:tcPr>
          <w:p w:rsidR="002505BC" w:rsidRPr="00A16AF0" w:rsidRDefault="002505BC" w:rsidP="0072283D">
            <w:pPr>
              <w:keepNext/>
              <w:keepLines/>
              <w:rPr>
                <w:b/>
              </w:rPr>
            </w:pPr>
            <w:r w:rsidRPr="00A16AF0">
              <w:rPr>
                <w:b/>
              </w:rPr>
              <w:lastRenderedPageBreak/>
              <w:t>Command</w:t>
            </w:r>
          </w:p>
        </w:tc>
        <w:tc>
          <w:tcPr>
            <w:tcW w:w="8023" w:type="dxa"/>
          </w:tcPr>
          <w:p w:rsidR="002505BC" w:rsidRPr="0090652A" w:rsidRDefault="002505BC" w:rsidP="0072283D">
            <w:pPr>
              <w:keepNext/>
              <w:keepLines/>
              <w:rPr>
                <w:i/>
                <w:sz w:val="18"/>
              </w:rPr>
            </w:pPr>
            <w:r>
              <w:rPr>
                <w:rFonts w:ascii="Consolas" w:hAnsi="Consolas"/>
              </w:rPr>
              <w:t>ATJ</w:t>
            </w:r>
          </w:p>
        </w:tc>
      </w:tr>
      <w:tr w:rsidR="002505BC" w:rsidTr="0072283D">
        <w:tc>
          <w:tcPr>
            <w:tcW w:w="1278" w:type="dxa"/>
            <w:shd w:val="clear" w:color="auto" w:fill="D9D9D9" w:themeFill="background1" w:themeFillShade="D9"/>
          </w:tcPr>
          <w:p w:rsidR="002505BC" w:rsidRPr="00A16AF0" w:rsidRDefault="002505BC" w:rsidP="0072283D">
            <w:pPr>
              <w:keepNext/>
              <w:keepLines/>
              <w:rPr>
                <w:b/>
              </w:rPr>
            </w:pPr>
            <w:r w:rsidRPr="00A16AF0">
              <w:rPr>
                <w:b/>
              </w:rPr>
              <w:t>Response</w:t>
            </w:r>
          </w:p>
        </w:tc>
        <w:tc>
          <w:tcPr>
            <w:tcW w:w="8023" w:type="dxa"/>
          </w:tcPr>
          <w:p w:rsidR="002505BC" w:rsidRPr="00A16AF0" w:rsidRDefault="002505BC" w:rsidP="002505BC">
            <w:pPr>
              <w:keepNext/>
              <w:keepLines/>
              <w:rPr>
                <w:rFonts w:ascii="Consolas" w:hAnsi="Consolas"/>
              </w:rPr>
            </w:pPr>
            <w:r w:rsidRPr="009F4272">
              <w:rPr>
                <w:rFonts w:ascii="Consolas" w:hAnsi="Consolas"/>
              </w:rPr>
              <w:t>OK</w:t>
            </w:r>
          </w:p>
        </w:tc>
      </w:tr>
      <w:tr w:rsidR="002505BC" w:rsidTr="0072283D">
        <w:tc>
          <w:tcPr>
            <w:tcW w:w="1278" w:type="dxa"/>
            <w:shd w:val="clear" w:color="auto" w:fill="D9D9D9" w:themeFill="background1" w:themeFillShade="D9"/>
          </w:tcPr>
          <w:p w:rsidR="002505BC" w:rsidRPr="00A16AF0" w:rsidRDefault="002505BC" w:rsidP="0072283D">
            <w:pPr>
              <w:keepNext/>
              <w:keepLines/>
              <w:rPr>
                <w:b/>
              </w:rPr>
            </w:pPr>
            <w:r>
              <w:rPr>
                <w:b/>
              </w:rPr>
              <w:t>Events</w:t>
            </w:r>
          </w:p>
        </w:tc>
        <w:tc>
          <w:tcPr>
            <w:tcW w:w="8023" w:type="dxa"/>
          </w:tcPr>
          <w:p w:rsidR="002505BC" w:rsidRDefault="00BE0B8E" w:rsidP="002505BC">
            <w:pPr>
              <w:keepNext/>
              <w:keepLines/>
              <w:rPr>
                <w:rFonts w:ascii="Consolas" w:hAnsi="Consolas"/>
              </w:rPr>
            </w:pPr>
            <w:r>
              <w:rPr>
                <w:rFonts w:ascii="Consolas" w:hAnsi="Consolas"/>
              </w:rPr>
              <w:t>EV_</w:t>
            </w:r>
            <w:r w:rsidR="002505BC">
              <w:rPr>
                <w:rFonts w:ascii="Consolas" w:hAnsi="Consolas"/>
              </w:rPr>
              <w:t>JOINING</w:t>
            </w:r>
          </w:p>
          <w:p w:rsidR="002505BC" w:rsidRPr="009F4272" w:rsidRDefault="00BE0B8E" w:rsidP="002505BC">
            <w:pPr>
              <w:keepNext/>
              <w:keepLines/>
              <w:rPr>
                <w:rFonts w:ascii="Consolas" w:hAnsi="Consolas"/>
              </w:rPr>
            </w:pPr>
            <w:r>
              <w:rPr>
                <w:rFonts w:ascii="Consolas" w:hAnsi="Consolas"/>
              </w:rPr>
              <w:t>EV_</w:t>
            </w:r>
            <w:r w:rsidR="002505BC">
              <w:rPr>
                <w:rFonts w:ascii="Consolas" w:hAnsi="Consolas"/>
              </w:rPr>
              <w:t>JOINED</w:t>
            </w:r>
          </w:p>
        </w:tc>
      </w:tr>
    </w:tbl>
    <w:p w:rsidR="002505BC" w:rsidRDefault="002505BC" w:rsidP="00C90AC1"/>
    <w:p w:rsidR="002505BC" w:rsidRDefault="002505BC" w:rsidP="00C90AC1">
      <w:r>
        <w:t xml:space="preserve">The command immediately triggers the </w:t>
      </w:r>
      <w:r w:rsidRPr="00E95AE7">
        <w:rPr>
          <w:rFonts w:ascii="Consolas" w:hAnsi="Consolas"/>
        </w:rPr>
        <w:t>JOINING</w:t>
      </w:r>
      <w:r>
        <w:t xml:space="preserve"> event and the session LED starts blinking. When the join procedure succeeded a </w:t>
      </w:r>
      <w:r w:rsidRPr="00E95AE7">
        <w:rPr>
          <w:rFonts w:ascii="Consolas" w:hAnsi="Consolas"/>
        </w:rPr>
        <w:t>JOINED</w:t>
      </w:r>
      <w:r>
        <w:t xml:space="preserve"> event is generated and the session LED is turned on. The newly established session parameters will be stored persistently and the sequence counters will be reset to zero.</w:t>
      </w:r>
    </w:p>
    <w:p w:rsidR="002505BC" w:rsidRDefault="002505BC" w:rsidP="00C90AC1"/>
    <w:p w:rsidR="002505BC" w:rsidRDefault="002505BC" w:rsidP="00FE55AC">
      <w:pPr>
        <w:keepNext/>
      </w:pPr>
      <w:r>
        <w:t>Example:</w:t>
      </w:r>
    </w:p>
    <w:p w:rsidR="00C90AC1" w:rsidRDefault="00C90AC1" w:rsidP="00FE55AC">
      <w:pPr>
        <w:keepNext/>
      </w:pPr>
    </w:p>
    <w:p w:rsidR="00C90AC1" w:rsidRPr="0055725B" w:rsidRDefault="00C90AC1" w:rsidP="00FE55AC">
      <w:pPr>
        <w:pStyle w:val="Listing"/>
        <w:keepNext/>
        <w:keepLines/>
        <w:numPr>
          <w:ilvl w:val="0"/>
          <w:numId w:val="0"/>
        </w:numPr>
        <w:ind w:left="360"/>
        <w:rPr>
          <w:sz w:val="20"/>
        </w:rPr>
      </w:pPr>
      <w:r w:rsidRPr="0055725B">
        <w:rPr>
          <w:rFonts w:cs="Arial"/>
          <w:sz w:val="20"/>
        </w:rPr>
        <w:t>→</w:t>
      </w:r>
      <w:r>
        <w:rPr>
          <w:rFonts w:cs="Arial"/>
          <w:sz w:val="20"/>
        </w:rPr>
        <w:t xml:space="preserve"> </w:t>
      </w:r>
      <w:r w:rsidRPr="0055725B">
        <w:rPr>
          <w:sz w:val="20"/>
        </w:rPr>
        <w:t>ATJ</w:t>
      </w:r>
    </w:p>
    <w:p w:rsidR="00C90AC1" w:rsidRPr="0055725B" w:rsidRDefault="00C90AC1" w:rsidP="00FE55AC">
      <w:pPr>
        <w:pStyle w:val="Listing"/>
        <w:keepNext/>
        <w:keepLines/>
        <w:numPr>
          <w:ilvl w:val="0"/>
          <w:numId w:val="0"/>
        </w:numPr>
        <w:ind w:left="360"/>
        <w:rPr>
          <w:sz w:val="20"/>
        </w:rPr>
      </w:pPr>
      <w:r w:rsidRPr="0055725B">
        <w:rPr>
          <w:rFonts w:cs="Arial"/>
          <w:sz w:val="20"/>
        </w:rPr>
        <w:t>←</w:t>
      </w:r>
      <w:r>
        <w:rPr>
          <w:rFonts w:cs="Arial"/>
          <w:sz w:val="20"/>
        </w:rPr>
        <w:t xml:space="preserve"> </w:t>
      </w:r>
      <w:r w:rsidRPr="0055725B">
        <w:rPr>
          <w:sz w:val="20"/>
        </w:rPr>
        <w:t>OK</w:t>
      </w:r>
    </w:p>
    <w:p w:rsidR="00C90AC1" w:rsidRPr="0055725B" w:rsidRDefault="00C90AC1" w:rsidP="00FE55AC">
      <w:pPr>
        <w:pStyle w:val="Listing"/>
        <w:keepNext/>
        <w:keepLines/>
        <w:numPr>
          <w:ilvl w:val="0"/>
          <w:numId w:val="0"/>
        </w:numPr>
        <w:ind w:left="360"/>
        <w:rPr>
          <w:sz w:val="20"/>
        </w:rPr>
      </w:pPr>
      <w:r w:rsidRPr="0055725B">
        <w:rPr>
          <w:rFonts w:cs="Arial"/>
          <w:sz w:val="20"/>
        </w:rPr>
        <w:t>←</w:t>
      </w:r>
      <w:r>
        <w:rPr>
          <w:rFonts w:cs="Arial"/>
          <w:sz w:val="20"/>
        </w:rPr>
        <w:t xml:space="preserve"> </w:t>
      </w:r>
      <w:r w:rsidRPr="0055725B">
        <w:rPr>
          <w:sz w:val="20"/>
        </w:rPr>
        <w:t>EV_JOINING</w:t>
      </w:r>
    </w:p>
    <w:p w:rsidR="00C90AC1" w:rsidRDefault="00C90AC1" w:rsidP="002505BC">
      <w:pPr>
        <w:pStyle w:val="Listing"/>
        <w:keepLines/>
        <w:numPr>
          <w:ilvl w:val="0"/>
          <w:numId w:val="0"/>
        </w:numPr>
        <w:ind w:left="360"/>
        <w:rPr>
          <w:sz w:val="20"/>
        </w:rPr>
      </w:pPr>
      <w:r w:rsidRPr="0055725B">
        <w:rPr>
          <w:rFonts w:cs="Arial"/>
          <w:sz w:val="20"/>
        </w:rPr>
        <w:t>←</w:t>
      </w:r>
      <w:r>
        <w:rPr>
          <w:rFonts w:cs="Arial"/>
          <w:sz w:val="20"/>
        </w:rPr>
        <w:t xml:space="preserve"> </w:t>
      </w:r>
      <w:r w:rsidRPr="0055725B">
        <w:rPr>
          <w:sz w:val="20"/>
        </w:rPr>
        <w:t>EV_JOINED</w:t>
      </w:r>
    </w:p>
    <w:p w:rsidR="00517F05" w:rsidRPr="0055725B" w:rsidRDefault="00517F05" w:rsidP="00517F05"/>
    <w:p w:rsidR="0055725B" w:rsidRDefault="00317648" w:rsidP="0055725B">
      <w:pPr>
        <w:pStyle w:val="2"/>
      </w:pPr>
      <w:bookmarkStart w:id="43" w:name="_Toc507345335"/>
      <w:r>
        <w:t>Transmit Command</w:t>
      </w:r>
      <w:bookmarkEnd w:id="43"/>
    </w:p>
    <w:p w:rsidR="00353C88" w:rsidRDefault="00BE0B8E" w:rsidP="0055725B">
      <w:r>
        <w:t xml:space="preserve">This command is used to send upstream </w:t>
      </w:r>
      <w:r w:rsidR="00E87BF3">
        <w:t>data</w:t>
      </w:r>
      <w:r>
        <w:t xml:space="preserve"> to the network server</w:t>
      </w:r>
      <w:r w:rsidR="00875F8B">
        <w:t xml:space="preserve">. </w:t>
      </w:r>
      <w:r w:rsidR="00353C88">
        <w:t xml:space="preserve">If the modem is not activated and join parameters are set, the modem will </w:t>
      </w:r>
      <w:proofErr w:type="spellStart"/>
      <w:r w:rsidR="00353C88">
        <w:t>implicitely</w:t>
      </w:r>
      <w:proofErr w:type="spellEnd"/>
      <w:r w:rsidR="00353C88">
        <w:t xml:space="preserve"> join and establish a new session. If the modem is not activated and no join parameters are set, </w:t>
      </w:r>
      <w:r w:rsidR="00353C88" w:rsidRPr="00353C88">
        <w:rPr>
          <w:rFonts w:ascii="Consolas" w:hAnsi="Consolas"/>
        </w:rPr>
        <w:t>ERROR</w:t>
      </w:r>
      <w:r w:rsidR="00353C88">
        <w:t xml:space="preserve"> will be </w:t>
      </w:r>
      <w:proofErr w:type="spellStart"/>
      <w:r w:rsidR="00353C88">
        <w:t>retuned</w:t>
      </w:r>
      <w:proofErr w:type="spellEnd"/>
      <w:r w:rsidR="00353C88">
        <w:t>.</w:t>
      </w:r>
    </w:p>
    <w:p w:rsidR="00BE0B8E" w:rsidRDefault="00BE0B8E" w:rsidP="0055725B"/>
    <w:tbl>
      <w:tblPr>
        <w:tblStyle w:val="a3"/>
        <w:tblW w:w="0" w:type="auto"/>
        <w:tblLook w:val="04A0" w:firstRow="1" w:lastRow="0" w:firstColumn="1" w:lastColumn="0" w:noHBand="0" w:noVBand="1"/>
      </w:tblPr>
      <w:tblGrid>
        <w:gridCol w:w="1278"/>
        <w:gridCol w:w="8023"/>
      </w:tblGrid>
      <w:tr w:rsidR="00BE0B8E" w:rsidTr="0072283D">
        <w:tc>
          <w:tcPr>
            <w:tcW w:w="1278" w:type="dxa"/>
            <w:shd w:val="clear" w:color="auto" w:fill="D9D9D9" w:themeFill="background1" w:themeFillShade="D9"/>
          </w:tcPr>
          <w:p w:rsidR="00BE0B8E" w:rsidRPr="00A16AF0" w:rsidRDefault="00BE0B8E" w:rsidP="0072283D">
            <w:pPr>
              <w:keepNext/>
              <w:keepLines/>
              <w:rPr>
                <w:b/>
              </w:rPr>
            </w:pPr>
            <w:r w:rsidRPr="00A16AF0">
              <w:rPr>
                <w:b/>
              </w:rPr>
              <w:t>Command</w:t>
            </w:r>
          </w:p>
        </w:tc>
        <w:tc>
          <w:tcPr>
            <w:tcW w:w="8023" w:type="dxa"/>
          </w:tcPr>
          <w:p w:rsidR="00BE0B8E" w:rsidRPr="0090652A" w:rsidRDefault="00BE0B8E" w:rsidP="00BE0B8E">
            <w:pPr>
              <w:keepNext/>
              <w:keepLines/>
              <w:rPr>
                <w:i/>
                <w:sz w:val="18"/>
              </w:rPr>
            </w:pPr>
            <w:r w:rsidRPr="009F4272">
              <w:rPr>
                <w:rFonts w:ascii="Consolas" w:hAnsi="Consolas"/>
              </w:rPr>
              <w:t>AT</w:t>
            </w:r>
            <w:r>
              <w:rPr>
                <w:rFonts w:ascii="Consolas" w:hAnsi="Consolas"/>
              </w:rPr>
              <w:t>T</w:t>
            </w:r>
            <w:r w:rsidRPr="009F4272">
              <w:rPr>
                <w:i/>
                <w:sz w:val="18"/>
              </w:rPr>
              <w:t>&lt;</w:t>
            </w:r>
            <w:r>
              <w:rPr>
                <w:i/>
                <w:sz w:val="18"/>
              </w:rPr>
              <w:t>confirmed</w:t>
            </w:r>
            <w:r w:rsidRPr="009F4272">
              <w:rPr>
                <w:i/>
                <w:sz w:val="18"/>
              </w:rPr>
              <w:t>&gt;,&lt;</w:t>
            </w:r>
            <w:r>
              <w:rPr>
                <w:i/>
                <w:sz w:val="18"/>
              </w:rPr>
              <w:t>port</w:t>
            </w:r>
            <w:r w:rsidRPr="009F4272">
              <w:rPr>
                <w:i/>
                <w:sz w:val="18"/>
              </w:rPr>
              <w:t>&gt;</w:t>
            </w:r>
            <w:r>
              <w:rPr>
                <w:i/>
                <w:sz w:val="18"/>
              </w:rPr>
              <w:t>[</w:t>
            </w:r>
            <w:r w:rsidRPr="009F4272">
              <w:rPr>
                <w:i/>
                <w:sz w:val="18"/>
              </w:rPr>
              <w:t>,&lt;</w:t>
            </w:r>
            <w:r>
              <w:rPr>
                <w:i/>
                <w:sz w:val="18"/>
              </w:rPr>
              <w:t>data</w:t>
            </w:r>
            <w:r w:rsidRPr="009F4272">
              <w:rPr>
                <w:i/>
                <w:sz w:val="18"/>
              </w:rPr>
              <w:t>&gt;</w:t>
            </w:r>
            <w:r>
              <w:rPr>
                <w:i/>
                <w:sz w:val="18"/>
              </w:rPr>
              <w:t>]</w:t>
            </w:r>
          </w:p>
        </w:tc>
      </w:tr>
      <w:tr w:rsidR="00BE0B8E" w:rsidTr="0072283D">
        <w:tc>
          <w:tcPr>
            <w:tcW w:w="1278" w:type="dxa"/>
            <w:shd w:val="clear" w:color="auto" w:fill="D9D9D9" w:themeFill="background1" w:themeFillShade="D9"/>
          </w:tcPr>
          <w:p w:rsidR="00BE0B8E" w:rsidRPr="00A16AF0" w:rsidRDefault="00BE0B8E" w:rsidP="0072283D">
            <w:pPr>
              <w:keepNext/>
              <w:keepLines/>
              <w:rPr>
                <w:b/>
              </w:rPr>
            </w:pPr>
            <w:r w:rsidRPr="00A16AF0">
              <w:rPr>
                <w:b/>
              </w:rPr>
              <w:t>Response</w:t>
            </w:r>
          </w:p>
        </w:tc>
        <w:tc>
          <w:tcPr>
            <w:tcW w:w="8023" w:type="dxa"/>
          </w:tcPr>
          <w:p w:rsidR="00BE0B8E" w:rsidRPr="00A16AF0" w:rsidRDefault="00BE0B8E" w:rsidP="0072283D">
            <w:pPr>
              <w:keepNext/>
              <w:keepLines/>
              <w:rPr>
                <w:rFonts w:ascii="Consolas" w:hAnsi="Consolas"/>
              </w:rPr>
            </w:pPr>
            <w:r w:rsidRPr="00A16AF0">
              <w:rPr>
                <w:rFonts w:ascii="Consolas" w:hAnsi="Consolas"/>
              </w:rPr>
              <w:t>OK</w:t>
            </w:r>
          </w:p>
        </w:tc>
      </w:tr>
      <w:tr w:rsidR="00BE0B8E" w:rsidTr="0072283D">
        <w:tc>
          <w:tcPr>
            <w:tcW w:w="1278" w:type="dxa"/>
            <w:shd w:val="clear" w:color="auto" w:fill="D9D9D9" w:themeFill="background1" w:themeFillShade="D9"/>
          </w:tcPr>
          <w:p w:rsidR="00BE0B8E" w:rsidRPr="00A16AF0" w:rsidRDefault="00BE0B8E" w:rsidP="0072283D">
            <w:pPr>
              <w:keepNext/>
              <w:keepLines/>
              <w:rPr>
                <w:b/>
              </w:rPr>
            </w:pPr>
            <w:r>
              <w:rPr>
                <w:b/>
              </w:rPr>
              <w:t>Events</w:t>
            </w:r>
          </w:p>
        </w:tc>
        <w:tc>
          <w:tcPr>
            <w:tcW w:w="8023" w:type="dxa"/>
          </w:tcPr>
          <w:p w:rsidR="00BE0B8E" w:rsidRPr="00A16AF0" w:rsidRDefault="00BE0B8E" w:rsidP="0072283D">
            <w:pPr>
              <w:keepNext/>
              <w:keepLines/>
              <w:rPr>
                <w:rFonts w:ascii="Consolas" w:hAnsi="Consolas"/>
              </w:rPr>
            </w:pPr>
            <w:r>
              <w:rPr>
                <w:rFonts w:ascii="Consolas" w:hAnsi="Consolas"/>
              </w:rPr>
              <w:t>EV_TXCOMPLETE,</w:t>
            </w:r>
            <w:r w:rsidRPr="00AA51B5">
              <w:rPr>
                <w:rFonts w:ascii="Consolas" w:hAnsi="Consolas"/>
                <w:i/>
                <w:sz w:val="18"/>
                <w:szCs w:val="18"/>
              </w:rPr>
              <w:t>&lt;flags&gt;[,&lt;port&gt;[,&lt;data&gt;]]</w:t>
            </w:r>
          </w:p>
        </w:tc>
      </w:tr>
    </w:tbl>
    <w:p w:rsidR="00BE0B8E" w:rsidRDefault="00BE0B8E" w:rsidP="0055725B"/>
    <w:p w:rsidR="00875F8B" w:rsidRPr="0067039D" w:rsidRDefault="00875F8B" w:rsidP="00875F8B">
      <w:r>
        <w:t>The data is addressed to a specific port (</w:t>
      </w:r>
      <w:r w:rsidRPr="00875F8B">
        <w:rPr>
          <w:rFonts w:ascii="Consolas" w:hAnsi="Consolas"/>
        </w:rPr>
        <w:t>01-FF</w:t>
      </w:r>
      <w:r>
        <w:t>) and can be requested to be confirmed (</w:t>
      </w:r>
      <w:r w:rsidRPr="00E87BF3">
        <w:rPr>
          <w:rFonts w:ascii="Consolas" w:hAnsi="Consolas"/>
        </w:rPr>
        <w:t>0</w:t>
      </w:r>
      <w:r>
        <w:t xml:space="preserve"> or </w:t>
      </w:r>
      <w:r w:rsidRPr="00E87BF3">
        <w:rPr>
          <w:rFonts w:ascii="Consolas" w:hAnsi="Consolas"/>
        </w:rPr>
        <w:t>1</w:t>
      </w:r>
      <w:r>
        <w:t xml:space="preserve">). After the data is sent by the modem it will check for downstream frames sent by the server. These frames could contain protocol information (like ACK or NACK), or application data. In any case an </w:t>
      </w:r>
      <w:r w:rsidRPr="00875F8B">
        <w:rPr>
          <w:rFonts w:ascii="Consolas" w:hAnsi="Consolas"/>
        </w:rPr>
        <w:t>EV_TXCOMPLETE</w:t>
      </w:r>
      <w:r>
        <w:t xml:space="preserve"> event will be generated to signal transmission and optional reception (see section </w:t>
      </w:r>
      <w:r>
        <w:fldChar w:fldCharType="begin"/>
      </w:r>
      <w:r>
        <w:instrText xml:space="preserve"> REF _Ref412889329 \r \h </w:instrText>
      </w:r>
      <w:r>
        <w:fldChar w:fldCharType="separate"/>
      </w:r>
      <w:r w:rsidR="001F3B25">
        <w:t>4.11</w:t>
      </w:r>
      <w:r>
        <w:fldChar w:fldCharType="end"/>
      </w:r>
      <w:r>
        <w:t xml:space="preserve"> for description of event messages).</w:t>
      </w:r>
      <w:r w:rsidR="0067039D">
        <w:t xml:space="preserve"> </w:t>
      </w:r>
      <w:r w:rsidR="0067039D" w:rsidRPr="0067039D">
        <w:rPr>
          <w:b/>
        </w:rPr>
        <w:t>Note:</w:t>
      </w:r>
      <w:r w:rsidR="0067039D">
        <w:rPr>
          <w:b/>
        </w:rPr>
        <w:t xml:space="preserve"> </w:t>
      </w:r>
      <w:r w:rsidR="0067039D">
        <w:t>The data will only be sent at the point in time allowed by the modem’s duty cycle.</w:t>
      </w:r>
    </w:p>
    <w:p w:rsidR="00E87BF3" w:rsidRDefault="00E87BF3" w:rsidP="0055725B"/>
    <w:p w:rsidR="00BE0B8E" w:rsidRDefault="00BE0B8E" w:rsidP="0055725B">
      <w:r>
        <w:t>Example:</w:t>
      </w:r>
    </w:p>
    <w:p w:rsidR="00BE0B8E" w:rsidRDefault="00BE0B8E" w:rsidP="0055725B"/>
    <w:p w:rsidR="00BE0B8E" w:rsidRDefault="00BE0B8E" w:rsidP="00E87BF3">
      <w:pPr>
        <w:pStyle w:val="Listing"/>
        <w:keepLines/>
        <w:numPr>
          <w:ilvl w:val="0"/>
          <w:numId w:val="0"/>
        </w:numPr>
        <w:ind w:left="360"/>
      </w:pPr>
      <w:r>
        <w:rPr>
          <w:rFonts w:cs="Consolas"/>
        </w:rPr>
        <w:t>→</w:t>
      </w:r>
      <w:r>
        <w:t xml:space="preserve"> ATT0</w:t>
      </w:r>
      <w:proofErr w:type="gramStart"/>
      <w:r>
        <w:t>,FF,1122334455</w:t>
      </w:r>
      <w:proofErr w:type="gramEnd"/>
      <w:r w:rsidR="00AA51B5">
        <w:t xml:space="preserve">           </w:t>
      </w:r>
      <w:r w:rsidR="00D01900">
        <w:t xml:space="preserve"> </w:t>
      </w:r>
      <w:r w:rsidR="00AA51B5" w:rsidRPr="00AA51B5">
        <w:rPr>
          <w:i/>
          <w:color w:val="FF0000"/>
        </w:rPr>
        <w:t>(send data unconfirmed to port 255)</w:t>
      </w:r>
    </w:p>
    <w:p w:rsidR="00BE0B8E" w:rsidRDefault="00BE0B8E" w:rsidP="00E87BF3">
      <w:pPr>
        <w:pStyle w:val="Listing"/>
        <w:keepLines/>
        <w:numPr>
          <w:ilvl w:val="0"/>
          <w:numId w:val="0"/>
        </w:numPr>
        <w:ind w:left="360"/>
      </w:pPr>
      <w:r>
        <w:rPr>
          <w:rFonts w:cs="Consolas"/>
        </w:rPr>
        <w:t>←</w:t>
      </w:r>
      <w:r>
        <w:t xml:space="preserve"> OK</w:t>
      </w:r>
    </w:p>
    <w:p w:rsidR="00BE0B8E" w:rsidRDefault="00BE0B8E" w:rsidP="00E87BF3">
      <w:pPr>
        <w:pStyle w:val="Listing"/>
        <w:keepLines/>
        <w:numPr>
          <w:ilvl w:val="0"/>
          <w:numId w:val="0"/>
        </w:numPr>
        <w:ind w:left="360"/>
      </w:pPr>
      <w:r>
        <w:rPr>
          <w:rFonts w:cs="Consolas"/>
        </w:rPr>
        <w:t>←</w:t>
      </w:r>
      <w:r>
        <w:t xml:space="preserve"> EV_TXCOMPLETE</w:t>
      </w:r>
      <w:proofErr w:type="gramStart"/>
      <w:r>
        <w:t>,00</w:t>
      </w:r>
      <w:proofErr w:type="gramEnd"/>
      <w:r w:rsidR="00AA51B5">
        <w:t xml:space="preserve">             </w:t>
      </w:r>
      <w:r w:rsidR="00D01900">
        <w:t xml:space="preserve"> </w:t>
      </w:r>
      <w:r w:rsidR="00AA51B5" w:rsidRPr="00AA51B5">
        <w:rPr>
          <w:i/>
          <w:color w:val="FF0000"/>
        </w:rPr>
        <w:t>(data sent, nothing received)</w:t>
      </w:r>
    </w:p>
    <w:p w:rsidR="00BE0B8E" w:rsidRDefault="00BE0B8E" w:rsidP="00E87BF3">
      <w:pPr>
        <w:pStyle w:val="Listing"/>
        <w:keepLines/>
        <w:numPr>
          <w:ilvl w:val="0"/>
          <w:numId w:val="0"/>
        </w:numPr>
        <w:ind w:left="360"/>
        <w:rPr>
          <w:rFonts w:cs="Consolas"/>
        </w:rPr>
      </w:pPr>
    </w:p>
    <w:p w:rsidR="00BE0B8E" w:rsidRDefault="00BE0B8E" w:rsidP="00E87BF3">
      <w:pPr>
        <w:pStyle w:val="Listing"/>
        <w:keepLines/>
        <w:numPr>
          <w:ilvl w:val="0"/>
          <w:numId w:val="0"/>
        </w:numPr>
        <w:ind w:left="360"/>
      </w:pPr>
      <w:r>
        <w:rPr>
          <w:rFonts w:cs="Consolas"/>
        </w:rPr>
        <w:t>→</w:t>
      </w:r>
      <w:r>
        <w:t xml:space="preserve"> ATT1</w:t>
      </w:r>
      <w:proofErr w:type="gramStart"/>
      <w:r>
        <w:t>,03,112233</w:t>
      </w:r>
      <w:proofErr w:type="gramEnd"/>
      <w:r w:rsidR="00AA51B5">
        <w:t xml:space="preserve">               </w:t>
      </w:r>
      <w:r w:rsidR="00D01900">
        <w:t xml:space="preserve"> </w:t>
      </w:r>
      <w:r w:rsidR="00AA51B5" w:rsidRPr="00AA51B5">
        <w:rPr>
          <w:i/>
          <w:color w:val="FF0000"/>
        </w:rPr>
        <w:t>(send data confirmed to port 3)</w:t>
      </w:r>
    </w:p>
    <w:p w:rsidR="00BE0B8E" w:rsidRDefault="00BE0B8E" w:rsidP="00E87BF3">
      <w:pPr>
        <w:pStyle w:val="Listing"/>
        <w:keepLines/>
        <w:numPr>
          <w:ilvl w:val="0"/>
          <w:numId w:val="0"/>
        </w:numPr>
        <w:ind w:left="360"/>
      </w:pPr>
      <w:r>
        <w:rPr>
          <w:rFonts w:cs="Consolas"/>
        </w:rPr>
        <w:t>←</w:t>
      </w:r>
      <w:r>
        <w:t xml:space="preserve"> OK</w:t>
      </w:r>
    </w:p>
    <w:p w:rsidR="00BE0B8E" w:rsidRDefault="00BE0B8E" w:rsidP="00E87BF3">
      <w:pPr>
        <w:pStyle w:val="Listing"/>
        <w:keepLines/>
        <w:numPr>
          <w:ilvl w:val="0"/>
          <w:numId w:val="0"/>
        </w:numPr>
        <w:ind w:left="360"/>
      </w:pPr>
      <w:r>
        <w:rPr>
          <w:rFonts w:cs="Consolas"/>
        </w:rPr>
        <w:t>←</w:t>
      </w:r>
      <w:r>
        <w:t xml:space="preserve"> EV_</w:t>
      </w:r>
      <w:r w:rsidR="0004529B">
        <w:rPr>
          <w:rFonts w:eastAsiaTheme="minorEastAsia" w:hint="eastAsia"/>
          <w:lang w:eastAsia="zh-CN"/>
        </w:rPr>
        <w:t>R</w:t>
      </w:r>
      <w:r>
        <w:t>XCOMPLETE</w:t>
      </w:r>
      <w:proofErr w:type="gramStart"/>
      <w:r>
        <w:t>,A2</w:t>
      </w:r>
      <w:proofErr w:type="gramEnd"/>
      <w:r w:rsidR="00AA51B5">
        <w:t xml:space="preserve">             </w:t>
      </w:r>
      <w:r w:rsidR="00D01900">
        <w:t xml:space="preserve"> </w:t>
      </w:r>
      <w:r w:rsidR="00AA51B5" w:rsidRPr="00AA51B5">
        <w:rPr>
          <w:i/>
          <w:color w:val="FF0000"/>
        </w:rPr>
        <w:t>(data sent, ACK received in second window)</w:t>
      </w:r>
    </w:p>
    <w:p w:rsidR="00BE0B8E" w:rsidRDefault="00BE0B8E" w:rsidP="00E87BF3">
      <w:pPr>
        <w:pStyle w:val="Listing"/>
        <w:keepLines/>
        <w:numPr>
          <w:ilvl w:val="0"/>
          <w:numId w:val="0"/>
        </w:numPr>
        <w:ind w:left="360"/>
        <w:rPr>
          <w:rFonts w:cs="Consolas"/>
        </w:rPr>
      </w:pPr>
    </w:p>
    <w:p w:rsidR="00BE0B8E" w:rsidRDefault="00BE0B8E" w:rsidP="00E87BF3">
      <w:pPr>
        <w:pStyle w:val="Listing"/>
        <w:keepLines/>
        <w:numPr>
          <w:ilvl w:val="0"/>
          <w:numId w:val="0"/>
        </w:numPr>
        <w:ind w:left="360"/>
      </w:pPr>
      <w:r>
        <w:rPr>
          <w:rFonts w:cs="Consolas"/>
        </w:rPr>
        <w:t>→</w:t>
      </w:r>
      <w:r>
        <w:t xml:space="preserve"> ATT0</w:t>
      </w:r>
      <w:proofErr w:type="gramStart"/>
      <w:r>
        <w:t>,04,112233</w:t>
      </w:r>
      <w:proofErr w:type="gramEnd"/>
      <w:r w:rsidR="00AA51B5">
        <w:t xml:space="preserve">               </w:t>
      </w:r>
      <w:r w:rsidR="00D01900">
        <w:t xml:space="preserve"> </w:t>
      </w:r>
      <w:r w:rsidR="00AA51B5" w:rsidRPr="00AA51B5">
        <w:rPr>
          <w:i/>
          <w:color w:val="FF0000"/>
        </w:rPr>
        <w:t>(send data unconfirmed to port 4)</w:t>
      </w:r>
    </w:p>
    <w:p w:rsidR="00BE0B8E" w:rsidRDefault="00BE0B8E" w:rsidP="00E87BF3">
      <w:pPr>
        <w:pStyle w:val="Listing"/>
        <w:keepLines/>
        <w:numPr>
          <w:ilvl w:val="0"/>
          <w:numId w:val="0"/>
        </w:numPr>
        <w:ind w:left="360"/>
      </w:pPr>
      <w:r>
        <w:rPr>
          <w:rFonts w:cs="Consolas"/>
        </w:rPr>
        <w:t>←</w:t>
      </w:r>
      <w:r>
        <w:t xml:space="preserve"> OK</w:t>
      </w:r>
    </w:p>
    <w:p w:rsidR="00BE0B8E" w:rsidRDefault="00BE0B8E" w:rsidP="00E87BF3">
      <w:pPr>
        <w:pStyle w:val="Listing"/>
        <w:keepLines/>
        <w:numPr>
          <w:ilvl w:val="0"/>
          <w:numId w:val="0"/>
        </w:numPr>
        <w:ind w:left="360"/>
        <w:rPr>
          <w:i/>
          <w:color w:val="FF0000"/>
        </w:rPr>
      </w:pPr>
      <w:r>
        <w:rPr>
          <w:rFonts w:cs="Consolas"/>
        </w:rPr>
        <w:t>←</w:t>
      </w:r>
      <w:r>
        <w:t xml:space="preserve"> EV_</w:t>
      </w:r>
      <w:r w:rsidR="0004529B">
        <w:rPr>
          <w:rFonts w:eastAsiaTheme="minorEastAsia" w:hint="eastAsia"/>
          <w:lang w:eastAsia="zh-CN"/>
        </w:rPr>
        <w:t>R</w:t>
      </w:r>
      <w:r>
        <w:t>XCOMPLETE</w:t>
      </w:r>
      <w:proofErr w:type="gramStart"/>
      <w:r>
        <w:t>,02,0A,C0FFEE</w:t>
      </w:r>
      <w:proofErr w:type="gramEnd"/>
      <w:r w:rsidR="00AA51B5">
        <w:t xml:space="preserve">   </w:t>
      </w:r>
      <w:r w:rsidR="00D01900">
        <w:t xml:space="preserve"> </w:t>
      </w:r>
      <w:r w:rsidR="00AA51B5" w:rsidRPr="00AA51B5">
        <w:rPr>
          <w:i/>
          <w:color w:val="FF0000"/>
        </w:rPr>
        <w:t>(</w:t>
      </w:r>
      <w:r w:rsidR="00AA51B5">
        <w:rPr>
          <w:i/>
          <w:color w:val="FF0000"/>
        </w:rPr>
        <w:t xml:space="preserve">data sent, data </w:t>
      </w:r>
      <w:r w:rsidR="00AA51B5" w:rsidRPr="00AA51B5">
        <w:rPr>
          <w:i/>
          <w:color w:val="FF0000"/>
        </w:rPr>
        <w:t>received in second window on port 10)</w:t>
      </w:r>
    </w:p>
    <w:p w:rsidR="00517F05" w:rsidRDefault="00517F05" w:rsidP="00517F05"/>
    <w:p w:rsidR="00317648" w:rsidRDefault="00CD7497" w:rsidP="00A6383C">
      <w:pPr>
        <w:pStyle w:val="2"/>
      </w:pPr>
      <w:bookmarkStart w:id="44" w:name="_Toc507345336"/>
      <w:r>
        <w:rPr>
          <w:rFonts w:eastAsiaTheme="minorEastAsia" w:hint="eastAsia"/>
          <w:lang w:eastAsia="zh-CN"/>
        </w:rPr>
        <w:lastRenderedPageBreak/>
        <w:t xml:space="preserve">Global </w:t>
      </w:r>
      <w:proofErr w:type="gramStart"/>
      <w:r>
        <w:t>Parameters</w:t>
      </w:r>
      <w:r w:rsidR="00A33C8A">
        <w:rPr>
          <w:rFonts w:eastAsiaTheme="minorEastAsia" w:hint="eastAsia"/>
          <w:lang w:eastAsia="zh-CN"/>
        </w:rPr>
        <w:t>(</w:t>
      </w:r>
      <w:proofErr w:type="gramEnd"/>
      <w:r w:rsidR="00A33C8A">
        <w:rPr>
          <w:rFonts w:eastAsiaTheme="minorEastAsia" w:hint="eastAsia"/>
          <w:lang w:eastAsia="zh-CN"/>
        </w:rPr>
        <w:t>Channel &amp; Ses</w:t>
      </w:r>
      <w:r w:rsidR="0005052A">
        <w:rPr>
          <w:rFonts w:eastAsiaTheme="minorEastAsia" w:hint="eastAsia"/>
          <w:lang w:eastAsia="zh-CN"/>
        </w:rPr>
        <w:t>s</w:t>
      </w:r>
      <w:r w:rsidR="00A33C8A">
        <w:rPr>
          <w:rFonts w:eastAsiaTheme="minorEastAsia" w:hint="eastAsia"/>
          <w:lang w:eastAsia="zh-CN"/>
        </w:rPr>
        <w:t>ion flag)</w:t>
      </w:r>
      <w:bookmarkEnd w:id="44"/>
    </w:p>
    <w:p w:rsidR="0055725B" w:rsidRPr="0008462E" w:rsidRDefault="000B23C0" w:rsidP="00A6383C">
      <w:pPr>
        <w:rPr>
          <w:rFonts w:eastAsiaTheme="minorEastAsia"/>
          <w:lang w:eastAsia="zh-CN"/>
        </w:rPr>
      </w:pPr>
      <w:r>
        <w:t>This command</w:t>
      </w:r>
      <w:r w:rsidR="00D270BF">
        <w:t xml:space="preserve"> </w:t>
      </w:r>
      <w:proofErr w:type="spellStart"/>
      <w:r w:rsidR="0008462E">
        <w:rPr>
          <w:rFonts w:eastAsiaTheme="minorEastAsia" w:hint="eastAsia"/>
          <w:lang w:eastAsia="zh-CN"/>
        </w:rPr>
        <w:t>config</w:t>
      </w:r>
      <w:proofErr w:type="spellEnd"/>
      <w:r w:rsidR="0005052A">
        <w:rPr>
          <w:rFonts w:eastAsiaTheme="minorEastAsia" w:hint="eastAsia"/>
          <w:lang w:eastAsia="zh-CN"/>
        </w:rPr>
        <w:t xml:space="preserve"> </w:t>
      </w:r>
      <w:r w:rsidR="0012705D">
        <w:rPr>
          <w:rFonts w:eastAsiaTheme="minorEastAsia" w:hint="eastAsia"/>
          <w:lang w:eastAsia="zh-CN"/>
        </w:rPr>
        <w:t xml:space="preserve">work </w:t>
      </w:r>
      <w:r w:rsidR="0005052A">
        <w:rPr>
          <w:rFonts w:eastAsiaTheme="minorEastAsia" w:hint="eastAsia"/>
          <w:lang w:eastAsia="zh-CN"/>
        </w:rPr>
        <w:t>channel list</w:t>
      </w:r>
      <w:r w:rsidR="0012705D">
        <w:rPr>
          <w:rFonts w:eastAsiaTheme="minorEastAsia" w:hint="eastAsia"/>
          <w:lang w:eastAsia="zh-CN"/>
        </w:rPr>
        <w:t>s</w:t>
      </w:r>
      <w:r w:rsidR="0005052A">
        <w:rPr>
          <w:rFonts w:eastAsiaTheme="minorEastAsia" w:hint="eastAsia"/>
          <w:lang w:eastAsia="zh-CN"/>
        </w:rPr>
        <w:t xml:space="preserve"> and se</w:t>
      </w:r>
      <w:r w:rsidR="0008462E">
        <w:rPr>
          <w:rFonts w:eastAsiaTheme="minorEastAsia" w:hint="eastAsia"/>
          <w:lang w:eastAsia="zh-CN"/>
        </w:rPr>
        <w:t>s</w:t>
      </w:r>
      <w:r w:rsidR="0005052A">
        <w:rPr>
          <w:rFonts w:eastAsiaTheme="minorEastAsia" w:hint="eastAsia"/>
          <w:lang w:eastAsia="zh-CN"/>
        </w:rPr>
        <w:t>s</w:t>
      </w:r>
      <w:r w:rsidR="0008462E">
        <w:rPr>
          <w:rFonts w:eastAsiaTheme="minorEastAsia" w:hint="eastAsia"/>
          <w:lang w:eastAsia="zh-CN"/>
        </w:rPr>
        <w:t>ion flag.</w:t>
      </w:r>
    </w:p>
    <w:p w:rsidR="0008462E" w:rsidRDefault="0008462E" w:rsidP="0008462E">
      <w:pPr>
        <w:pStyle w:val="3"/>
      </w:pPr>
      <w:r>
        <w:t xml:space="preserve">Query </w:t>
      </w:r>
      <w:r>
        <w:rPr>
          <w:rFonts w:eastAsiaTheme="minorEastAsia" w:hint="eastAsia"/>
          <w:lang w:eastAsia="zh-CN"/>
        </w:rPr>
        <w:t xml:space="preserve">Global </w:t>
      </w:r>
      <w:r>
        <w:t>Parameters Command</w:t>
      </w:r>
    </w:p>
    <w:p w:rsidR="0008462E" w:rsidRDefault="0008462E" w:rsidP="0008462E">
      <w:r>
        <w:t xml:space="preserve">This command returns the current </w:t>
      </w:r>
      <w:r w:rsidR="00923038">
        <w:rPr>
          <w:rFonts w:eastAsiaTheme="minorEastAsia" w:hint="eastAsia"/>
          <w:lang w:eastAsia="zh-CN"/>
        </w:rPr>
        <w:t>parameters</w:t>
      </w:r>
      <w:r>
        <w:t xml:space="preserve">. By default </w:t>
      </w:r>
      <w:r w:rsidR="00923038">
        <w:rPr>
          <w:rFonts w:eastAsiaTheme="minorEastAsia" w:hint="eastAsia"/>
          <w:lang w:eastAsia="zh-CN"/>
        </w:rPr>
        <w:t>it</w:t>
      </w:r>
      <w:r w:rsidR="00923038">
        <w:rPr>
          <w:rFonts w:eastAsiaTheme="minorEastAsia"/>
          <w:lang w:eastAsia="zh-CN"/>
        </w:rPr>
        <w:t>’</w:t>
      </w:r>
      <w:r w:rsidR="00923038">
        <w:rPr>
          <w:rFonts w:eastAsiaTheme="minorEastAsia" w:hint="eastAsia"/>
          <w:lang w:eastAsia="zh-CN"/>
        </w:rPr>
        <w:t>s 0</w:t>
      </w:r>
      <w:r w:rsidR="0012705D">
        <w:rPr>
          <w:rFonts w:eastAsiaTheme="minorEastAsia" w:hint="eastAsia"/>
          <w:lang w:eastAsia="zh-CN"/>
        </w:rPr>
        <w:t>0</w:t>
      </w:r>
      <w:proofErr w:type="gramStart"/>
      <w:r w:rsidR="00923038">
        <w:rPr>
          <w:rFonts w:eastAsiaTheme="minorEastAsia" w:hint="eastAsia"/>
          <w:lang w:eastAsia="zh-CN"/>
        </w:rPr>
        <w:t>,0</w:t>
      </w:r>
      <w:r w:rsidR="0012705D">
        <w:rPr>
          <w:rFonts w:eastAsiaTheme="minorEastAsia" w:hint="eastAsia"/>
          <w:lang w:eastAsia="zh-CN"/>
        </w:rPr>
        <w:t>0</w:t>
      </w:r>
      <w:r w:rsidR="00923038">
        <w:rPr>
          <w:rFonts w:eastAsiaTheme="minorEastAsia" w:hint="eastAsia"/>
          <w:lang w:eastAsia="zh-CN"/>
        </w:rPr>
        <w:t>,</w:t>
      </w:r>
      <w:r w:rsidR="0012705D">
        <w:rPr>
          <w:rFonts w:eastAsiaTheme="minorEastAsia" w:hint="eastAsia"/>
          <w:lang w:eastAsia="zh-CN"/>
        </w:rPr>
        <w:t>0</w:t>
      </w:r>
      <w:r w:rsidR="00923038">
        <w:rPr>
          <w:rFonts w:eastAsiaTheme="minorEastAsia" w:hint="eastAsia"/>
          <w:lang w:eastAsia="zh-CN"/>
        </w:rPr>
        <w:t>3</w:t>
      </w:r>
      <w:proofErr w:type="gramEnd"/>
      <w:r>
        <w:t>.</w:t>
      </w:r>
    </w:p>
    <w:p w:rsidR="0008462E" w:rsidRDefault="0008462E" w:rsidP="0008462E"/>
    <w:tbl>
      <w:tblPr>
        <w:tblStyle w:val="a3"/>
        <w:tblW w:w="0" w:type="auto"/>
        <w:tblLook w:val="04A0" w:firstRow="1" w:lastRow="0" w:firstColumn="1" w:lastColumn="0" w:noHBand="0" w:noVBand="1"/>
      </w:tblPr>
      <w:tblGrid>
        <w:gridCol w:w="1278"/>
        <w:gridCol w:w="8023"/>
      </w:tblGrid>
      <w:tr w:rsidR="0008462E" w:rsidTr="00F419E4">
        <w:tc>
          <w:tcPr>
            <w:tcW w:w="1278" w:type="dxa"/>
            <w:shd w:val="clear" w:color="auto" w:fill="D9D9D9" w:themeFill="background1" w:themeFillShade="D9"/>
          </w:tcPr>
          <w:p w:rsidR="0008462E" w:rsidRPr="00A16AF0" w:rsidRDefault="0008462E" w:rsidP="00F419E4">
            <w:pPr>
              <w:keepNext/>
              <w:keepLines/>
              <w:rPr>
                <w:b/>
              </w:rPr>
            </w:pPr>
            <w:r w:rsidRPr="00A16AF0">
              <w:rPr>
                <w:b/>
              </w:rPr>
              <w:t>Command</w:t>
            </w:r>
          </w:p>
        </w:tc>
        <w:tc>
          <w:tcPr>
            <w:tcW w:w="8023" w:type="dxa"/>
          </w:tcPr>
          <w:p w:rsidR="0008462E" w:rsidRPr="0090652A" w:rsidRDefault="0005052A" w:rsidP="00F419E4">
            <w:pPr>
              <w:keepNext/>
              <w:keepLines/>
              <w:rPr>
                <w:i/>
                <w:sz w:val="18"/>
              </w:rPr>
            </w:pPr>
            <w:r>
              <w:rPr>
                <w:rFonts w:ascii="Consolas" w:hAnsi="Consolas"/>
              </w:rPr>
              <w:t>AT</w:t>
            </w:r>
            <w:r>
              <w:rPr>
                <w:rFonts w:ascii="Consolas" w:eastAsiaTheme="minorEastAsia" w:hAnsi="Consolas" w:hint="eastAsia"/>
                <w:lang w:eastAsia="zh-CN"/>
              </w:rPr>
              <w:t>G</w:t>
            </w:r>
            <w:r w:rsidR="0008462E">
              <w:rPr>
                <w:rFonts w:ascii="Consolas" w:hAnsi="Consolas"/>
              </w:rPr>
              <w:t>?</w:t>
            </w:r>
          </w:p>
        </w:tc>
      </w:tr>
      <w:tr w:rsidR="0008462E" w:rsidTr="00F419E4">
        <w:tc>
          <w:tcPr>
            <w:tcW w:w="1278" w:type="dxa"/>
            <w:shd w:val="clear" w:color="auto" w:fill="D9D9D9" w:themeFill="background1" w:themeFillShade="D9"/>
          </w:tcPr>
          <w:p w:rsidR="0008462E" w:rsidRPr="00A16AF0" w:rsidRDefault="0008462E" w:rsidP="00F419E4">
            <w:pPr>
              <w:keepNext/>
              <w:keepLines/>
              <w:rPr>
                <w:b/>
              </w:rPr>
            </w:pPr>
            <w:r w:rsidRPr="00A16AF0">
              <w:rPr>
                <w:b/>
              </w:rPr>
              <w:t>Response</w:t>
            </w:r>
          </w:p>
        </w:tc>
        <w:tc>
          <w:tcPr>
            <w:tcW w:w="8023" w:type="dxa"/>
          </w:tcPr>
          <w:p w:rsidR="0008462E" w:rsidRPr="00A16AF0" w:rsidRDefault="0005052A" w:rsidP="006A7F12">
            <w:pPr>
              <w:keepNext/>
              <w:keepLines/>
              <w:rPr>
                <w:rFonts w:ascii="Consolas" w:hAnsi="Consolas"/>
              </w:rPr>
            </w:pPr>
            <w:r w:rsidRPr="009F4272">
              <w:rPr>
                <w:rFonts w:ascii="Consolas" w:hAnsi="Consolas"/>
              </w:rPr>
              <w:t>OK,</w:t>
            </w:r>
            <w:r w:rsidR="00C755CB" w:rsidRPr="009F4272">
              <w:rPr>
                <w:i/>
                <w:sz w:val="18"/>
              </w:rPr>
              <w:t xml:space="preserve"> &lt;</w:t>
            </w:r>
            <w:r w:rsidR="00C755CB">
              <w:rPr>
                <w:rFonts w:eastAsiaTheme="minorEastAsia" w:hint="eastAsia"/>
                <w:i/>
                <w:sz w:val="18"/>
                <w:lang w:eastAsia="zh-CN"/>
              </w:rPr>
              <w:t>session flag</w:t>
            </w:r>
            <w:r w:rsidR="00C755CB" w:rsidRPr="009F4272">
              <w:rPr>
                <w:i/>
                <w:sz w:val="18"/>
              </w:rPr>
              <w:t>&gt;,&lt;</w:t>
            </w:r>
            <w:r w:rsidR="006A7F12">
              <w:rPr>
                <w:rFonts w:eastAsiaTheme="minorEastAsia" w:hint="eastAsia"/>
                <w:i/>
                <w:sz w:val="18"/>
                <w:lang w:eastAsia="zh-CN"/>
              </w:rPr>
              <w:t>node type</w:t>
            </w:r>
            <w:r w:rsidR="00C755CB" w:rsidRPr="009F4272">
              <w:rPr>
                <w:i/>
                <w:sz w:val="18"/>
              </w:rPr>
              <w:t>&gt;,&lt;</w:t>
            </w:r>
            <w:r w:rsidR="006A7F12">
              <w:rPr>
                <w:rFonts w:eastAsiaTheme="minorEastAsia" w:hint="eastAsia"/>
                <w:i/>
                <w:sz w:val="18"/>
                <w:lang w:eastAsia="zh-CN"/>
              </w:rPr>
              <w:t>channel mask</w:t>
            </w:r>
            <w:r w:rsidR="00C755CB" w:rsidRPr="009F4272">
              <w:rPr>
                <w:i/>
                <w:sz w:val="18"/>
              </w:rPr>
              <w:t>&gt;</w:t>
            </w:r>
          </w:p>
        </w:tc>
      </w:tr>
    </w:tbl>
    <w:p w:rsidR="0008462E" w:rsidRDefault="0008462E" w:rsidP="0008462E"/>
    <w:p w:rsidR="00362EDB" w:rsidRDefault="008F27BF" w:rsidP="0008462E">
      <w:pPr>
        <w:rPr>
          <w:rFonts w:ascii="Consolas" w:eastAsiaTheme="minorEastAsia" w:hAnsi="Consolas" w:hint="eastAsia"/>
          <w:lang w:eastAsia="zh-CN"/>
        </w:rPr>
      </w:pPr>
      <w:r>
        <w:rPr>
          <w:rFonts w:eastAsiaTheme="minorEastAsia" w:hint="eastAsia"/>
          <w:lang w:eastAsia="zh-CN"/>
        </w:rPr>
        <w:t>S</w:t>
      </w:r>
      <w:r w:rsidR="00590679" w:rsidRPr="00590679">
        <w:t>ession flag</w:t>
      </w:r>
      <w:r w:rsidR="0008462E">
        <w:t xml:space="preserve"> can be </w:t>
      </w:r>
      <w:r w:rsidR="000C0498">
        <w:rPr>
          <w:rFonts w:eastAsiaTheme="minorEastAsia"/>
          <w:lang w:eastAsia="zh-CN"/>
        </w:rPr>
        <w:t>“</w:t>
      </w:r>
      <w:r w:rsidR="000C0498">
        <w:rPr>
          <w:rFonts w:eastAsiaTheme="minorEastAsia" w:hint="eastAsia"/>
          <w:lang w:eastAsia="zh-CN"/>
        </w:rPr>
        <w:t>00</w:t>
      </w:r>
      <w:proofErr w:type="gramStart"/>
      <w:r w:rsidR="000C0498">
        <w:rPr>
          <w:rFonts w:eastAsiaTheme="minorEastAsia"/>
          <w:lang w:eastAsia="zh-CN"/>
        </w:rPr>
        <w:t>”</w:t>
      </w:r>
      <w:r w:rsidR="00590679">
        <w:rPr>
          <w:rFonts w:ascii="Consolas" w:eastAsiaTheme="minorEastAsia" w:hAnsi="Consolas" w:hint="eastAsia"/>
          <w:lang w:eastAsia="zh-CN"/>
        </w:rPr>
        <w:t>(</w:t>
      </w:r>
      <w:proofErr w:type="gramEnd"/>
      <w:r w:rsidR="00590679" w:rsidRPr="00590679">
        <w:rPr>
          <w:rFonts w:ascii="Consolas" w:eastAsiaTheme="minorEastAsia" w:hAnsi="Consolas"/>
          <w:lang w:eastAsia="zh-CN"/>
        </w:rPr>
        <w:t>OTAA</w:t>
      </w:r>
      <w:r w:rsidR="00B724F3">
        <w:rPr>
          <w:rFonts w:ascii="Consolas" w:eastAsiaTheme="minorEastAsia" w:hAnsi="Consolas" w:hint="eastAsia"/>
          <w:lang w:eastAsia="zh-CN"/>
        </w:rPr>
        <w:t xml:space="preserve"> default in factory parameters</w:t>
      </w:r>
      <w:r w:rsidR="00590679">
        <w:rPr>
          <w:rFonts w:ascii="Consolas" w:eastAsiaTheme="minorEastAsia" w:hAnsi="Consolas" w:hint="eastAsia"/>
          <w:lang w:eastAsia="zh-CN"/>
        </w:rPr>
        <w:t>)</w:t>
      </w:r>
      <w:r w:rsidR="0008462E">
        <w:t xml:space="preserve">, or </w:t>
      </w:r>
      <w:r w:rsidR="000C0498">
        <w:rPr>
          <w:rFonts w:eastAsiaTheme="minorEastAsia"/>
          <w:lang w:eastAsia="zh-CN"/>
        </w:rPr>
        <w:t>“</w:t>
      </w:r>
      <w:r w:rsidR="000C0498">
        <w:rPr>
          <w:rFonts w:eastAsiaTheme="minorEastAsia" w:hint="eastAsia"/>
          <w:lang w:eastAsia="zh-CN"/>
        </w:rPr>
        <w:t>01</w:t>
      </w:r>
      <w:r w:rsidR="000C0498">
        <w:rPr>
          <w:rFonts w:eastAsiaTheme="minorEastAsia"/>
          <w:lang w:eastAsia="zh-CN"/>
        </w:rPr>
        <w:t>”</w:t>
      </w:r>
      <w:r w:rsidR="00590679">
        <w:rPr>
          <w:rFonts w:ascii="Consolas" w:eastAsiaTheme="minorEastAsia" w:hAnsi="Consolas" w:hint="eastAsia"/>
          <w:lang w:eastAsia="zh-CN"/>
        </w:rPr>
        <w:t>(</w:t>
      </w:r>
      <w:r w:rsidR="00590679" w:rsidRPr="00590679">
        <w:rPr>
          <w:rFonts w:ascii="Consolas" w:eastAsiaTheme="minorEastAsia" w:hAnsi="Consolas"/>
          <w:lang w:eastAsia="zh-CN"/>
        </w:rPr>
        <w:t>ABP</w:t>
      </w:r>
      <w:r w:rsidR="00590679">
        <w:rPr>
          <w:rFonts w:ascii="Consolas" w:eastAsiaTheme="minorEastAsia" w:hAnsi="Consolas" w:hint="eastAsia"/>
          <w:lang w:eastAsia="zh-CN"/>
        </w:rPr>
        <w:t>)</w:t>
      </w:r>
    </w:p>
    <w:p w:rsidR="00603082" w:rsidRDefault="00603082" w:rsidP="0008462E">
      <w:pPr>
        <w:rPr>
          <w:rFonts w:eastAsiaTheme="minorEastAsia"/>
          <w:lang w:eastAsia="zh-CN"/>
        </w:rPr>
      </w:pPr>
      <w:r>
        <w:rPr>
          <w:rFonts w:ascii="Consolas" w:eastAsiaTheme="minorEastAsia" w:hAnsi="Consolas" w:hint="eastAsia"/>
          <w:lang w:eastAsia="zh-CN"/>
        </w:rPr>
        <w:t>Node type can be 0x00(Class A)</w:t>
      </w:r>
      <w:r>
        <w:rPr>
          <w:rFonts w:ascii="Consolas" w:eastAsiaTheme="minorEastAsia" w:hAnsi="Consolas" w:hint="eastAsia"/>
          <w:lang w:eastAsia="zh-CN"/>
        </w:rPr>
        <w:t>、</w:t>
      </w:r>
      <w:r>
        <w:rPr>
          <w:rFonts w:ascii="Consolas" w:eastAsiaTheme="minorEastAsia" w:hAnsi="Consolas" w:hint="eastAsia"/>
          <w:lang w:eastAsia="zh-CN"/>
        </w:rPr>
        <w:t>0x02(Class C)</w:t>
      </w:r>
    </w:p>
    <w:p w:rsidR="0008462E" w:rsidRPr="00603082" w:rsidRDefault="00603082" w:rsidP="0008462E">
      <w:pPr>
        <w:rPr>
          <w:rFonts w:eastAsiaTheme="minorEastAsia" w:hint="eastAsia"/>
          <w:lang w:eastAsia="zh-CN"/>
        </w:rPr>
      </w:pPr>
      <w:r>
        <w:rPr>
          <w:rFonts w:eastAsiaTheme="minorEastAsia" w:hint="eastAsia"/>
          <w:lang w:eastAsia="zh-CN"/>
        </w:rPr>
        <w:t>Channel mask</w:t>
      </w:r>
      <w:r w:rsidR="00362EDB">
        <w:rPr>
          <w:rFonts w:eastAsiaTheme="minorEastAsia" w:hint="eastAsia"/>
          <w:lang w:eastAsia="zh-CN"/>
        </w:rPr>
        <w:t xml:space="preserve"> can be </w:t>
      </w:r>
      <w:r>
        <w:rPr>
          <w:rFonts w:eastAsiaTheme="minorEastAsia" w:hint="eastAsia"/>
          <w:lang w:eastAsia="zh-CN"/>
        </w:rPr>
        <w:t xml:space="preserve">0x070000000000, it must be 6 bytes, every bit with value of 1 to indication this channel is </w:t>
      </w:r>
      <w:proofErr w:type="spellStart"/>
      <w:r>
        <w:rPr>
          <w:rFonts w:eastAsiaTheme="minorEastAsia" w:hint="eastAsia"/>
          <w:lang w:eastAsia="zh-CN"/>
        </w:rPr>
        <w:t>active.In</w:t>
      </w:r>
      <w:proofErr w:type="spellEnd"/>
      <w:r>
        <w:rPr>
          <w:rFonts w:eastAsiaTheme="minorEastAsia" w:hint="eastAsia"/>
          <w:lang w:eastAsia="zh-CN"/>
        </w:rPr>
        <w:t xml:space="preserve"> this </w:t>
      </w:r>
      <w:proofErr w:type="spellStart"/>
      <w:r>
        <w:rPr>
          <w:rFonts w:eastAsiaTheme="minorEastAsia" w:hint="eastAsia"/>
          <w:lang w:eastAsia="zh-CN"/>
        </w:rPr>
        <w:t>example</w:t>
      </w:r>
      <w:proofErr w:type="gramStart"/>
      <w:r>
        <w:rPr>
          <w:rFonts w:eastAsiaTheme="minorEastAsia" w:hint="eastAsia"/>
          <w:lang w:eastAsia="zh-CN"/>
        </w:rPr>
        <w:t>,channel</w:t>
      </w:r>
      <w:proofErr w:type="spellEnd"/>
      <w:proofErr w:type="gramEnd"/>
      <w:r>
        <w:rPr>
          <w:rFonts w:eastAsiaTheme="minorEastAsia" w:hint="eastAsia"/>
          <w:lang w:eastAsia="zh-CN"/>
        </w:rPr>
        <w:t xml:space="preserve"> 0,1,2 is active </w:t>
      </w:r>
    </w:p>
    <w:p w:rsidR="0008462E" w:rsidRDefault="0008462E" w:rsidP="0008462E"/>
    <w:p w:rsidR="0008462E" w:rsidRDefault="0008462E" w:rsidP="0008462E">
      <w:r>
        <w:t>Example:</w:t>
      </w:r>
    </w:p>
    <w:p w:rsidR="0008462E" w:rsidRDefault="0008462E" w:rsidP="0008462E"/>
    <w:p w:rsidR="0008462E" w:rsidRPr="00D01900" w:rsidRDefault="0008462E" w:rsidP="00FD449A">
      <w:pPr>
        <w:pStyle w:val="Listing"/>
        <w:keepLines/>
        <w:numPr>
          <w:ilvl w:val="0"/>
          <w:numId w:val="0"/>
        </w:numPr>
        <w:ind w:left="720" w:hanging="360"/>
        <w:rPr>
          <w:sz w:val="20"/>
        </w:rPr>
      </w:pPr>
      <w:proofErr w:type="gramStart"/>
      <w:r w:rsidRPr="00D01900">
        <w:rPr>
          <w:rFonts w:cs="Consolas"/>
          <w:sz w:val="20"/>
        </w:rPr>
        <w:t>→</w:t>
      </w:r>
      <w:r w:rsidR="00FD449A">
        <w:rPr>
          <w:sz w:val="20"/>
        </w:rPr>
        <w:t xml:space="preserve"> AT</w:t>
      </w:r>
      <w:r w:rsidR="00FD449A">
        <w:rPr>
          <w:rFonts w:eastAsiaTheme="minorEastAsia" w:hint="eastAsia"/>
          <w:sz w:val="20"/>
          <w:lang w:eastAsia="zh-CN"/>
        </w:rPr>
        <w:t>G</w:t>
      </w:r>
      <w:r w:rsidRPr="00D01900">
        <w:rPr>
          <w:sz w:val="20"/>
        </w:rPr>
        <w:t>?</w:t>
      </w:r>
      <w:proofErr w:type="gramEnd"/>
    </w:p>
    <w:p w:rsidR="0008462E" w:rsidRPr="00DC5183" w:rsidRDefault="0008462E" w:rsidP="0008462E">
      <w:pPr>
        <w:pStyle w:val="Listing"/>
        <w:keepLines/>
        <w:numPr>
          <w:ilvl w:val="0"/>
          <w:numId w:val="0"/>
        </w:numPr>
        <w:ind w:left="360"/>
        <w:rPr>
          <w:rFonts w:eastAsiaTheme="minorEastAsia"/>
          <w:sz w:val="20"/>
          <w:lang w:eastAsia="zh-CN"/>
        </w:rPr>
      </w:pPr>
      <w:r w:rsidRPr="00D01900">
        <w:rPr>
          <w:rFonts w:cs="Consolas"/>
          <w:sz w:val="20"/>
        </w:rPr>
        <w:t>←</w:t>
      </w:r>
      <w:r w:rsidRPr="00D01900">
        <w:rPr>
          <w:sz w:val="20"/>
        </w:rPr>
        <w:t xml:space="preserve"> OK</w:t>
      </w:r>
      <w:proofErr w:type="gramStart"/>
      <w:r w:rsidRPr="00D01900">
        <w:rPr>
          <w:sz w:val="20"/>
        </w:rPr>
        <w:t>,</w:t>
      </w:r>
      <w:r w:rsidR="00DC5183">
        <w:rPr>
          <w:rFonts w:eastAsiaTheme="minorEastAsia" w:hint="eastAsia"/>
          <w:sz w:val="20"/>
          <w:lang w:eastAsia="zh-CN"/>
        </w:rPr>
        <w:t>0</w:t>
      </w:r>
      <w:r w:rsidR="00891298">
        <w:rPr>
          <w:rFonts w:eastAsiaTheme="minorEastAsia" w:hint="eastAsia"/>
          <w:sz w:val="20"/>
          <w:lang w:eastAsia="zh-CN"/>
        </w:rPr>
        <w:t>0</w:t>
      </w:r>
      <w:r w:rsidR="00FD449A">
        <w:rPr>
          <w:sz w:val="20"/>
        </w:rPr>
        <w:t>,</w:t>
      </w:r>
      <w:r w:rsidR="00B7434D">
        <w:rPr>
          <w:rFonts w:eastAsiaTheme="minorEastAsia" w:hint="eastAsia"/>
          <w:sz w:val="20"/>
          <w:lang w:eastAsia="zh-CN"/>
        </w:rPr>
        <w:t>070000000000</w:t>
      </w:r>
      <w:proofErr w:type="gramEnd"/>
      <w:r w:rsidR="008F27BF">
        <w:rPr>
          <w:rFonts w:eastAsiaTheme="minorEastAsia" w:hint="eastAsia"/>
          <w:sz w:val="20"/>
          <w:lang w:eastAsia="zh-CN"/>
        </w:rPr>
        <w:t xml:space="preserve">       </w:t>
      </w:r>
      <w:r w:rsidR="008F27BF">
        <w:rPr>
          <w:sz w:val="20"/>
        </w:rPr>
        <w:t xml:space="preserve"> </w:t>
      </w:r>
      <w:r w:rsidR="008F27BF">
        <w:rPr>
          <w:rFonts w:eastAsiaTheme="minorEastAsia" w:hint="eastAsia"/>
          <w:sz w:val="20"/>
          <w:lang w:eastAsia="zh-CN"/>
        </w:rPr>
        <w:t xml:space="preserve">             </w:t>
      </w:r>
      <w:r w:rsidR="008F27BF" w:rsidRPr="00D01900">
        <w:rPr>
          <w:i/>
          <w:color w:val="FF0000"/>
        </w:rPr>
        <w:t>(</w:t>
      </w:r>
      <w:r w:rsidR="00B7434D">
        <w:rPr>
          <w:rFonts w:eastAsiaTheme="minorEastAsia" w:hint="eastAsia"/>
          <w:i/>
          <w:color w:val="FF0000"/>
          <w:lang w:eastAsia="zh-CN"/>
        </w:rPr>
        <w:t>Class A</w:t>
      </w:r>
      <w:r w:rsidR="008F27BF">
        <w:rPr>
          <w:rFonts w:eastAsiaTheme="minorEastAsia" w:hint="eastAsia"/>
          <w:i/>
          <w:color w:val="FF0000"/>
          <w:lang w:eastAsia="zh-CN"/>
        </w:rPr>
        <w:t>, work on channel</w:t>
      </w:r>
      <w:r w:rsidR="00B7434D">
        <w:rPr>
          <w:rFonts w:eastAsiaTheme="minorEastAsia" w:hint="eastAsia"/>
          <w:i/>
          <w:color w:val="FF0000"/>
          <w:lang w:eastAsia="zh-CN"/>
        </w:rPr>
        <w:t xml:space="preserve"> 0</w:t>
      </w:r>
      <w:r w:rsidR="00923038">
        <w:rPr>
          <w:rFonts w:eastAsiaTheme="minorEastAsia" w:hint="eastAsia"/>
          <w:i/>
          <w:color w:val="FF0000"/>
          <w:lang w:eastAsia="zh-CN"/>
        </w:rPr>
        <w:t>,</w:t>
      </w:r>
      <w:r w:rsidR="00B7434D">
        <w:rPr>
          <w:rFonts w:eastAsiaTheme="minorEastAsia" w:hint="eastAsia"/>
          <w:i/>
          <w:color w:val="FF0000"/>
          <w:lang w:eastAsia="zh-CN"/>
        </w:rPr>
        <w:t>1</w:t>
      </w:r>
      <w:r w:rsidR="00923038">
        <w:rPr>
          <w:rFonts w:eastAsiaTheme="minorEastAsia" w:hint="eastAsia"/>
          <w:i/>
          <w:color w:val="FF0000"/>
          <w:lang w:eastAsia="zh-CN"/>
        </w:rPr>
        <w:t>,</w:t>
      </w:r>
      <w:r w:rsidR="00B7434D">
        <w:rPr>
          <w:rFonts w:eastAsiaTheme="minorEastAsia" w:hint="eastAsia"/>
          <w:i/>
          <w:color w:val="FF0000"/>
          <w:lang w:eastAsia="zh-CN"/>
        </w:rPr>
        <w:t>2</w:t>
      </w:r>
      <w:r w:rsidR="008F27BF" w:rsidRPr="00D01900">
        <w:rPr>
          <w:i/>
          <w:color w:val="FF0000"/>
        </w:rPr>
        <w:t>)</w:t>
      </w:r>
    </w:p>
    <w:p w:rsidR="0008462E" w:rsidRPr="00284695" w:rsidRDefault="0008462E" w:rsidP="0008462E"/>
    <w:p w:rsidR="0008462E" w:rsidRDefault="0008462E" w:rsidP="0008462E">
      <w:pPr>
        <w:pStyle w:val="3"/>
      </w:pPr>
      <w:r>
        <w:t xml:space="preserve">Set </w:t>
      </w:r>
      <w:r>
        <w:rPr>
          <w:rFonts w:eastAsiaTheme="minorEastAsia" w:hint="eastAsia"/>
          <w:lang w:eastAsia="zh-CN"/>
        </w:rPr>
        <w:t xml:space="preserve">Global </w:t>
      </w:r>
      <w:r>
        <w:t>Parameters Command</w:t>
      </w:r>
    </w:p>
    <w:p w:rsidR="0008462E" w:rsidRDefault="00E963B6" w:rsidP="0008462E">
      <w:r w:rsidRPr="00E963B6">
        <w:t xml:space="preserve">This command </w:t>
      </w:r>
      <w:proofErr w:type="spellStart"/>
      <w:r w:rsidRPr="00E963B6">
        <w:rPr>
          <w:rFonts w:hint="eastAsia"/>
        </w:rPr>
        <w:t>config</w:t>
      </w:r>
      <w:proofErr w:type="spellEnd"/>
      <w:r w:rsidRPr="00E963B6">
        <w:rPr>
          <w:rFonts w:hint="eastAsia"/>
        </w:rPr>
        <w:t xml:space="preserve"> channel list and session flag</w:t>
      </w:r>
      <w:r w:rsidR="0008462E">
        <w:t>.</w:t>
      </w:r>
    </w:p>
    <w:p w:rsidR="0008462E" w:rsidRDefault="0008462E" w:rsidP="0008462E"/>
    <w:tbl>
      <w:tblPr>
        <w:tblStyle w:val="a3"/>
        <w:tblW w:w="0" w:type="auto"/>
        <w:tblLook w:val="04A0" w:firstRow="1" w:lastRow="0" w:firstColumn="1" w:lastColumn="0" w:noHBand="0" w:noVBand="1"/>
      </w:tblPr>
      <w:tblGrid>
        <w:gridCol w:w="1278"/>
        <w:gridCol w:w="8023"/>
      </w:tblGrid>
      <w:tr w:rsidR="0008462E" w:rsidTr="00F419E4">
        <w:tc>
          <w:tcPr>
            <w:tcW w:w="1278" w:type="dxa"/>
            <w:shd w:val="clear" w:color="auto" w:fill="D9D9D9" w:themeFill="background1" w:themeFillShade="D9"/>
          </w:tcPr>
          <w:p w:rsidR="0008462E" w:rsidRPr="00A16AF0" w:rsidRDefault="0008462E" w:rsidP="00F419E4">
            <w:pPr>
              <w:keepNext/>
              <w:keepLines/>
              <w:rPr>
                <w:b/>
              </w:rPr>
            </w:pPr>
            <w:r w:rsidRPr="00A16AF0">
              <w:rPr>
                <w:b/>
              </w:rPr>
              <w:t>Command</w:t>
            </w:r>
          </w:p>
        </w:tc>
        <w:tc>
          <w:tcPr>
            <w:tcW w:w="8023" w:type="dxa"/>
          </w:tcPr>
          <w:p w:rsidR="0008462E" w:rsidRPr="0090652A" w:rsidRDefault="0005052A" w:rsidP="005A70F9">
            <w:pPr>
              <w:keepNext/>
              <w:keepLines/>
              <w:rPr>
                <w:i/>
                <w:sz w:val="18"/>
              </w:rPr>
            </w:pPr>
            <w:r>
              <w:rPr>
                <w:rFonts w:ascii="Consolas" w:hAnsi="Consolas"/>
              </w:rPr>
              <w:t>AT</w:t>
            </w:r>
            <w:r>
              <w:rPr>
                <w:rFonts w:ascii="Consolas" w:eastAsiaTheme="minorEastAsia" w:hAnsi="Consolas" w:hint="eastAsia"/>
                <w:lang w:eastAsia="zh-CN"/>
              </w:rPr>
              <w:t>G</w:t>
            </w:r>
            <w:r w:rsidRPr="009F4272">
              <w:rPr>
                <w:rFonts w:ascii="Consolas" w:hAnsi="Consolas"/>
              </w:rPr>
              <w:t>=</w:t>
            </w:r>
            <w:r w:rsidRPr="009F4272">
              <w:rPr>
                <w:i/>
                <w:sz w:val="18"/>
              </w:rPr>
              <w:t>&lt;</w:t>
            </w:r>
            <w:r w:rsidR="005A70F9">
              <w:rPr>
                <w:rFonts w:eastAsiaTheme="minorEastAsia" w:hint="eastAsia"/>
                <w:i/>
                <w:sz w:val="18"/>
                <w:lang w:eastAsia="zh-CN"/>
              </w:rPr>
              <w:t>node type</w:t>
            </w:r>
            <w:r w:rsidRPr="009F4272">
              <w:rPr>
                <w:i/>
                <w:sz w:val="18"/>
              </w:rPr>
              <w:t>&gt;,&lt;</w:t>
            </w:r>
            <w:r w:rsidR="005A70F9">
              <w:rPr>
                <w:rFonts w:eastAsiaTheme="minorEastAsia" w:hint="eastAsia"/>
                <w:i/>
                <w:sz w:val="18"/>
                <w:lang w:eastAsia="zh-CN"/>
              </w:rPr>
              <w:t>channel mask</w:t>
            </w:r>
            <w:r w:rsidRPr="009F4272">
              <w:rPr>
                <w:i/>
                <w:sz w:val="18"/>
              </w:rPr>
              <w:t>&gt;</w:t>
            </w:r>
          </w:p>
        </w:tc>
      </w:tr>
      <w:tr w:rsidR="0008462E" w:rsidTr="00F419E4">
        <w:tc>
          <w:tcPr>
            <w:tcW w:w="1278" w:type="dxa"/>
            <w:shd w:val="clear" w:color="auto" w:fill="D9D9D9" w:themeFill="background1" w:themeFillShade="D9"/>
          </w:tcPr>
          <w:p w:rsidR="0008462E" w:rsidRPr="00A16AF0" w:rsidRDefault="0008462E" w:rsidP="00F419E4">
            <w:pPr>
              <w:keepNext/>
              <w:keepLines/>
              <w:rPr>
                <w:b/>
              </w:rPr>
            </w:pPr>
            <w:r w:rsidRPr="00A16AF0">
              <w:rPr>
                <w:b/>
              </w:rPr>
              <w:t>Response</w:t>
            </w:r>
          </w:p>
        </w:tc>
        <w:tc>
          <w:tcPr>
            <w:tcW w:w="8023" w:type="dxa"/>
          </w:tcPr>
          <w:p w:rsidR="0008462E" w:rsidRPr="00A16AF0" w:rsidRDefault="0008462E" w:rsidP="00F419E4">
            <w:pPr>
              <w:keepNext/>
              <w:keepLines/>
              <w:rPr>
                <w:rFonts w:ascii="Consolas" w:hAnsi="Consolas"/>
              </w:rPr>
            </w:pPr>
            <w:r w:rsidRPr="009F4272">
              <w:rPr>
                <w:rFonts w:ascii="Consolas" w:hAnsi="Consolas"/>
              </w:rPr>
              <w:t>OK</w:t>
            </w:r>
          </w:p>
        </w:tc>
      </w:tr>
    </w:tbl>
    <w:p w:rsidR="0008462E" w:rsidRDefault="0008462E" w:rsidP="0008462E"/>
    <w:p w:rsidR="0008462E" w:rsidRDefault="0008462E" w:rsidP="0008462E">
      <w:r>
        <w:t>Example:</w:t>
      </w:r>
    </w:p>
    <w:p w:rsidR="0008462E" w:rsidRDefault="0008462E" w:rsidP="0008462E"/>
    <w:p w:rsidR="0008462E" w:rsidRPr="00D01900" w:rsidRDefault="0008462E" w:rsidP="0008462E">
      <w:pPr>
        <w:pStyle w:val="Listing"/>
        <w:keepLines/>
        <w:numPr>
          <w:ilvl w:val="0"/>
          <w:numId w:val="0"/>
        </w:numPr>
        <w:ind w:left="360"/>
        <w:rPr>
          <w:sz w:val="20"/>
        </w:rPr>
      </w:pPr>
      <w:r w:rsidRPr="00D01900">
        <w:rPr>
          <w:rFonts w:cs="Consolas"/>
          <w:sz w:val="20"/>
        </w:rPr>
        <w:t>→</w:t>
      </w:r>
      <w:r w:rsidRPr="00D01900">
        <w:rPr>
          <w:sz w:val="20"/>
        </w:rPr>
        <w:t xml:space="preserve"> AT</w:t>
      </w:r>
      <w:r w:rsidR="00CA7A0F">
        <w:rPr>
          <w:rFonts w:eastAsiaTheme="minorEastAsia" w:hint="eastAsia"/>
          <w:sz w:val="20"/>
          <w:lang w:eastAsia="zh-CN"/>
        </w:rPr>
        <w:t>G</w:t>
      </w:r>
      <w:r w:rsidRPr="00D01900">
        <w:rPr>
          <w:sz w:val="20"/>
        </w:rPr>
        <w:t>=</w:t>
      </w:r>
      <w:r w:rsidR="00E963B6">
        <w:rPr>
          <w:rFonts w:eastAsiaTheme="minorEastAsia" w:hint="eastAsia"/>
          <w:sz w:val="20"/>
          <w:lang w:eastAsia="zh-CN"/>
        </w:rPr>
        <w:t>0</w:t>
      </w:r>
      <w:r w:rsidR="00891298">
        <w:rPr>
          <w:rFonts w:eastAsiaTheme="minorEastAsia" w:hint="eastAsia"/>
          <w:sz w:val="20"/>
          <w:lang w:eastAsia="zh-CN"/>
        </w:rPr>
        <w:t>0</w:t>
      </w:r>
      <w:proofErr w:type="gramStart"/>
      <w:r w:rsidR="00E963B6">
        <w:rPr>
          <w:rFonts w:eastAsiaTheme="minorEastAsia" w:hint="eastAsia"/>
          <w:sz w:val="20"/>
          <w:lang w:eastAsia="zh-CN"/>
        </w:rPr>
        <w:t>,</w:t>
      </w:r>
      <w:r w:rsidR="00B7434D">
        <w:rPr>
          <w:rFonts w:eastAsiaTheme="minorEastAsia" w:hint="eastAsia"/>
          <w:sz w:val="20"/>
          <w:lang w:eastAsia="zh-CN"/>
        </w:rPr>
        <w:t>070000000000</w:t>
      </w:r>
      <w:proofErr w:type="gramEnd"/>
      <w:r w:rsidRPr="00D01900">
        <w:rPr>
          <w:sz w:val="20"/>
        </w:rPr>
        <w:t xml:space="preserve">                    </w:t>
      </w:r>
      <w:r w:rsidR="00C1625D" w:rsidRPr="00D01900">
        <w:rPr>
          <w:i/>
          <w:color w:val="FF0000"/>
        </w:rPr>
        <w:t>(</w:t>
      </w:r>
      <w:r w:rsidR="00B7434D">
        <w:rPr>
          <w:rFonts w:eastAsiaTheme="minorEastAsia" w:hint="eastAsia"/>
          <w:i/>
          <w:color w:val="FF0000"/>
          <w:lang w:eastAsia="zh-CN"/>
        </w:rPr>
        <w:t>Class A</w:t>
      </w:r>
      <w:r w:rsidR="00C1625D">
        <w:rPr>
          <w:rFonts w:eastAsiaTheme="minorEastAsia" w:hint="eastAsia"/>
          <w:i/>
          <w:color w:val="FF0000"/>
          <w:lang w:eastAsia="zh-CN"/>
        </w:rPr>
        <w:t>, work on channel0,1,2</w:t>
      </w:r>
      <w:r w:rsidR="00C1625D" w:rsidRPr="00D01900">
        <w:rPr>
          <w:i/>
          <w:color w:val="FF0000"/>
        </w:rPr>
        <w:t>)</w:t>
      </w:r>
    </w:p>
    <w:p w:rsidR="0008462E" w:rsidRPr="00D01900" w:rsidRDefault="0008462E" w:rsidP="0008462E">
      <w:pPr>
        <w:pStyle w:val="Listing"/>
        <w:keepLines/>
        <w:numPr>
          <w:ilvl w:val="0"/>
          <w:numId w:val="0"/>
        </w:numPr>
        <w:ind w:left="360"/>
        <w:rPr>
          <w:sz w:val="20"/>
        </w:rPr>
      </w:pPr>
      <w:r w:rsidRPr="00D01900">
        <w:rPr>
          <w:rFonts w:cs="Consolas"/>
          <w:sz w:val="20"/>
        </w:rPr>
        <w:t>←</w:t>
      </w:r>
      <w:r w:rsidRPr="00D01900">
        <w:rPr>
          <w:sz w:val="20"/>
        </w:rPr>
        <w:t xml:space="preserve"> OK</w:t>
      </w:r>
    </w:p>
    <w:p w:rsidR="0008462E" w:rsidRPr="00D01900" w:rsidRDefault="0008462E" w:rsidP="0008462E">
      <w:pPr>
        <w:pStyle w:val="Listing"/>
        <w:keepLines/>
        <w:numPr>
          <w:ilvl w:val="0"/>
          <w:numId w:val="0"/>
        </w:numPr>
        <w:ind w:left="360"/>
        <w:rPr>
          <w:sz w:val="20"/>
        </w:rPr>
      </w:pPr>
    </w:p>
    <w:p w:rsidR="0008462E" w:rsidRPr="00D01900" w:rsidRDefault="0008462E" w:rsidP="0008462E">
      <w:pPr>
        <w:pStyle w:val="Listing"/>
        <w:keepLines/>
        <w:numPr>
          <w:ilvl w:val="0"/>
          <w:numId w:val="0"/>
        </w:numPr>
        <w:ind w:left="360"/>
        <w:rPr>
          <w:sz w:val="20"/>
        </w:rPr>
      </w:pPr>
      <w:proofErr w:type="gramStart"/>
      <w:r w:rsidRPr="00D01900">
        <w:rPr>
          <w:rFonts w:cs="Consolas"/>
          <w:sz w:val="20"/>
        </w:rPr>
        <w:t>→</w:t>
      </w:r>
      <w:r w:rsidRPr="00D01900">
        <w:rPr>
          <w:sz w:val="20"/>
        </w:rPr>
        <w:t xml:space="preserve"> AT</w:t>
      </w:r>
      <w:r w:rsidR="00CA7A0F">
        <w:rPr>
          <w:rFonts w:eastAsiaTheme="minorEastAsia" w:hint="eastAsia"/>
          <w:sz w:val="20"/>
          <w:lang w:eastAsia="zh-CN"/>
        </w:rPr>
        <w:t>G</w:t>
      </w:r>
      <w:r w:rsidRPr="00D01900">
        <w:rPr>
          <w:sz w:val="20"/>
        </w:rPr>
        <w:t>?</w:t>
      </w:r>
      <w:proofErr w:type="gramEnd"/>
    </w:p>
    <w:p w:rsidR="0008462E" w:rsidRPr="00CA7A0F" w:rsidRDefault="0008462E" w:rsidP="0008462E">
      <w:pPr>
        <w:pStyle w:val="Listing"/>
        <w:keepLines/>
        <w:numPr>
          <w:ilvl w:val="0"/>
          <w:numId w:val="0"/>
        </w:numPr>
        <w:ind w:left="360"/>
        <w:rPr>
          <w:rFonts w:eastAsiaTheme="minorEastAsia"/>
          <w:sz w:val="20"/>
          <w:lang w:eastAsia="zh-CN"/>
        </w:rPr>
      </w:pPr>
      <w:r w:rsidRPr="00D01900">
        <w:rPr>
          <w:rFonts w:cs="Consolas"/>
          <w:sz w:val="20"/>
        </w:rPr>
        <w:t>←</w:t>
      </w:r>
      <w:r w:rsidRPr="00D01900">
        <w:rPr>
          <w:sz w:val="20"/>
        </w:rPr>
        <w:t xml:space="preserve"> OK</w:t>
      </w:r>
      <w:proofErr w:type="gramStart"/>
      <w:r w:rsidRPr="00D01900">
        <w:rPr>
          <w:sz w:val="20"/>
        </w:rPr>
        <w:t>,</w:t>
      </w:r>
      <w:r w:rsidR="00891298">
        <w:rPr>
          <w:rFonts w:eastAsiaTheme="minorEastAsia" w:hint="eastAsia"/>
          <w:sz w:val="20"/>
          <w:lang w:eastAsia="zh-CN"/>
        </w:rPr>
        <w:t>0</w:t>
      </w:r>
      <w:r w:rsidR="00CA7A0F">
        <w:rPr>
          <w:rFonts w:eastAsiaTheme="minorEastAsia" w:hint="eastAsia"/>
          <w:sz w:val="20"/>
          <w:lang w:eastAsia="zh-CN"/>
        </w:rPr>
        <w:t>0,</w:t>
      </w:r>
      <w:r w:rsidR="00B40CFA">
        <w:rPr>
          <w:rFonts w:eastAsiaTheme="minorEastAsia" w:hint="eastAsia"/>
          <w:sz w:val="20"/>
          <w:lang w:eastAsia="zh-CN"/>
        </w:rPr>
        <w:t>070000000000</w:t>
      </w:r>
      <w:proofErr w:type="gramEnd"/>
    </w:p>
    <w:p w:rsidR="000B23C0" w:rsidRPr="002D1717" w:rsidRDefault="000B23C0" w:rsidP="00A6383C">
      <w:pPr>
        <w:rPr>
          <w:rFonts w:eastAsiaTheme="minorEastAsia"/>
          <w:lang w:eastAsia="zh-CN"/>
        </w:rPr>
      </w:pPr>
    </w:p>
    <w:p w:rsidR="00317648" w:rsidRDefault="00317648" w:rsidP="00A6383C">
      <w:pPr>
        <w:pStyle w:val="2"/>
      </w:pPr>
      <w:bookmarkStart w:id="45" w:name="_Toc507345337"/>
      <w:r>
        <w:t>Alarm Timer Command</w:t>
      </w:r>
      <w:bookmarkEnd w:id="45"/>
    </w:p>
    <w:p w:rsidR="00317648" w:rsidRDefault="003A79A1" w:rsidP="00025A2C">
      <w:r>
        <w:t xml:space="preserve">This command sets an alarm timer to the specified number of seconds (variable-length HEX). When the timer expires an </w:t>
      </w:r>
      <w:r w:rsidRPr="003A79A1">
        <w:rPr>
          <w:rFonts w:ascii="Consolas" w:hAnsi="Consolas"/>
        </w:rPr>
        <w:t>EV_ALARM</w:t>
      </w:r>
      <w:r>
        <w:t xml:space="preserve"> event is generated. It can be used by the end device to periodically wake up or schedule actions at a specified time.</w:t>
      </w:r>
    </w:p>
    <w:p w:rsidR="00C86989" w:rsidRPr="003A79A1" w:rsidRDefault="00C86989" w:rsidP="00025A2C"/>
    <w:tbl>
      <w:tblPr>
        <w:tblStyle w:val="a3"/>
        <w:tblW w:w="0" w:type="auto"/>
        <w:tblLook w:val="04A0" w:firstRow="1" w:lastRow="0" w:firstColumn="1" w:lastColumn="0" w:noHBand="0" w:noVBand="1"/>
      </w:tblPr>
      <w:tblGrid>
        <w:gridCol w:w="1278"/>
        <w:gridCol w:w="8023"/>
      </w:tblGrid>
      <w:tr w:rsidR="00C86989" w:rsidTr="0072283D">
        <w:tc>
          <w:tcPr>
            <w:tcW w:w="1278" w:type="dxa"/>
            <w:shd w:val="clear" w:color="auto" w:fill="D9D9D9" w:themeFill="background1" w:themeFillShade="D9"/>
          </w:tcPr>
          <w:p w:rsidR="00C86989" w:rsidRPr="00A16AF0" w:rsidRDefault="00C86989" w:rsidP="0072283D">
            <w:pPr>
              <w:keepNext/>
              <w:keepLines/>
              <w:rPr>
                <w:b/>
              </w:rPr>
            </w:pPr>
            <w:r w:rsidRPr="00A16AF0">
              <w:rPr>
                <w:b/>
              </w:rPr>
              <w:t>Command</w:t>
            </w:r>
          </w:p>
        </w:tc>
        <w:tc>
          <w:tcPr>
            <w:tcW w:w="8023" w:type="dxa"/>
          </w:tcPr>
          <w:p w:rsidR="00C86989" w:rsidRPr="0090652A" w:rsidRDefault="00C86989" w:rsidP="00C86989">
            <w:pPr>
              <w:keepNext/>
              <w:keepLines/>
              <w:rPr>
                <w:i/>
                <w:sz w:val="18"/>
              </w:rPr>
            </w:pPr>
            <w:r w:rsidRPr="009F4272">
              <w:rPr>
                <w:rFonts w:ascii="Consolas" w:hAnsi="Consolas"/>
              </w:rPr>
              <w:t>AT</w:t>
            </w:r>
            <w:r>
              <w:rPr>
                <w:rFonts w:ascii="Consolas" w:hAnsi="Consolas"/>
              </w:rPr>
              <w:t>A</w:t>
            </w:r>
            <w:r w:rsidRPr="009F4272">
              <w:rPr>
                <w:i/>
                <w:sz w:val="18"/>
              </w:rPr>
              <w:t>&lt;</w:t>
            </w:r>
            <w:r>
              <w:rPr>
                <w:i/>
                <w:sz w:val="18"/>
              </w:rPr>
              <w:t>seconds</w:t>
            </w:r>
            <w:r w:rsidRPr="009F4272">
              <w:rPr>
                <w:i/>
                <w:sz w:val="18"/>
              </w:rPr>
              <w:t>&gt;</w:t>
            </w:r>
          </w:p>
        </w:tc>
      </w:tr>
      <w:tr w:rsidR="00C86989" w:rsidTr="0072283D">
        <w:tc>
          <w:tcPr>
            <w:tcW w:w="1278" w:type="dxa"/>
            <w:shd w:val="clear" w:color="auto" w:fill="D9D9D9" w:themeFill="background1" w:themeFillShade="D9"/>
          </w:tcPr>
          <w:p w:rsidR="00C86989" w:rsidRPr="00A16AF0" w:rsidRDefault="00C86989" w:rsidP="0072283D">
            <w:pPr>
              <w:keepNext/>
              <w:keepLines/>
              <w:rPr>
                <w:b/>
              </w:rPr>
            </w:pPr>
            <w:r w:rsidRPr="00A16AF0">
              <w:rPr>
                <w:b/>
              </w:rPr>
              <w:t>Response</w:t>
            </w:r>
          </w:p>
        </w:tc>
        <w:tc>
          <w:tcPr>
            <w:tcW w:w="8023" w:type="dxa"/>
          </w:tcPr>
          <w:p w:rsidR="00C86989" w:rsidRPr="00A16AF0" w:rsidRDefault="00C86989" w:rsidP="0072283D">
            <w:pPr>
              <w:keepNext/>
              <w:keepLines/>
              <w:rPr>
                <w:rFonts w:ascii="Consolas" w:hAnsi="Consolas"/>
              </w:rPr>
            </w:pPr>
            <w:r w:rsidRPr="00A16AF0">
              <w:rPr>
                <w:rFonts w:ascii="Consolas" w:hAnsi="Consolas"/>
              </w:rPr>
              <w:t>OK</w:t>
            </w:r>
          </w:p>
        </w:tc>
      </w:tr>
      <w:tr w:rsidR="00C86989" w:rsidTr="0072283D">
        <w:tc>
          <w:tcPr>
            <w:tcW w:w="1278" w:type="dxa"/>
            <w:shd w:val="clear" w:color="auto" w:fill="D9D9D9" w:themeFill="background1" w:themeFillShade="D9"/>
          </w:tcPr>
          <w:p w:rsidR="00C86989" w:rsidRPr="00A16AF0" w:rsidRDefault="00C86989" w:rsidP="0072283D">
            <w:pPr>
              <w:keepNext/>
              <w:keepLines/>
              <w:rPr>
                <w:b/>
              </w:rPr>
            </w:pPr>
            <w:r>
              <w:rPr>
                <w:b/>
              </w:rPr>
              <w:t>Events</w:t>
            </w:r>
          </w:p>
        </w:tc>
        <w:tc>
          <w:tcPr>
            <w:tcW w:w="8023" w:type="dxa"/>
          </w:tcPr>
          <w:p w:rsidR="00C86989" w:rsidRPr="00A16AF0" w:rsidRDefault="00C86989" w:rsidP="00C86989">
            <w:pPr>
              <w:keepNext/>
              <w:keepLines/>
              <w:rPr>
                <w:rFonts w:ascii="Consolas" w:hAnsi="Consolas"/>
              </w:rPr>
            </w:pPr>
            <w:r>
              <w:rPr>
                <w:rFonts w:ascii="Consolas" w:hAnsi="Consolas"/>
              </w:rPr>
              <w:t>EV_ALARM</w:t>
            </w:r>
          </w:p>
        </w:tc>
      </w:tr>
    </w:tbl>
    <w:p w:rsidR="00C86989" w:rsidRDefault="00C86989" w:rsidP="00025A2C"/>
    <w:p w:rsidR="003A79A1" w:rsidRPr="00C86989" w:rsidRDefault="003A79A1" w:rsidP="00025A2C">
      <w:r>
        <w:t>Example:</w:t>
      </w:r>
    </w:p>
    <w:p w:rsidR="0055725B" w:rsidRPr="00C86989" w:rsidRDefault="0055725B" w:rsidP="00025A2C"/>
    <w:p w:rsidR="0055725B" w:rsidRPr="003A79A1" w:rsidRDefault="0055725B" w:rsidP="003A79A1">
      <w:pPr>
        <w:pStyle w:val="Listing"/>
        <w:keepLines/>
        <w:numPr>
          <w:ilvl w:val="0"/>
          <w:numId w:val="0"/>
        </w:numPr>
        <w:ind w:left="360"/>
        <w:rPr>
          <w:sz w:val="20"/>
        </w:rPr>
      </w:pPr>
      <w:r w:rsidRPr="003A79A1">
        <w:rPr>
          <w:rFonts w:cs="Consolas"/>
        </w:rPr>
        <w:t xml:space="preserve">→ </w:t>
      </w:r>
      <w:r w:rsidRPr="003A79A1">
        <w:rPr>
          <w:sz w:val="20"/>
        </w:rPr>
        <w:t>ATA1E</w:t>
      </w:r>
      <w:r w:rsidR="003A79A1" w:rsidRPr="003A79A1">
        <w:rPr>
          <w:sz w:val="20"/>
        </w:rPr>
        <w:t xml:space="preserve">                </w:t>
      </w:r>
      <w:r w:rsidR="00D01900">
        <w:rPr>
          <w:sz w:val="20"/>
        </w:rPr>
        <w:t xml:space="preserve">              </w:t>
      </w:r>
      <w:r w:rsidR="003A79A1" w:rsidRPr="00D01900">
        <w:rPr>
          <w:i/>
          <w:color w:val="FF0000"/>
        </w:rPr>
        <w:t>(request ALARM event in 30 seconds)</w:t>
      </w:r>
    </w:p>
    <w:p w:rsidR="0055725B" w:rsidRPr="0055725B" w:rsidRDefault="0055725B" w:rsidP="003A79A1">
      <w:pPr>
        <w:pStyle w:val="Listing"/>
        <w:keepLines/>
        <w:numPr>
          <w:ilvl w:val="0"/>
          <w:numId w:val="0"/>
        </w:numPr>
        <w:ind w:left="360"/>
        <w:rPr>
          <w:sz w:val="20"/>
          <w:lang w:val="de-CH"/>
        </w:rPr>
      </w:pPr>
      <w:r w:rsidRPr="0055725B">
        <w:rPr>
          <w:rFonts w:cs="Consolas"/>
          <w:lang w:val="de-CH"/>
        </w:rPr>
        <w:lastRenderedPageBreak/>
        <w:t xml:space="preserve">← </w:t>
      </w:r>
      <w:r w:rsidRPr="0055725B">
        <w:rPr>
          <w:sz w:val="20"/>
          <w:lang w:val="de-CH"/>
        </w:rPr>
        <w:t>OK</w:t>
      </w:r>
    </w:p>
    <w:p w:rsidR="00517F05" w:rsidRPr="0055725B" w:rsidRDefault="00517F05" w:rsidP="00517F05"/>
    <w:p w:rsidR="00317648" w:rsidRDefault="00317648" w:rsidP="003B1DBD">
      <w:pPr>
        <w:pStyle w:val="2"/>
      </w:pPr>
      <w:bookmarkStart w:id="46" w:name="_Ref412889329"/>
      <w:bookmarkStart w:id="47" w:name="_Ref412891542"/>
      <w:bookmarkStart w:id="48" w:name="_Toc507345338"/>
      <w:r w:rsidRPr="003B1DBD">
        <w:t>E</w:t>
      </w:r>
      <w:r w:rsidR="003B1DBD">
        <w:t>vents</w:t>
      </w:r>
      <w:bookmarkEnd w:id="46"/>
      <w:bookmarkEnd w:id="47"/>
      <w:bookmarkEnd w:id="48"/>
    </w:p>
    <w:p w:rsidR="00AB4F59" w:rsidRDefault="0067039D" w:rsidP="00AB4F59">
      <w:r>
        <w:t>The following events can be generated by the modem.</w:t>
      </w:r>
    </w:p>
    <w:p w:rsidR="0067039D" w:rsidRDefault="0067039D" w:rsidP="00AB4F59"/>
    <w:p w:rsidR="0067039D" w:rsidRPr="004E4584" w:rsidRDefault="0067039D" w:rsidP="0067039D">
      <w:pPr>
        <w:pStyle w:val="aa"/>
        <w:numPr>
          <w:ilvl w:val="0"/>
          <w:numId w:val="22"/>
        </w:numPr>
        <w:rPr>
          <w:rFonts w:ascii="Consolas" w:hAnsi="Consolas"/>
          <w:b/>
        </w:rPr>
      </w:pPr>
      <w:r>
        <w:rPr>
          <w:rStyle w:val="parameter-name"/>
        </w:rPr>
        <w:t>EV_JOINING</w:t>
      </w:r>
      <w:r>
        <w:rPr>
          <w:rStyle w:val="parameter-name"/>
        </w:rPr>
        <w:br/>
      </w:r>
      <w:r>
        <w:t>The modem has started joining the network.</w:t>
      </w:r>
    </w:p>
    <w:p w:rsidR="0067039D" w:rsidRPr="004E4584" w:rsidRDefault="0067039D" w:rsidP="0067039D">
      <w:pPr>
        <w:pStyle w:val="aa"/>
        <w:numPr>
          <w:ilvl w:val="0"/>
          <w:numId w:val="22"/>
        </w:numPr>
        <w:rPr>
          <w:rFonts w:ascii="Consolas" w:hAnsi="Consolas"/>
          <w:b/>
        </w:rPr>
      </w:pPr>
      <w:r>
        <w:rPr>
          <w:rStyle w:val="parameter-name"/>
        </w:rPr>
        <w:t>EV_JOINED</w:t>
      </w:r>
      <w:r>
        <w:rPr>
          <w:rStyle w:val="parameter-name"/>
        </w:rPr>
        <w:br/>
      </w:r>
      <w:r>
        <w:t>The modem has successfully joined the network and is now ready for data exchanges.</w:t>
      </w:r>
    </w:p>
    <w:p w:rsidR="0067039D" w:rsidRDefault="0067039D" w:rsidP="0067039D">
      <w:pPr>
        <w:pStyle w:val="aa"/>
        <w:numPr>
          <w:ilvl w:val="0"/>
          <w:numId w:val="22"/>
        </w:numPr>
        <w:rPr>
          <w:rStyle w:val="parameter-name"/>
        </w:rPr>
      </w:pPr>
      <w:r>
        <w:rPr>
          <w:rStyle w:val="parameter-name"/>
        </w:rPr>
        <w:t>EV_JOIN_FAILED</w:t>
      </w:r>
      <w:r>
        <w:rPr>
          <w:rStyle w:val="parameter-name"/>
        </w:rPr>
        <w:br/>
      </w:r>
      <w:r>
        <w:t>The modem could not join the network (after retrying).</w:t>
      </w:r>
    </w:p>
    <w:p w:rsidR="0067039D" w:rsidRDefault="0067039D" w:rsidP="0067039D">
      <w:pPr>
        <w:pStyle w:val="aa"/>
        <w:numPr>
          <w:ilvl w:val="0"/>
          <w:numId w:val="22"/>
        </w:numPr>
        <w:rPr>
          <w:rStyle w:val="parameter-name"/>
        </w:rPr>
      </w:pPr>
      <w:r>
        <w:rPr>
          <w:rStyle w:val="parameter-name"/>
        </w:rPr>
        <w:t>EV_TXCOMPLETE</w:t>
      </w:r>
      <w:r>
        <w:rPr>
          <w:rStyle w:val="parameter-name"/>
        </w:rPr>
        <w:br/>
      </w:r>
      <w:r>
        <w:t xml:space="preserve">The data has been sent, and eventually downstream data has been received in return. If confirmation was requested, the acknowledgement has been received. </w:t>
      </w:r>
    </w:p>
    <w:p w:rsidR="0067039D" w:rsidRDefault="0067039D" w:rsidP="0067039D">
      <w:pPr>
        <w:pStyle w:val="aa"/>
        <w:numPr>
          <w:ilvl w:val="0"/>
          <w:numId w:val="22"/>
        </w:numPr>
        <w:rPr>
          <w:rStyle w:val="parameter-name"/>
        </w:rPr>
      </w:pPr>
      <w:r>
        <w:rPr>
          <w:rStyle w:val="parameter-name"/>
        </w:rPr>
        <w:t>EV_RXCOMPLETE</w:t>
      </w:r>
      <w:r>
        <w:rPr>
          <w:rStyle w:val="parameter-name"/>
        </w:rPr>
        <w:br/>
      </w:r>
      <w:r>
        <w:t>Downstream data has been received.</w:t>
      </w:r>
    </w:p>
    <w:p w:rsidR="00AB4F59" w:rsidRDefault="00AB4F59" w:rsidP="00AB4F59"/>
    <w:p w:rsidR="00664C5C" w:rsidRDefault="00664C5C" w:rsidP="00AB4F59">
      <w:r>
        <w:t xml:space="preserve">Most events don’t have return parameters and will be reported only with the event name. Only the two events </w:t>
      </w:r>
      <w:r w:rsidRPr="00664C5C">
        <w:rPr>
          <w:rFonts w:ascii="Consolas" w:hAnsi="Consolas"/>
        </w:rPr>
        <w:t>EV_TXCOMPLETE</w:t>
      </w:r>
      <w:r>
        <w:t xml:space="preserve"> and </w:t>
      </w:r>
      <w:r w:rsidRPr="00664C5C">
        <w:rPr>
          <w:rFonts w:ascii="Consolas" w:hAnsi="Consolas"/>
        </w:rPr>
        <w:t>EV_RXCOMPLETE</w:t>
      </w:r>
      <w:r>
        <w:t xml:space="preserve"> do have return parameters</w:t>
      </w:r>
      <w:r w:rsidR="0035310E">
        <w:t>:</w:t>
      </w:r>
      <w:r>
        <w:t xml:space="preserve"> </w:t>
      </w:r>
    </w:p>
    <w:p w:rsidR="00664C5C" w:rsidRPr="00AB4F59" w:rsidRDefault="00664C5C" w:rsidP="00AB4F59"/>
    <w:p w:rsidR="00664C5C" w:rsidRDefault="00664C5C" w:rsidP="0035310E">
      <w:pPr>
        <w:pStyle w:val="aa"/>
        <w:numPr>
          <w:ilvl w:val="0"/>
          <w:numId w:val="33"/>
        </w:numPr>
      </w:pPr>
      <w:r w:rsidRPr="0035310E">
        <w:rPr>
          <w:rFonts w:ascii="Consolas" w:hAnsi="Consolas"/>
        </w:rPr>
        <w:t>EV_TXCOMPLETE</w:t>
      </w:r>
      <w:r>
        <w:t>,</w:t>
      </w:r>
      <w:r w:rsidRPr="0035310E">
        <w:rPr>
          <w:i/>
        </w:rPr>
        <w:t>&lt;</w:t>
      </w:r>
      <w:proofErr w:type="spellStart"/>
      <w:r w:rsidR="0035310E">
        <w:rPr>
          <w:i/>
        </w:rPr>
        <w:t>recv</w:t>
      </w:r>
      <w:proofErr w:type="spellEnd"/>
      <w:r w:rsidR="0035310E">
        <w:rPr>
          <w:i/>
        </w:rPr>
        <w:t xml:space="preserve"> </w:t>
      </w:r>
      <w:r w:rsidRPr="0035310E">
        <w:rPr>
          <w:i/>
        </w:rPr>
        <w:t>flags&gt;]</w:t>
      </w:r>
    </w:p>
    <w:p w:rsidR="00664C5C" w:rsidRPr="0035310E" w:rsidRDefault="00664C5C" w:rsidP="0035310E">
      <w:pPr>
        <w:pStyle w:val="aa"/>
        <w:numPr>
          <w:ilvl w:val="0"/>
          <w:numId w:val="33"/>
        </w:numPr>
        <w:rPr>
          <w:i/>
        </w:rPr>
      </w:pPr>
      <w:r w:rsidRPr="0035310E">
        <w:rPr>
          <w:rFonts w:ascii="Consolas" w:hAnsi="Consolas"/>
        </w:rPr>
        <w:t>EV_RXCOMPLETE</w:t>
      </w:r>
      <w:r>
        <w:t>,</w:t>
      </w:r>
      <w:r w:rsidRPr="0035310E">
        <w:rPr>
          <w:i/>
        </w:rPr>
        <w:t>&lt;</w:t>
      </w:r>
      <w:proofErr w:type="spellStart"/>
      <w:r w:rsidR="0035310E">
        <w:rPr>
          <w:i/>
        </w:rPr>
        <w:t>recv</w:t>
      </w:r>
      <w:proofErr w:type="spellEnd"/>
      <w:r w:rsidR="0035310E">
        <w:rPr>
          <w:i/>
        </w:rPr>
        <w:t xml:space="preserve"> </w:t>
      </w:r>
      <w:r w:rsidRPr="0035310E">
        <w:rPr>
          <w:i/>
        </w:rPr>
        <w:t>flags&gt;[,&lt;port&gt;[,&lt;data&gt;]]</w:t>
      </w:r>
    </w:p>
    <w:p w:rsidR="0035310E" w:rsidRDefault="0035310E" w:rsidP="00664C5C">
      <w:pPr>
        <w:rPr>
          <w:i/>
        </w:rPr>
      </w:pPr>
    </w:p>
    <w:p w:rsidR="0035310E" w:rsidRDefault="0035310E" w:rsidP="00664C5C">
      <w:r>
        <w:t>Both event messages are always followed by flags to indicate the reception state. Optionally these events are appended with port information and the received application data.</w:t>
      </w:r>
    </w:p>
    <w:p w:rsidR="00664C5C" w:rsidRDefault="00664C5C" w:rsidP="00664C5C"/>
    <w:p w:rsidR="0035310E" w:rsidRDefault="0035310E" w:rsidP="00664C5C">
      <w:r>
        <w:t xml:space="preserve">The reception flags are coded as two ASCII digits </w:t>
      </w:r>
      <w:r w:rsidRPr="0035310E">
        <w:rPr>
          <w:i/>
        </w:rPr>
        <w:t>&lt;X&gt;&lt;Y&gt;</w:t>
      </w:r>
      <w:r>
        <w:t xml:space="preserve"> with the following meaning:</w:t>
      </w:r>
    </w:p>
    <w:p w:rsidR="0035310E" w:rsidRDefault="0035310E" w:rsidP="00664C5C"/>
    <w:tbl>
      <w:tblPr>
        <w:tblStyle w:val="a3"/>
        <w:tblW w:w="0" w:type="auto"/>
        <w:tblLook w:val="04A0" w:firstRow="1" w:lastRow="0" w:firstColumn="1" w:lastColumn="0" w:noHBand="0" w:noVBand="1"/>
      </w:tblPr>
      <w:tblGrid>
        <w:gridCol w:w="1548"/>
        <w:gridCol w:w="4653"/>
      </w:tblGrid>
      <w:tr w:rsidR="00C34DA4" w:rsidTr="00C34DA4">
        <w:tc>
          <w:tcPr>
            <w:tcW w:w="1548" w:type="dxa"/>
            <w:shd w:val="clear" w:color="auto" w:fill="D9D9D9" w:themeFill="background1" w:themeFillShade="D9"/>
          </w:tcPr>
          <w:p w:rsidR="00C34DA4" w:rsidRPr="00C34DA4" w:rsidRDefault="00C34DA4" w:rsidP="00664C5C">
            <w:pPr>
              <w:rPr>
                <w:b/>
              </w:rPr>
            </w:pPr>
            <w:r w:rsidRPr="00C34DA4">
              <w:rPr>
                <w:b/>
              </w:rPr>
              <w:t>Digit Value</w:t>
            </w:r>
          </w:p>
        </w:tc>
        <w:tc>
          <w:tcPr>
            <w:tcW w:w="4653" w:type="dxa"/>
            <w:shd w:val="clear" w:color="auto" w:fill="D9D9D9" w:themeFill="background1" w:themeFillShade="D9"/>
          </w:tcPr>
          <w:p w:rsidR="00C34DA4" w:rsidRPr="00C34DA4" w:rsidRDefault="00C34DA4" w:rsidP="00664C5C">
            <w:pPr>
              <w:rPr>
                <w:b/>
              </w:rPr>
            </w:pPr>
            <w:r w:rsidRPr="00C34DA4">
              <w:rPr>
                <w:b/>
              </w:rPr>
              <w:t>Description</w:t>
            </w:r>
          </w:p>
        </w:tc>
      </w:tr>
      <w:tr w:rsidR="00C34DA4" w:rsidTr="00C34DA4">
        <w:tc>
          <w:tcPr>
            <w:tcW w:w="1548" w:type="dxa"/>
          </w:tcPr>
          <w:p w:rsidR="00C34DA4" w:rsidRDefault="00C34DA4" w:rsidP="00664C5C">
            <w:r w:rsidRPr="00C34DA4">
              <w:rPr>
                <w:i/>
              </w:rPr>
              <w:t>&lt;X&gt;</w:t>
            </w:r>
            <w:r>
              <w:t xml:space="preserve"> = </w:t>
            </w:r>
            <w:r w:rsidRPr="00C34DA4">
              <w:rPr>
                <w:rFonts w:ascii="Consolas" w:hAnsi="Consolas"/>
              </w:rPr>
              <w:t>0</w:t>
            </w:r>
          </w:p>
        </w:tc>
        <w:tc>
          <w:tcPr>
            <w:tcW w:w="4653" w:type="dxa"/>
          </w:tcPr>
          <w:p w:rsidR="00C34DA4" w:rsidRDefault="00C34DA4" w:rsidP="00664C5C">
            <w:r>
              <w:t>No information</w:t>
            </w:r>
          </w:p>
        </w:tc>
      </w:tr>
      <w:tr w:rsidR="00C34DA4" w:rsidTr="00C34DA4">
        <w:tc>
          <w:tcPr>
            <w:tcW w:w="1548" w:type="dxa"/>
          </w:tcPr>
          <w:p w:rsidR="00C34DA4" w:rsidRDefault="00C34DA4" w:rsidP="00664C5C">
            <w:r w:rsidRPr="00C34DA4">
              <w:rPr>
                <w:i/>
              </w:rPr>
              <w:t>&lt;X&gt;</w:t>
            </w:r>
            <w:r>
              <w:t xml:space="preserve"> = </w:t>
            </w:r>
            <w:r w:rsidRPr="00C34DA4">
              <w:rPr>
                <w:rFonts w:ascii="Consolas" w:hAnsi="Consolas"/>
              </w:rPr>
              <w:t>A</w:t>
            </w:r>
          </w:p>
        </w:tc>
        <w:tc>
          <w:tcPr>
            <w:tcW w:w="4653" w:type="dxa"/>
          </w:tcPr>
          <w:p w:rsidR="00C34DA4" w:rsidRDefault="00C34DA4" w:rsidP="00664C5C">
            <w:r>
              <w:t>Frame acknowledged, ACK</w:t>
            </w:r>
          </w:p>
        </w:tc>
      </w:tr>
      <w:tr w:rsidR="00C34DA4" w:rsidTr="00C34DA4">
        <w:tc>
          <w:tcPr>
            <w:tcW w:w="1548" w:type="dxa"/>
          </w:tcPr>
          <w:p w:rsidR="00C34DA4" w:rsidRDefault="00C34DA4" w:rsidP="00664C5C">
            <w:r w:rsidRPr="00C34DA4">
              <w:rPr>
                <w:i/>
              </w:rPr>
              <w:t>&lt;X&gt;</w:t>
            </w:r>
            <w:r>
              <w:t xml:space="preserve"> = </w:t>
            </w:r>
            <w:r w:rsidRPr="00C34DA4">
              <w:rPr>
                <w:rFonts w:ascii="Consolas" w:hAnsi="Consolas"/>
              </w:rPr>
              <w:t>N</w:t>
            </w:r>
          </w:p>
        </w:tc>
        <w:tc>
          <w:tcPr>
            <w:tcW w:w="4653" w:type="dxa"/>
          </w:tcPr>
          <w:p w:rsidR="00C34DA4" w:rsidRDefault="00C34DA4" w:rsidP="00664C5C">
            <w:r>
              <w:t>Frame not acknowledged, NACK</w:t>
            </w:r>
          </w:p>
        </w:tc>
      </w:tr>
      <w:tr w:rsidR="00C34DA4" w:rsidTr="00C34DA4">
        <w:tc>
          <w:tcPr>
            <w:tcW w:w="1548" w:type="dxa"/>
          </w:tcPr>
          <w:p w:rsidR="00C34DA4" w:rsidRDefault="00C34DA4" w:rsidP="0035310E">
            <w:r w:rsidRPr="00C34DA4">
              <w:rPr>
                <w:i/>
              </w:rPr>
              <w:t>&lt;Y&gt;</w:t>
            </w:r>
            <w:r>
              <w:t xml:space="preserve"> = </w:t>
            </w:r>
            <w:r w:rsidRPr="00C34DA4">
              <w:rPr>
                <w:rFonts w:ascii="Consolas" w:hAnsi="Consolas"/>
              </w:rPr>
              <w:t>0</w:t>
            </w:r>
          </w:p>
        </w:tc>
        <w:tc>
          <w:tcPr>
            <w:tcW w:w="4653" w:type="dxa"/>
          </w:tcPr>
          <w:p w:rsidR="00C34DA4" w:rsidRDefault="00C34DA4" w:rsidP="00664C5C">
            <w:r>
              <w:t>No frame received</w:t>
            </w:r>
          </w:p>
        </w:tc>
      </w:tr>
      <w:tr w:rsidR="00C34DA4" w:rsidTr="00C34DA4">
        <w:tc>
          <w:tcPr>
            <w:tcW w:w="1548" w:type="dxa"/>
          </w:tcPr>
          <w:p w:rsidR="00C34DA4" w:rsidRDefault="00C34DA4" w:rsidP="00664C5C">
            <w:r w:rsidRPr="00C34DA4">
              <w:rPr>
                <w:i/>
              </w:rPr>
              <w:t>&lt;Y&gt;</w:t>
            </w:r>
            <w:r>
              <w:t xml:space="preserve"> = </w:t>
            </w:r>
            <w:r w:rsidRPr="00C34DA4">
              <w:rPr>
                <w:rFonts w:ascii="Consolas" w:hAnsi="Consolas"/>
              </w:rPr>
              <w:t>1</w:t>
            </w:r>
          </w:p>
        </w:tc>
        <w:tc>
          <w:tcPr>
            <w:tcW w:w="4653" w:type="dxa"/>
          </w:tcPr>
          <w:p w:rsidR="00C34DA4" w:rsidRDefault="00C34DA4" w:rsidP="00C34DA4">
            <w:r>
              <w:t>Frame received in down window 1</w:t>
            </w:r>
          </w:p>
        </w:tc>
      </w:tr>
      <w:tr w:rsidR="00C34DA4" w:rsidTr="00C34DA4">
        <w:tc>
          <w:tcPr>
            <w:tcW w:w="1548" w:type="dxa"/>
          </w:tcPr>
          <w:p w:rsidR="00C34DA4" w:rsidRDefault="00C34DA4" w:rsidP="00664C5C">
            <w:r w:rsidRPr="00C34DA4">
              <w:rPr>
                <w:i/>
              </w:rPr>
              <w:t>&lt;Y&gt;</w:t>
            </w:r>
            <w:r>
              <w:t xml:space="preserve"> = </w:t>
            </w:r>
            <w:r w:rsidRPr="00C34DA4">
              <w:rPr>
                <w:rFonts w:ascii="Consolas" w:hAnsi="Consolas"/>
              </w:rPr>
              <w:t>2</w:t>
            </w:r>
          </w:p>
        </w:tc>
        <w:tc>
          <w:tcPr>
            <w:tcW w:w="4653" w:type="dxa"/>
          </w:tcPr>
          <w:p w:rsidR="00C34DA4" w:rsidRDefault="00C34DA4" w:rsidP="00C34DA4">
            <w:r>
              <w:t>Frame received in down window 2</w:t>
            </w:r>
          </w:p>
        </w:tc>
      </w:tr>
    </w:tbl>
    <w:p w:rsidR="006942B0" w:rsidRPr="00F810D9" w:rsidRDefault="00C3730F" w:rsidP="006942B0">
      <w:pPr>
        <w:pStyle w:val="1"/>
      </w:pPr>
      <w:bookmarkStart w:id="49" w:name="_Toc270856295"/>
      <w:bookmarkStart w:id="50" w:name="_Toc270879879"/>
      <w:bookmarkStart w:id="51" w:name="_Toc507345339"/>
      <w:bookmarkEnd w:id="6"/>
      <w:bookmarkEnd w:id="10"/>
      <w:bookmarkEnd w:id="11"/>
      <w:bookmarkEnd w:id="12"/>
      <w:bookmarkEnd w:id="13"/>
      <w:bookmarkEnd w:id="14"/>
      <w:r>
        <w:lastRenderedPageBreak/>
        <w:t>Release</w:t>
      </w:r>
      <w:r w:rsidR="006942B0" w:rsidRPr="00F810D9">
        <w:t xml:space="preserve"> History</w:t>
      </w:r>
      <w:bookmarkEnd w:id="49"/>
      <w:bookmarkEnd w:id="50"/>
      <w:bookmarkEnd w:id="51"/>
    </w:p>
    <w:tbl>
      <w:tblPr>
        <w:tblW w:w="80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37"/>
        <w:gridCol w:w="5953"/>
      </w:tblGrid>
      <w:tr w:rsidR="00C3730F" w:rsidRPr="00F810D9" w:rsidTr="00C3730F">
        <w:trPr>
          <w:tblHeader/>
        </w:trPr>
        <w:tc>
          <w:tcPr>
            <w:tcW w:w="2137" w:type="dxa"/>
            <w:shd w:val="clear" w:color="auto" w:fill="D9D9D9" w:themeFill="background1" w:themeFillShade="D9"/>
            <w:tcMar>
              <w:top w:w="0" w:type="dxa"/>
              <w:left w:w="108" w:type="dxa"/>
              <w:bottom w:w="0" w:type="dxa"/>
              <w:right w:w="108" w:type="dxa"/>
            </w:tcMar>
          </w:tcPr>
          <w:p w:rsidR="00C3730F" w:rsidRPr="00F810D9" w:rsidRDefault="00C3730F" w:rsidP="000060CD">
            <w:pPr>
              <w:keepNext/>
              <w:keepLines/>
              <w:rPr>
                <w:b/>
                <w:bCs/>
              </w:rPr>
            </w:pPr>
            <w:r w:rsidRPr="00F810D9">
              <w:rPr>
                <w:b/>
                <w:bCs/>
              </w:rPr>
              <w:t>Version and date</w:t>
            </w:r>
          </w:p>
        </w:tc>
        <w:tc>
          <w:tcPr>
            <w:tcW w:w="5953" w:type="dxa"/>
            <w:shd w:val="clear" w:color="auto" w:fill="D9D9D9" w:themeFill="background1" w:themeFillShade="D9"/>
          </w:tcPr>
          <w:p w:rsidR="00C3730F" w:rsidRPr="00F810D9" w:rsidRDefault="00C3730F" w:rsidP="000060CD">
            <w:pPr>
              <w:keepNext/>
              <w:keepLines/>
              <w:rPr>
                <w:b/>
                <w:bCs/>
              </w:rPr>
            </w:pPr>
            <w:r w:rsidRPr="00F810D9">
              <w:rPr>
                <w:b/>
                <w:bCs/>
              </w:rPr>
              <w:t>Description</w:t>
            </w:r>
          </w:p>
        </w:tc>
      </w:tr>
      <w:tr w:rsidR="00B3593E" w:rsidRPr="00F810D9" w:rsidTr="00C3730F">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593E" w:rsidRDefault="00B3593E" w:rsidP="00CE2F8E">
            <w:pPr>
              <w:jc w:val="left"/>
              <w:rPr>
                <w:rFonts w:cs="Arial"/>
                <w:szCs w:val="20"/>
              </w:rPr>
            </w:pPr>
            <w:r>
              <w:rPr>
                <w:rFonts w:cs="Arial"/>
                <w:szCs w:val="20"/>
              </w:rPr>
              <w:t xml:space="preserve">V </w:t>
            </w:r>
            <w:r w:rsidR="00164817">
              <w:rPr>
                <w:rFonts w:cs="Arial"/>
                <w:szCs w:val="20"/>
              </w:rPr>
              <w:t>1.0</w:t>
            </w:r>
          </w:p>
          <w:p w:rsidR="00B3593E" w:rsidRDefault="0070116C" w:rsidP="00CE2F8E">
            <w:pPr>
              <w:jc w:val="left"/>
              <w:rPr>
                <w:rFonts w:cs="Arial"/>
                <w:szCs w:val="20"/>
              </w:rPr>
            </w:pPr>
            <w:r>
              <w:rPr>
                <w:rFonts w:cs="Arial"/>
                <w:szCs w:val="20"/>
              </w:rPr>
              <w:t>February</w:t>
            </w:r>
            <w:r w:rsidR="00B3593E">
              <w:rPr>
                <w:rFonts w:cs="Arial"/>
                <w:szCs w:val="20"/>
              </w:rPr>
              <w:t xml:space="preserve"> </w:t>
            </w:r>
            <w:r w:rsidR="00680EFC">
              <w:rPr>
                <w:rFonts w:cs="Arial"/>
                <w:szCs w:val="20"/>
              </w:rPr>
              <w:t>2018</w:t>
            </w:r>
          </w:p>
        </w:tc>
        <w:tc>
          <w:tcPr>
            <w:tcW w:w="5953" w:type="dxa"/>
            <w:tcBorders>
              <w:top w:val="single" w:sz="4" w:space="0" w:color="000000"/>
              <w:left w:val="single" w:sz="4" w:space="0" w:color="000000"/>
              <w:bottom w:val="single" w:sz="4" w:space="0" w:color="000000"/>
              <w:right w:val="single" w:sz="4" w:space="0" w:color="000000"/>
            </w:tcBorders>
          </w:tcPr>
          <w:p w:rsidR="00B3593E" w:rsidRDefault="00164817" w:rsidP="00B3593E">
            <w:pPr>
              <w:jc w:val="left"/>
            </w:pPr>
            <w:r w:rsidRPr="00164817">
              <w:t>Initial version.</w:t>
            </w:r>
          </w:p>
        </w:tc>
      </w:tr>
    </w:tbl>
    <w:p w:rsidR="00B63E30" w:rsidRPr="00F810D9" w:rsidRDefault="00B63E30" w:rsidP="005C3FAA"/>
    <w:sectPr w:rsidR="00B63E30" w:rsidRPr="00F810D9" w:rsidSect="000F5357">
      <w:footnotePr>
        <w:pos w:val="beneathText"/>
      </w:footnotePr>
      <w:pgSz w:w="11907" w:h="16840" w:code="9"/>
      <w:pgMar w:top="1411" w:right="1411" w:bottom="1411" w:left="1411" w:header="706" w:footer="70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2D5" w:rsidRDefault="003352D5">
      <w:pPr>
        <w:spacing w:line="240" w:lineRule="auto"/>
      </w:pPr>
      <w:r>
        <w:separator/>
      </w:r>
    </w:p>
  </w:endnote>
  <w:endnote w:type="continuationSeparator" w:id="0">
    <w:p w:rsidR="003352D5" w:rsidRDefault="003352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Symbol">
    <w:altName w:val="Arial Unicode MS"/>
    <w:charset w:val="00"/>
    <w:family w:val="auto"/>
    <w:pitch w:val="variable"/>
    <w:sig w:usb0="800000AF" w:usb1="1001ECEA"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C">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01" w:type="dxa"/>
      <w:tblInd w:w="-108" w:type="dxa"/>
      <w:tblBorders>
        <w:top w:val="single" w:sz="4" w:space="0" w:color="auto"/>
      </w:tblBorders>
      <w:tblLook w:val="04A0" w:firstRow="1" w:lastRow="0" w:firstColumn="1" w:lastColumn="0" w:noHBand="0" w:noVBand="1"/>
    </w:tblPr>
    <w:tblGrid>
      <w:gridCol w:w="534"/>
      <w:gridCol w:w="8767"/>
    </w:tblGrid>
    <w:tr w:rsidR="00E34B18" w:rsidRPr="0023161E" w:rsidTr="007F0FB9">
      <w:tc>
        <w:tcPr>
          <w:tcW w:w="534" w:type="dxa"/>
          <w:shd w:val="clear" w:color="auto" w:fill="auto"/>
          <w:tcMar>
            <w:top w:w="57" w:type="dxa"/>
            <w:left w:w="0" w:type="dxa"/>
            <w:right w:w="0" w:type="dxa"/>
          </w:tcMar>
        </w:tcPr>
        <w:p w:rsidR="00E34B18" w:rsidRPr="0023161E" w:rsidRDefault="00E34B18" w:rsidP="007F0FB9">
          <w:pPr>
            <w:pStyle w:val="a5"/>
            <w:rPr>
              <w:lang w:val="en-GB"/>
            </w:rPr>
          </w:pPr>
          <w:r w:rsidRPr="0023161E">
            <w:rPr>
              <w:lang w:val="en-GB"/>
            </w:rPr>
            <w:fldChar w:fldCharType="begin"/>
          </w:r>
          <w:r w:rsidRPr="0023161E">
            <w:rPr>
              <w:lang w:val="en-GB"/>
            </w:rPr>
            <w:instrText xml:space="preserve"> PAGE   \* MERGEFORMAT </w:instrText>
          </w:r>
          <w:r w:rsidRPr="0023161E">
            <w:rPr>
              <w:lang w:val="en-GB"/>
            </w:rPr>
            <w:fldChar w:fldCharType="separate"/>
          </w:r>
          <w:r w:rsidR="001F3B25">
            <w:rPr>
              <w:noProof/>
              <w:lang w:val="en-GB"/>
            </w:rPr>
            <w:t>2</w:t>
          </w:r>
          <w:r w:rsidRPr="0023161E">
            <w:rPr>
              <w:noProof/>
              <w:lang w:val="en-GB"/>
            </w:rPr>
            <w:fldChar w:fldCharType="end"/>
          </w:r>
        </w:p>
      </w:tc>
      <w:tc>
        <w:tcPr>
          <w:tcW w:w="8767" w:type="dxa"/>
          <w:shd w:val="clear" w:color="auto" w:fill="auto"/>
          <w:tcMar>
            <w:top w:w="57" w:type="dxa"/>
          </w:tcMar>
        </w:tcPr>
        <w:p w:rsidR="00E34B18" w:rsidRPr="0023161E" w:rsidRDefault="00E34B18" w:rsidP="0021343C">
          <w:pPr>
            <w:pStyle w:val="a5"/>
            <w:jc w:val="right"/>
            <w:rPr>
              <w:lang w:val="en-GB"/>
            </w:rPr>
          </w:pPr>
          <w:r>
            <w:rPr>
              <w:rFonts w:eastAsiaTheme="minorEastAsia" w:hint="eastAsia"/>
              <w:lang w:val="en-GB" w:eastAsia="zh-CN"/>
            </w:rPr>
            <w:t>MJ</w:t>
          </w:r>
          <w:r w:rsidRPr="0023161E">
            <w:rPr>
              <w:lang w:val="en-GB"/>
            </w:rPr>
            <w:t xml:space="preserve"> </w:t>
          </w:r>
          <w:proofErr w:type="spellStart"/>
          <w:r>
            <w:rPr>
              <w:lang w:val="en-GB"/>
            </w:rPr>
            <w:t>LoRaWAN</w:t>
          </w:r>
          <w:proofErr w:type="spellEnd"/>
          <w:r>
            <w:rPr>
              <w:lang w:val="en-GB"/>
            </w:rPr>
            <w:t xml:space="preserve"> Modem</w:t>
          </w:r>
          <w:r w:rsidRPr="0023161E">
            <w:rPr>
              <w:lang w:val="en-GB"/>
            </w:rPr>
            <w:t xml:space="preserve"> Technical Specification</w:t>
          </w:r>
        </w:p>
      </w:tc>
    </w:tr>
  </w:tbl>
  <w:p w:rsidR="00E34B18" w:rsidRPr="00115B78" w:rsidRDefault="00E34B18">
    <w:pPr>
      <w:pStyle w:val="a6"/>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0E4" w:rsidRDefault="000410E4">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0E4" w:rsidRDefault="000410E4">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01" w:type="dxa"/>
      <w:tblInd w:w="-108" w:type="dxa"/>
      <w:tblBorders>
        <w:top w:val="single" w:sz="4" w:space="0" w:color="auto"/>
      </w:tblBorders>
      <w:tblLook w:val="04A0" w:firstRow="1" w:lastRow="0" w:firstColumn="1" w:lastColumn="0" w:noHBand="0" w:noVBand="1"/>
    </w:tblPr>
    <w:tblGrid>
      <w:gridCol w:w="534"/>
      <w:gridCol w:w="8767"/>
    </w:tblGrid>
    <w:tr w:rsidR="00E34B18" w:rsidRPr="0023161E" w:rsidTr="007F0FB9">
      <w:tc>
        <w:tcPr>
          <w:tcW w:w="534" w:type="dxa"/>
          <w:shd w:val="clear" w:color="auto" w:fill="auto"/>
          <w:tcMar>
            <w:top w:w="57" w:type="dxa"/>
            <w:left w:w="0" w:type="dxa"/>
            <w:right w:w="0" w:type="dxa"/>
          </w:tcMar>
        </w:tcPr>
        <w:p w:rsidR="00E34B18" w:rsidRPr="0023161E" w:rsidRDefault="00E34B18" w:rsidP="007F0FB9">
          <w:pPr>
            <w:pStyle w:val="a5"/>
            <w:rPr>
              <w:lang w:val="en-GB"/>
            </w:rPr>
          </w:pPr>
          <w:r w:rsidRPr="0023161E">
            <w:rPr>
              <w:lang w:val="en-GB"/>
            </w:rPr>
            <w:fldChar w:fldCharType="begin"/>
          </w:r>
          <w:r w:rsidRPr="0023161E">
            <w:rPr>
              <w:lang w:val="en-GB"/>
            </w:rPr>
            <w:instrText xml:space="preserve"> PAGE   \* MERGEFORMAT </w:instrText>
          </w:r>
          <w:r w:rsidRPr="0023161E">
            <w:rPr>
              <w:lang w:val="en-GB"/>
            </w:rPr>
            <w:fldChar w:fldCharType="separate"/>
          </w:r>
          <w:r w:rsidR="001F3B25">
            <w:rPr>
              <w:noProof/>
              <w:lang w:val="en-GB"/>
            </w:rPr>
            <w:t>14</w:t>
          </w:r>
          <w:r w:rsidRPr="0023161E">
            <w:rPr>
              <w:noProof/>
              <w:lang w:val="en-GB"/>
            </w:rPr>
            <w:fldChar w:fldCharType="end"/>
          </w:r>
        </w:p>
      </w:tc>
      <w:tc>
        <w:tcPr>
          <w:tcW w:w="8767" w:type="dxa"/>
          <w:shd w:val="clear" w:color="auto" w:fill="auto"/>
          <w:tcMar>
            <w:top w:w="57" w:type="dxa"/>
          </w:tcMar>
        </w:tcPr>
        <w:p w:rsidR="00E34B18" w:rsidRPr="0023161E" w:rsidRDefault="00E34B18" w:rsidP="0021343C">
          <w:pPr>
            <w:pStyle w:val="a5"/>
            <w:jc w:val="right"/>
            <w:rPr>
              <w:lang w:val="en-GB"/>
            </w:rPr>
          </w:pPr>
          <w:r>
            <w:rPr>
              <w:rFonts w:eastAsiaTheme="minorEastAsia" w:hint="eastAsia"/>
              <w:lang w:val="en-GB" w:eastAsia="zh-CN"/>
            </w:rPr>
            <w:t>MJ</w:t>
          </w:r>
          <w:r w:rsidRPr="0023161E">
            <w:rPr>
              <w:lang w:val="en-GB"/>
            </w:rPr>
            <w:t xml:space="preserve"> </w:t>
          </w:r>
          <w:proofErr w:type="spellStart"/>
          <w:r>
            <w:rPr>
              <w:lang w:val="en-GB"/>
            </w:rPr>
            <w:t>LoRaWAN</w:t>
          </w:r>
          <w:proofErr w:type="spellEnd"/>
          <w:r>
            <w:rPr>
              <w:lang w:val="en-GB"/>
            </w:rPr>
            <w:t xml:space="preserve"> Modem</w:t>
          </w:r>
          <w:r w:rsidRPr="0023161E">
            <w:rPr>
              <w:lang w:val="en-GB"/>
            </w:rPr>
            <w:t xml:space="preserve"> Technical Specification</w:t>
          </w:r>
        </w:p>
      </w:tc>
    </w:tr>
  </w:tbl>
  <w:p w:rsidR="00E34B18" w:rsidRPr="00115B78" w:rsidRDefault="00E34B18">
    <w:pPr>
      <w:pStyle w:val="a6"/>
      <w:rPr>
        <w:lang w:val="en-GB"/>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01" w:type="dxa"/>
      <w:tblInd w:w="-108" w:type="dxa"/>
      <w:tblBorders>
        <w:top w:val="single" w:sz="4" w:space="0" w:color="auto"/>
      </w:tblBorders>
      <w:tblLook w:val="04A0" w:firstRow="1" w:lastRow="0" w:firstColumn="1" w:lastColumn="0" w:noHBand="0" w:noVBand="1"/>
    </w:tblPr>
    <w:tblGrid>
      <w:gridCol w:w="8613"/>
      <w:gridCol w:w="688"/>
    </w:tblGrid>
    <w:tr w:rsidR="00E34B18" w:rsidRPr="0023161E" w:rsidTr="0023161E">
      <w:tc>
        <w:tcPr>
          <w:tcW w:w="8613" w:type="dxa"/>
          <w:shd w:val="clear" w:color="auto" w:fill="auto"/>
          <w:tcMar>
            <w:top w:w="57" w:type="dxa"/>
            <w:left w:w="0" w:type="dxa"/>
            <w:right w:w="0" w:type="dxa"/>
          </w:tcMar>
        </w:tcPr>
        <w:p w:rsidR="00E34B18" w:rsidRPr="0023161E" w:rsidRDefault="00E34B18" w:rsidP="0021343C">
          <w:pPr>
            <w:pStyle w:val="a5"/>
            <w:rPr>
              <w:lang w:val="en-GB"/>
            </w:rPr>
          </w:pPr>
          <w:r>
            <w:rPr>
              <w:rFonts w:eastAsiaTheme="minorEastAsia" w:hint="eastAsia"/>
              <w:lang w:val="en-GB" w:eastAsia="zh-CN"/>
            </w:rPr>
            <w:t>MJ</w:t>
          </w:r>
          <w:r w:rsidRPr="0023161E">
            <w:rPr>
              <w:lang w:val="en-GB"/>
            </w:rPr>
            <w:t xml:space="preserve"> </w:t>
          </w:r>
          <w:proofErr w:type="spellStart"/>
          <w:r>
            <w:rPr>
              <w:lang w:val="en-GB"/>
            </w:rPr>
            <w:t>LoRaWAN</w:t>
          </w:r>
          <w:proofErr w:type="spellEnd"/>
          <w:r>
            <w:rPr>
              <w:lang w:val="en-GB"/>
            </w:rPr>
            <w:t xml:space="preserve"> Modem</w:t>
          </w:r>
          <w:r w:rsidRPr="0023161E">
            <w:rPr>
              <w:lang w:val="en-GB"/>
            </w:rPr>
            <w:t xml:space="preserve"> Technical Specification</w:t>
          </w:r>
        </w:p>
      </w:tc>
      <w:tc>
        <w:tcPr>
          <w:tcW w:w="688" w:type="dxa"/>
          <w:shd w:val="clear" w:color="auto" w:fill="auto"/>
          <w:tcMar>
            <w:top w:w="57" w:type="dxa"/>
          </w:tcMar>
        </w:tcPr>
        <w:p w:rsidR="00E34B18" w:rsidRPr="0023161E" w:rsidRDefault="00E34B18" w:rsidP="0023161E">
          <w:pPr>
            <w:pStyle w:val="a5"/>
            <w:jc w:val="right"/>
            <w:rPr>
              <w:lang w:val="en-GB"/>
            </w:rPr>
          </w:pPr>
          <w:r w:rsidRPr="0023161E">
            <w:rPr>
              <w:lang w:val="en-GB"/>
            </w:rPr>
            <w:fldChar w:fldCharType="begin"/>
          </w:r>
          <w:r w:rsidRPr="0023161E">
            <w:rPr>
              <w:lang w:val="en-GB"/>
            </w:rPr>
            <w:instrText xml:space="preserve"> PAGE   \* MERGEFORMAT </w:instrText>
          </w:r>
          <w:r w:rsidRPr="0023161E">
            <w:rPr>
              <w:lang w:val="en-GB"/>
            </w:rPr>
            <w:fldChar w:fldCharType="separate"/>
          </w:r>
          <w:r w:rsidR="001F3B25">
            <w:rPr>
              <w:noProof/>
              <w:lang w:val="en-GB"/>
            </w:rPr>
            <w:t>15</w:t>
          </w:r>
          <w:r w:rsidRPr="0023161E">
            <w:rPr>
              <w:noProof/>
              <w:lang w:val="en-GB"/>
            </w:rPr>
            <w:fldChar w:fldCharType="end"/>
          </w:r>
        </w:p>
      </w:tc>
    </w:tr>
  </w:tbl>
  <w:p w:rsidR="00E34B18" w:rsidRPr="0023161E" w:rsidRDefault="00E34B18">
    <w:pPr>
      <w:pStyle w:val="a6"/>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2D5" w:rsidRDefault="003352D5">
      <w:pPr>
        <w:spacing w:line="240" w:lineRule="auto"/>
      </w:pPr>
      <w:r>
        <w:separator/>
      </w:r>
    </w:p>
  </w:footnote>
  <w:footnote w:type="continuationSeparator" w:id="0">
    <w:p w:rsidR="003352D5" w:rsidRDefault="003352D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0E4" w:rsidRDefault="000410E4">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0E4" w:rsidRDefault="000410E4">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0E4" w:rsidRDefault="000410E4">
    <w:pPr>
      <w:pStyle w:val="a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9085"/>
    </w:tblGrid>
    <w:tr w:rsidR="00E34B18" w:rsidRPr="0023161E" w:rsidTr="007F0FB9">
      <w:tc>
        <w:tcPr>
          <w:tcW w:w="9301" w:type="dxa"/>
          <w:shd w:val="clear" w:color="auto" w:fill="auto"/>
          <w:tcMar>
            <w:left w:w="0" w:type="dxa"/>
            <w:right w:w="0" w:type="dxa"/>
          </w:tcMar>
        </w:tcPr>
        <w:p w:rsidR="00E34B18" w:rsidRPr="0023161E" w:rsidRDefault="003352D5" w:rsidP="0021343C">
          <w:pPr>
            <w:pStyle w:val="a5"/>
            <w:rPr>
              <w:lang w:val="en-GB"/>
            </w:rPr>
          </w:pPr>
          <w:r>
            <w:fldChar w:fldCharType="begin"/>
          </w:r>
          <w:r>
            <w:instrText xml:space="preserve"> DOCPROPERTY  Title  \* MERGEFORMAT </w:instrText>
          </w:r>
          <w:r>
            <w:fldChar w:fldCharType="separate"/>
          </w:r>
          <w:proofErr w:type="spellStart"/>
          <w:r w:rsidR="001F3B25" w:rsidRPr="001F3B25">
            <w:rPr>
              <w:lang w:val="en-GB"/>
            </w:rPr>
            <w:t>LoRaWAN</w:t>
          </w:r>
          <w:proofErr w:type="spellEnd"/>
          <w:r w:rsidR="001F3B25" w:rsidRPr="001F3B25">
            <w:rPr>
              <w:lang w:val="en-GB"/>
            </w:rPr>
            <w:t xml:space="preserve"> Modem</w:t>
          </w:r>
          <w:r>
            <w:rPr>
              <w:lang w:val="en-GB"/>
            </w:rPr>
            <w:fldChar w:fldCharType="end"/>
          </w:r>
          <w:r w:rsidR="00E34B18">
            <w:rPr>
              <w:lang w:val="en-GB"/>
            </w:rPr>
            <w:t xml:space="preserve">. Version </w:t>
          </w:r>
          <w:r>
            <w:fldChar w:fldCharType="begin"/>
          </w:r>
          <w:r>
            <w:instrText xml:space="preserve"> DOCPROPERTY  Version  \* MERGEFORMAT </w:instrText>
          </w:r>
          <w:r>
            <w:fldChar w:fldCharType="separate"/>
          </w:r>
          <w:r w:rsidR="001F3B25" w:rsidRPr="001F3B25">
            <w:rPr>
              <w:lang w:val="en-GB"/>
            </w:rPr>
            <w:t>1.2</w:t>
          </w:r>
          <w:r>
            <w:rPr>
              <w:lang w:val="en-GB"/>
            </w:rPr>
            <w:fldChar w:fldCharType="end"/>
          </w:r>
          <w:r w:rsidR="00E34B18">
            <w:rPr>
              <w:lang w:val="en-GB"/>
            </w:rPr>
            <w:t>.</w:t>
          </w:r>
        </w:p>
      </w:tc>
    </w:tr>
  </w:tbl>
  <w:p w:rsidR="00E34B18" w:rsidRDefault="00E34B18">
    <w:pPr>
      <w:pStyle w:val="a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9085"/>
    </w:tblGrid>
    <w:tr w:rsidR="00E34B18" w:rsidRPr="0023161E" w:rsidTr="00294371">
      <w:tc>
        <w:tcPr>
          <w:tcW w:w="9301" w:type="dxa"/>
          <w:shd w:val="clear" w:color="auto" w:fill="auto"/>
          <w:tcMar>
            <w:left w:w="0" w:type="dxa"/>
            <w:right w:w="0" w:type="dxa"/>
          </w:tcMar>
        </w:tcPr>
        <w:p w:rsidR="00E34B18" w:rsidRPr="0023161E" w:rsidRDefault="00E34B18" w:rsidP="00095DD9">
          <w:pPr>
            <w:pStyle w:val="a5"/>
            <w:jc w:val="right"/>
            <w:rPr>
              <w:lang w:val="en-GB"/>
            </w:rPr>
          </w:pPr>
          <w:r>
            <w:rPr>
              <w:lang w:val="en-GB"/>
            </w:rPr>
            <w:fldChar w:fldCharType="begin"/>
          </w:r>
          <w:r>
            <w:rPr>
              <w:lang w:val="en-GB"/>
            </w:rPr>
            <w:instrText xml:space="preserve"> </w:instrText>
          </w:r>
          <w:r w:rsidRPr="00095DD9">
            <w:rPr>
              <w:lang w:val="en-GB"/>
            </w:rPr>
            <w:instrText>STYLEREF 1</w:instrText>
          </w:r>
          <w:r>
            <w:rPr>
              <w:lang w:val="en-GB"/>
            </w:rPr>
            <w:instrText xml:space="preserve"> </w:instrText>
          </w:r>
          <w:r>
            <w:rPr>
              <w:lang w:val="en-GB"/>
            </w:rPr>
            <w:fldChar w:fldCharType="separate"/>
          </w:r>
          <w:r w:rsidR="001F3B25">
            <w:rPr>
              <w:noProof/>
              <w:lang w:val="en-GB"/>
            </w:rPr>
            <w:t>Release History</w:t>
          </w:r>
          <w:r>
            <w:rPr>
              <w:lang w:val="en-GB"/>
            </w:rPr>
            <w:fldChar w:fldCharType="end"/>
          </w:r>
        </w:p>
      </w:tc>
    </w:tr>
  </w:tbl>
  <w:p w:rsidR="00E34B18" w:rsidRDefault="00E34B18">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32.2pt;height:32.2pt" o:bullet="t">
        <v:imagedata r:id="rId1" o:title="zp-32x32"/>
      </v:shape>
    </w:pict>
  </w:numPicBullet>
  <w:abstractNum w:abstractNumId="0">
    <w:nsid w:val="FFFFFF7C"/>
    <w:multiLevelType w:val="singleLevel"/>
    <w:tmpl w:val="FF9A5A1A"/>
    <w:lvl w:ilvl="0">
      <w:start w:val="1"/>
      <w:numFmt w:val="decimal"/>
      <w:lvlText w:val="%1."/>
      <w:lvlJc w:val="left"/>
      <w:pPr>
        <w:tabs>
          <w:tab w:val="num" w:pos="1800"/>
        </w:tabs>
        <w:ind w:left="1800" w:hanging="360"/>
      </w:pPr>
    </w:lvl>
  </w:abstractNum>
  <w:abstractNum w:abstractNumId="1">
    <w:nsid w:val="FFFFFF7D"/>
    <w:multiLevelType w:val="singleLevel"/>
    <w:tmpl w:val="D9D8BF4C"/>
    <w:lvl w:ilvl="0">
      <w:start w:val="1"/>
      <w:numFmt w:val="decimal"/>
      <w:lvlText w:val="%1."/>
      <w:lvlJc w:val="left"/>
      <w:pPr>
        <w:tabs>
          <w:tab w:val="num" w:pos="1440"/>
        </w:tabs>
        <w:ind w:left="1440" w:hanging="360"/>
      </w:pPr>
    </w:lvl>
  </w:abstractNum>
  <w:abstractNum w:abstractNumId="2">
    <w:nsid w:val="FFFFFF7E"/>
    <w:multiLevelType w:val="singleLevel"/>
    <w:tmpl w:val="4A32E4A6"/>
    <w:lvl w:ilvl="0">
      <w:start w:val="1"/>
      <w:numFmt w:val="decimal"/>
      <w:lvlText w:val="%1."/>
      <w:lvlJc w:val="left"/>
      <w:pPr>
        <w:tabs>
          <w:tab w:val="num" w:pos="1080"/>
        </w:tabs>
        <w:ind w:left="1080" w:hanging="360"/>
      </w:pPr>
    </w:lvl>
  </w:abstractNum>
  <w:abstractNum w:abstractNumId="3">
    <w:nsid w:val="FFFFFF7F"/>
    <w:multiLevelType w:val="singleLevel"/>
    <w:tmpl w:val="5DA88BB4"/>
    <w:lvl w:ilvl="0">
      <w:start w:val="1"/>
      <w:numFmt w:val="decimal"/>
      <w:lvlText w:val="%1."/>
      <w:lvlJc w:val="left"/>
      <w:pPr>
        <w:tabs>
          <w:tab w:val="num" w:pos="720"/>
        </w:tabs>
        <w:ind w:left="720" w:hanging="360"/>
      </w:pPr>
    </w:lvl>
  </w:abstractNum>
  <w:abstractNum w:abstractNumId="4">
    <w:nsid w:val="FFFFFF80"/>
    <w:multiLevelType w:val="singleLevel"/>
    <w:tmpl w:val="3B64BD4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136CC8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67CB68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106BD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4B62220"/>
    <w:lvl w:ilvl="0">
      <w:start w:val="1"/>
      <w:numFmt w:val="decimal"/>
      <w:lvlText w:val="%1."/>
      <w:lvlJc w:val="left"/>
      <w:pPr>
        <w:tabs>
          <w:tab w:val="num" w:pos="360"/>
        </w:tabs>
        <w:ind w:left="360" w:hanging="360"/>
      </w:pPr>
    </w:lvl>
  </w:abstractNum>
  <w:abstractNum w:abstractNumId="9">
    <w:nsid w:val="FFFFFF89"/>
    <w:multiLevelType w:val="singleLevel"/>
    <w:tmpl w:val="E806F2D0"/>
    <w:lvl w:ilvl="0">
      <w:start w:val="1"/>
      <w:numFmt w:val="bullet"/>
      <w:lvlText w:val=""/>
      <w:lvlJc w:val="left"/>
      <w:pPr>
        <w:tabs>
          <w:tab w:val="num" w:pos="360"/>
        </w:tabs>
        <w:ind w:left="360" w:hanging="360"/>
      </w:pPr>
      <w:rPr>
        <w:rFonts w:ascii="Symbol" w:hAnsi="Symbol" w:hint="default"/>
      </w:rPr>
    </w:lvl>
  </w:abstractNum>
  <w:abstractNum w:abstractNumId="10">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00000003"/>
    <w:multiLevelType w:val="multilevel"/>
    <w:tmpl w:val="00000003"/>
    <w:name w:val="WW8Num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13">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14">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16">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18">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19">
    <w:nsid w:val="0000000B"/>
    <w:multiLevelType w:val="singleLevel"/>
    <w:tmpl w:val="0000000B"/>
    <w:name w:val="WW8Num11"/>
    <w:lvl w:ilvl="0">
      <w:start w:val="1"/>
      <w:numFmt w:val="bullet"/>
      <w:lvlText w:val=""/>
      <w:lvlJc w:val="left"/>
      <w:pPr>
        <w:tabs>
          <w:tab w:val="num" w:pos="720"/>
        </w:tabs>
        <w:ind w:left="720" w:hanging="360"/>
      </w:pPr>
      <w:rPr>
        <w:rFonts w:ascii="Symbol" w:hAnsi="Symbol"/>
      </w:rPr>
    </w:lvl>
  </w:abstractNum>
  <w:abstractNum w:abstractNumId="20">
    <w:nsid w:val="0000000C"/>
    <w:multiLevelType w:val="singleLevel"/>
    <w:tmpl w:val="0000000C"/>
    <w:name w:val="WW8Num12"/>
    <w:lvl w:ilvl="0">
      <w:start w:val="1"/>
      <w:numFmt w:val="bullet"/>
      <w:lvlText w:val=""/>
      <w:lvlJc w:val="left"/>
      <w:pPr>
        <w:tabs>
          <w:tab w:val="num" w:pos="720"/>
        </w:tabs>
        <w:ind w:left="720" w:hanging="360"/>
      </w:pPr>
      <w:rPr>
        <w:rFonts w:ascii="Symbol" w:hAnsi="Symbol"/>
      </w:rPr>
    </w:lvl>
  </w:abstractNum>
  <w:abstractNum w:abstractNumId="21">
    <w:nsid w:val="0000000D"/>
    <w:multiLevelType w:val="multilevel"/>
    <w:tmpl w:val="0000000D"/>
    <w:name w:val="WW8Num1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2">
    <w:nsid w:val="0000000E"/>
    <w:multiLevelType w:val="singleLevel"/>
    <w:tmpl w:val="0000000E"/>
    <w:name w:val="WW8Num14"/>
    <w:lvl w:ilvl="0">
      <w:start w:val="1"/>
      <w:numFmt w:val="bullet"/>
      <w:lvlText w:val=""/>
      <w:lvlJc w:val="left"/>
      <w:pPr>
        <w:tabs>
          <w:tab w:val="num" w:pos="720"/>
        </w:tabs>
        <w:ind w:left="720" w:hanging="360"/>
      </w:pPr>
      <w:rPr>
        <w:rFonts w:ascii="Symbol" w:hAnsi="Symbol"/>
      </w:rPr>
    </w:lvl>
  </w:abstractNum>
  <w:abstractNum w:abstractNumId="23">
    <w:nsid w:val="0000000F"/>
    <w:multiLevelType w:val="singleLevel"/>
    <w:tmpl w:val="0000000F"/>
    <w:name w:val="WW8Num15"/>
    <w:lvl w:ilvl="0">
      <w:start w:val="1"/>
      <w:numFmt w:val="bullet"/>
      <w:lvlText w:val=""/>
      <w:lvlJc w:val="left"/>
      <w:pPr>
        <w:tabs>
          <w:tab w:val="num" w:pos="720"/>
        </w:tabs>
        <w:ind w:left="720" w:hanging="360"/>
      </w:pPr>
      <w:rPr>
        <w:rFonts w:ascii="Symbol" w:hAnsi="Symbol"/>
      </w:rPr>
    </w:lvl>
  </w:abstractNum>
  <w:abstractNum w:abstractNumId="24">
    <w:nsid w:val="00000010"/>
    <w:multiLevelType w:val="singleLevel"/>
    <w:tmpl w:val="00000010"/>
    <w:name w:val="WW8Num16"/>
    <w:lvl w:ilvl="0">
      <w:start w:val="1"/>
      <w:numFmt w:val="bullet"/>
      <w:lvlText w:val=""/>
      <w:lvlJc w:val="left"/>
      <w:pPr>
        <w:tabs>
          <w:tab w:val="num" w:pos="720"/>
        </w:tabs>
        <w:ind w:left="720" w:hanging="360"/>
      </w:pPr>
      <w:rPr>
        <w:rFonts w:ascii="Symbol" w:hAnsi="Symbol"/>
      </w:rPr>
    </w:lvl>
  </w:abstractNum>
  <w:abstractNum w:abstractNumId="25">
    <w:nsid w:val="00000011"/>
    <w:multiLevelType w:val="singleLevel"/>
    <w:tmpl w:val="00000011"/>
    <w:name w:val="WW8Num17"/>
    <w:lvl w:ilvl="0">
      <w:start w:val="1"/>
      <w:numFmt w:val="bullet"/>
      <w:lvlText w:val=""/>
      <w:lvlJc w:val="left"/>
      <w:pPr>
        <w:tabs>
          <w:tab w:val="num" w:pos="720"/>
        </w:tabs>
        <w:ind w:left="720" w:hanging="360"/>
      </w:pPr>
      <w:rPr>
        <w:rFonts w:ascii="Symbol" w:hAnsi="Symbol"/>
      </w:rPr>
    </w:lvl>
  </w:abstractNum>
  <w:abstractNum w:abstractNumId="26">
    <w:nsid w:val="00000012"/>
    <w:multiLevelType w:val="multilevel"/>
    <w:tmpl w:val="00000012"/>
    <w:name w:val="WW8Num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4"/>
    <w:multiLevelType w:val="singleLevel"/>
    <w:tmpl w:val="00000014"/>
    <w:name w:val="WW8Num20"/>
    <w:lvl w:ilvl="0">
      <w:start w:val="1"/>
      <w:numFmt w:val="bullet"/>
      <w:lvlText w:val=""/>
      <w:lvlJc w:val="left"/>
      <w:pPr>
        <w:tabs>
          <w:tab w:val="num" w:pos="720"/>
        </w:tabs>
        <w:ind w:left="720" w:hanging="360"/>
      </w:pPr>
      <w:rPr>
        <w:rFonts w:ascii="Symbol" w:hAnsi="Symbol"/>
      </w:rPr>
    </w:lvl>
  </w:abstractNum>
  <w:abstractNum w:abstractNumId="28">
    <w:nsid w:val="00000015"/>
    <w:multiLevelType w:val="multilevel"/>
    <w:tmpl w:val="00000015"/>
    <w:name w:val="WW8Num2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9">
    <w:nsid w:val="00000016"/>
    <w:multiLevelType w:val="multilevel"/>
    <w:tmpl w:val="00000016"/>
    <w:name w:val="WW8Num2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0">
    <w:nsid w:val="00000017"/>
    <w:multiLevelType w:val="singleLevel"/>
    <w:tmpl w:val="00000017"/>
    <w:name w:val="WW8Num23"/>
    <w:lvl w:ilvl="0">
      <w:start w:val="1"/>
      <w:numFmt w:val="bullet"/>
      <w:lvlText w:val=""/>
      <w:lvlJc w:val="left"/>
      <w:pPr>
        <w:tabs>
          <w:tab w:val="num" w:pos="720"/>
        </w:tabs>
        <w:ind w:left="720" w:hanging="360"/>
      </w:pPr>
      <w:rPr>
        <w:rFonts w:ascii="Symbol" w:hAnsi="Symbol"/>
      </w:rPr>
    </w:lvl>
  </w:abstractNum>
  <w:abstractNum w:abstractNumId="31">
    <w:nsid w:val="00000018"/>
    <w:multiLevelType w:val="singleLevel"/>
    <w:tmpl w:val="00000018"/>
    <w:name w:val="WW8Num24"/>
    <w:lvl w:ilvl="0">
      <w:start w:val="1"/>
      <w:numFmt w:val="bullet"/>
      <w:lvlText w:val=""/>
      <w:lvlJc w:val="left"/>
      <w:pPr>
        <w:tabs>
          <w:tab w:val="num" w:pos="720"/>
        </w:tabs>
        <w:ind w:left="720" w:hanging="360"/>
      </w:pPr>
      <w:rPr>
        <w:rFonts w:ascii="Symbol" w:hAnsi="Symbol"/>
      </w:rPr>
    </w:lvl>
  </w:abstractNum>
  <w:abstractNum w:abstractNumId="32">
    <w:nsid w:val="00000019"/>
    <w:multiLevelType w:val="singleLevel"/>
    <w:tmpl w:val="00000019"/>
    <w:name w:val="WW8Num25"/>
    <w:lvl w:ilvl="0">
      <w:start w:val="1"/>
      <w:numFmt w:val="bullet"/>
      <w:lvlText w:val=""/>
      <w:lvlJc w:val="left"/>
      <w:pPr>
        <w:tabs>
          <w:tab w:val="num" w:pos="720"/>
        </w:tabs>
        <w:ind w:left="720" w:hanging="360"/>
      </w:pPr>
      <w:rPr>
        <w:rFonts w:ascii="Symbol" w:hAnsi="Symbol"/>
      </w:rPr>
    </w:lvl>
  </w:abstractNum>
  <w:abstractNum w:abstractNumId="33">
    <w:nsid w:val="0000001A"/>
    <w:multiLevelType w:val="singleLevel"/>
    <w:tmpl w:val="0000001A"/>
    <w:name w:val="WW8Num26"/>
    <w:lvl w:ilvl="0">
      <w:start w:val="1"/>
      <w:numFmt w:val="bullet"/>
      <w:lvlText w:val=""/>
      <w:lvlJc w:val="left"/>
      <w:pPr>
        <w:tabs>
          <w:tab w:val="num" w:pos="720"/>
        </w:tabs>
        <w:ind w:left="720" w:hanging="360"/>
      </w:pPr>
      <w:rPr>
        <w:rFonts w:ascii="Symbol" w:hAnsi="Symbol"/>
      </w:rPr>
    </w:lvl>
  </w:abstractNum>
  <w:abstractNum w:abstractNumId="34">
    <w:nsid w:val="0000001B"/>
    <w:multiLevelType w:val="singleLevel"/>
    <w:tmpl w:val="0000001B"/>
    <w:name w:val="WW8Num27"/>
    <w:lvl w:ilvl="0">
      <w:start w:val="1"/>
      <w:numFmt w:val="bullet"/>
      <w:lvlText w:val=""/>
      <w:lvlJc w:val="left"/>
      <w:pPr>
        <w:tabs>
          <w:tab w:val="num" w:pos="720"/>
        </w:tabs>
        <w:ind w:left="720" w:hanging="360"/>
      </w:pPr>
      <w:rPr>
        <w:rFonts w:ascii="Symbol" w:hAnsi="Symbol"/>
      </w:rPr>
    </w:lvl>
  </w:abstractNum>
  <w:abstractNum w:abstractNumId="35">
    <w:nsid w:val="0000001C"/>
    <w:multiLevelType w:val="multilevel"/>
    <w:tmpl w:val="0000001C"/>
    <w:name w:val="WW8Num2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6">
    <w:nsid w:val="0000001D"/>
    <w:multiLevelType w:val="singleLevel"/>
    <w:tmpl w:val="0000001D"/>
    <w:name w:val="WW8Num29"/>
    <w:lvl w:ilvl="0">
      <w:start w:val="1"/>
      <w:numFmt w:val="bullet"/>
      <w:lvlText w:val=""/>
      <w:lvlJc w:val="left"/>
      <w:pPr>
        <w:tabs>
          <w:tab w:val="num" w:pos="720"/>
        </w:tabs>
        <w:ind w:left="720" w:hanging="360"/>
      </w:pPr>
      <w:rPr>
        <w:rFonts w:ascii="Symbol" w:hAnsi="Symbol"/>
      </w:rPr>
    </w:lvl>
  </w:abstractNum>
  <w:abstractNum w:abstractNumId="37">
    <w:nsid w:val="0000001E"/>
    <w:multiLevelType w:val="singleLevel"/>
    <w:tmpl w:val="0000001E"/>
    <w:name w:val="WW8Num30"/>
    <w:lvl w:ilvl="0">
      <w:start w:val="1"/>
      <w:numFmt w:val="bullet"/>
      <w:lvlText w:val=""/>
      <w:lvlJc w:val="left"/>
      <w:pPr>
        <w:tabs>
          <w:tab w:val="num" w:pos="720"/>
        </w:tabs>
        <w:ind w:left="720" w:hanging="360"/>
      </w:pPr>
      <w:rPr>
        <w:rFonts w:ascii="Symbol" w:hAnsi="Symbol"/>
      </w:rPr>
    </w:lvl>
  </w:abstractNum>
  <w:abstractNum w:abstractNumId="38">
    <w:nsid w:val="0000001F"/>
    <w:multiLevelType w:val="multilevel"/>
    <w:tmpl w:val="0000001F"/>
    <w:name w:val="WW8Num3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9">
    <w:nsid w:val="00000020"/>
    <w:multiLevelType w:val="singleLevel"/>
    <w:tmpl w:val="00000020"/>
    <w:name w:val="WW8Num32"/>
    <w:lvl w:ilvl="0">
      <w:start w:val="1"/>
      <w:numFmt w:val="bullet"/>
      <w:lvlText w:val=""/>
      <w:lvlJc w:val="left"/>
      <w:pPr>
        <w:tabs>
          <w:tab w:val="num" w:pos="720"/>
        </w:tabs>
        <w:ind w:left="720" w:hanging="360"/>
      </w:pPr>
      <w:rPr>
        <w:rFonts w:ascii="Symbol" w:hAnsi="Symbol"/>
      </w:rPr>
    </w:lvl>
  </w:abstractNum>
  <w:abstractNum w:abstractNumId="40">
    <w:nsid w:val="00000021"/>
    <w:multiLevelType w:val="singleLevel"/>
    <w:tmpl w:val="00000021"/>
    <w:name w:val="WW8Num33"/>
    <w:lvl w:ilvl="0">
      <w:start w:val="1"/>
      <w:numFmt w:val="bullet"/>
      <w:lvlText w:val=""/>
      <w:lvlJc w:val="left"/>
      <w:pPr>
        <w:tabs>
          <w:tab w:val="num" w:pos="1296"/>
        </w:tabs>
        <w:ind w:left="1296" w:hanging="360"/>
      </w:pPr>
      <w:rPr>
        <w:rFonts w:ascii="Symbol" w:hAnsi="Symbol"/>
      </w:rPr>
    </w:lvl>
  </w:abstractNum>
  <w:abstractNum w:abstractNumId="41">
    <w:nsid w:val="02A228A8"/>
    <w:multiLevelType w:val="hybridMultilevel"/>
    <w:tmpl w:val="E068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116207C2"/>
    <w:multiLevelType w:val="hybridMultilevel"/>
    <w:tmpl w:val="A3C6769E"/>
    <w:lvl w:ilvl="0" w:tplc="26BE92DC">
      <w:start w:val="5"/>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1454131D"/>
    <w:multiLevelType w:val="hybridMultilevel"/>
    <w:tmpl w:val="04F0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843010C"/>
    <w:multiLevelType w:val="hybridMultilevel"/>
    <w:tmpl w:val="9692EEC2"/>
    <w:name w:val="WW8Num202"/>
    <w:lvl w:ilvl="0" w:tplc="04090003">
      <w:start w:val="1"/>
      <w:numFmt w:val="bullet"/>
      <w:lvlText w:val="o"/>
      <w:lvlJc w:val="left"/>
      <w:pPr>
        <w:tabs>
          <w:tab w:val="num" w:pos="936"/>
        </w:tabs>
        <w:ind w:left="936" w:hanging="360"/>
      </w:pPr>
      <w:rPr>
        <w:rFonts w:ascii="Courier New" w:hAnsi="Courier New" w:cs="Courier New"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45">
    <w:nsid w:val="185817C1"/>
    <w:multiLevelType w:val="hybridMultilevel"/>
    <w:tmpl w:val="E4C4E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8954FBC"/>
    <w:multiLevelType w:val="hybridMultilevel"/>
    <w:tmpl w:val="5308A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D2121B1"/>
    <w:multiLevelType w:val="hybridMultilevel"/>
    <w:tmpl w:val="5578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0051C0E"/>
    <w:multiLevelType w:val="hybridMultilevel"/>
    <w:tmpl w:val="0DDC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27B0F42"/>
    <w:multiLevelType w:val="hybridMultilevel"/>
    <w:tmpl w:val="42DA0A74"/>
    <w:lvl w:ilvl="0" w:tplc="0AF80F38">
      <w:start w:val="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78F62F4"/>
    <w:multiLevelType w:val="hybridMultilevel"/>
    <w:tmpl w:val="F68C0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79D6C6C"/>
    <w:multiLevelType w:val="multilevel"/>
    <w:tmpl w:val="993E8C5A"/>
    <w:lvl w:ilvl="0">
      <w:start w:val="1"/>
      <w:numFmt w:val="decimal"/>
      <w:lvlText w:val=""/>
      <w:lvlJc w:val="left"/>
      <w:pPr>
        <w:ind w:left="720" w:hanging="360"/>
      </w:pPr>
      <w:rPr>
        <w:color w:val="C0504D"/>
        <w:sz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nsid w:val="4F6B0D3F"/>
    <w:multiLevelType w:val="hybridMultilevel"/>
    <w:tmpl w:val="E35620EE"/>
    <w:lvl w:ilvl="0" w:tplc="B34E5958">
      <w:start w:val="1"/>
      <w:numFmt w:val="decimal"/>
      <w:pStyle w:val="Listing"/>
      <w:lvlText w:val="%1"/>
      <w:lvlJc w:val="left"/>
      <w:pPr>
        <w:ind w:left="720" w:hanging="360"/>
      </w:pPr>
      <w:rPr>
        <w:rFonts w:ascii="Consolas" w:hAnsi="Consolas" w:hint="default"/>
        <w:color w:val="C0504D"/>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03539D6"/>
    <w:multiLevelType w:val="hybridMultilevel"/>
    <w:tmpl w:val="03A87B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51AA2710"/>
    <w:multiLevelType w:val="hybridMultilevel"/>
    <w:tmpl w:val="AFB06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F6A3001"/>
    <w:multiLevelType w:val="hybridMultilevel"/>
    <w:tmpl w:val="C652D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2092EB3"/>
    <w:multiLevelType w:val="hybridMultilevel"/>
    <w:tmpl w:val="6AB8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34F1BBF"/>
    <w:multiLevelType w:val="multilevel"/>
    <w:tmpl w:val="6AD028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8">
    <w:nsid w:val="6C5B2EF0"/>
    <w:multiLevelType w:val="hybridMultilevel"/>
    <w:tmpl w:val="B694C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E6D2B4F"/>
    <w:multiLevelType w:val="hybridMultilevel"/>
    <w:tmpl w:val="D64CB24E"/>
    <w:lvl w:ilvl="0" w:tplc="2890A914">
      <w:start w:val="1"/>
      <w:numFmt w:val="bullet"/>
      <w:pStyle w:val="BulletedList"/>
      <w:lvlText w:val=""/>
      <w:lvlPicBulletId w:val="0"/>
      <w:lvlJc w:val="left"/>
      <w:pPr>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0">
    <w:nsid w:val="6FE61A57"/>
    <w:multiLevelType w:val="hybridMultilevel"/>
    <w:tmpl w:val="4D3A15B4"/>
    <w:lvl w:ilvl="0" w:tplc="F732DEBE">
      <w:start w:val="1"/>
      <w:numFmt w:val="decimal"/>
      <w:pStyle w:val="Cover-Version"/>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nsid w:val="748D1B42"/>
    <w:multiLevelType w:val="multilevel"/>
    <w:tmpl w:val="C25A9CDC"/>
    <w:lvl w:ilvl="0">
      <w:start w:val="1"/>
      <w:numFmt w:val="decimal"/>
      <w:pStyle w:val="1"/>
      <w:lvlText w:val="%1."/>
      <w:lvlJc w:val="left"/>
      <w:pPr>
        <w:ind w:left="360" w:hanging="360"/>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62">
    <w:nsid w:val="7BFD79C0"/>
    <w:multiLevelType w:val="hybridMultilevel"/>
    <w:tmpl w:val="3C76FB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7EBB2614"/>
    <w:multiLevelType w:val="multilevel"/>
    <w:tmpl w:val="04FE001A"/>
    <w:lvl w:ilvl="0">
      <w:start w:val="1"/>
      <w:numFmt w:val="decimal"/>
      <w:lvlText w:val="%1."/>
      <w:lvlJc w:val="left"/>
      <w:pPr>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59"/>
  </w:num>
  <w:num w:numId="2">
    <w:abstractNumId w:val="61"/>
  </w:num>
  <w:num w:numId="3">
    <w:abstractNumId w:val="52"/>
  </w:num>
  <w:num w:numId="4">
    <w:abstractNumId w:val="52"/>
    <w:lvlOverride w:ilvl="0">
      <w:startOverride w:val="1"/>
    </w:lvlOverride>
  </w:num>
  <w:num w:numId="5">
    <w:abstractNumId w:val="60"/>
    <w:lvlOverride w:ilvl="0">
      <w:startOverride w:val="1"/>
    </w:lvlOverride>
  </w:num>
  <w:num w:numId="6">
    <w:abstractNumId w:val="4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62"/>
  </w:num>
  <w:num w:numId="18">
    <w:abstractNumId w:val="53"/>
  </w:num>
  <w:num w:numId="19">
    <w:abstractNumId w:val="63"/>
  </w:num>
  <w:num w:numId="20">
    <w:abstractNumId w:val="51"/>
  </w:num>
  <w:num w:numId="21">
    <w:abstractNumId w:val="57"/>
  </w:num>
  <w:num w:numId="22">
    <w:abstractNumId w:val="48"/>
  </w:num>
  <w:num w:numId="23">
    <w:abstractNumId w:val="47"/>
  </w:num>
  <w:num w:numId="24">
    <w:abstractNumId w:val="46"/>
  </w:num>
  <w:num w:numId="25">
    <w:abstractNumId w:val="49"/>
  </w:num>
  <w:num w:numId="26">
    <w:abstractNumId w:val="55"/>
  </w:num>
  <w:num w:numId="27">
    <w:abstractNumId w:val="54"/>
  </w:num>
  <w:num w:numId="28">
    <w:abstractNumId w:val="50"/>
  </w:num>
  <w:num w:numId="29">
    <w:abstractNumId w:val="58"/>
  </w:num>
  <w:num w:numId="30">
    <w:abstractNumId w:val="43"/>
  </w:num>
  <w:num w:numId="31">
    <w:abstractNumId w:val="56"/>
  </w:num>
  <w:num w:numId="32">
    <w:abstractNumId w:val="45"/>
  </w:num>
  <w:num w:numId="33">
    <w:abstractNumId w:val="4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bordersDoNotSurroundFooter/>
  <w:hideSpelling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375"/>
    <w:rsid w:val="000002FB"/>
    <w:rsid w:val="00000AE6"/>
    <w:rsid w:val="00000C20"/>
    <w:rsid w:val="00001B64"/>
    <w:rsid w:val="000032FC"/>
    <w:rsid w:val="000035A8"/>
    <w:rsid w:val="00004006"/>
    <w:rsid w:val="000046CA"/>
    <w:rsid w:val="00004B0D"/>
    <w:rsid w:val="00005501"/>
    <w:rsid w:val="000060CD"/>
    <w:rsid w:val="00010B89"/>
    <w:rsid w:val="00010DEB"/>
    <w:rsid w:val="000124DF"/>
    <w:rsid w:val="00016554"/>
    <w:rsid w:val="0001682C"/>
    <w:rsid w:val="00016869"/>
    <w:rsid w:val="00017D4A"/>
    <w:rsid w:val="000205FC"/>
    <w:rsid w:val="00021427"/>
    <w:rsid w:val="00021EE9"/>
    <w:rsid w:val="000232A7"/>
    <w:rsid w:val="0002376C"/>
    <w:rsid w:val="00025A2C"/>
    <w:rsid w:val="00026A4B"/>
    <w:rsid w:val="00026B6D"/>
    <w:rsid w:val="000274B1"/>
    <w:rsid w:val="00027814"/>
    <w:rsid w:val="0003018D"/>
    <w:rsid w:val="00031BB8"/>
    <w:rsid w:val="00035574"/>
    <w:rsid w:val="00035AEF"/>
    <w:rsid w:val="00036E33"/>
    <w:rsid w:val="00037264"/>
    <w:rsid w:val="0004060F"/>
    <w:rsid w:val="00040D5C"/>
    <w:rsid w:val="000410E4"/>
    <w:rsid w:val="00041234"/>
    <w:rsid w:val="00041EFD"/>
    <w:rsid w:val="00042B80"/>
    <w:rsid w:val="0004529B"/>
    <w:rsid w:val="000459B1"/>
    <w:rsid w:val="0004612C"/>
    <w:rsid w:val="00047419"/>
    <w:rsid w:val="0005052A"/>
    <w:rsid w:val="00050691"/>
    <w:rsid w:val="00050A40"/>
    <w:rsid w:val="00050DEA"/>
    <w:rsid w:val="000536FA"/>
    <w:rsid w:val="00054000"/>
    <w:rsid w:val="00054466"/>
    <w:rsid w:val="0005455B"/>
    <w:rsid w:val="00056793"/>
    <w:rsid w:val="00060C9E"/>
    <w:rsid w:val="00060D6E"/>
    <w:rsid w:val="00061207"/>
    <w:rsid w:val="0006168B"/>
    <w:rsid w:val="0006268A"/>
    <w:rsid w:val="00062745"/>
    <w:rsid w:val="00066512"/>
    <w:rsid w:val="00076913"/>
    <w:rsid w:val="00080B7D"/>
    <w:rsid w:val="00081108"/>
    <w:rsid w:val="00081514"/>
    <w:rsid w:val="00081CCE"/>
    <w:rsid w:val="00083C70"/>
    <w:rsid w:val="0008462E"/>
    <w:rsid w:val="00085236"/>
    <w:rsid w:val="000858C5"/>
    <w:rsid w:val="00086162"/>
    <w:rsid w:val="000862D7"/>
    <w:rsid w:val="00086C8D"/>
    <w:rsid w:val="00090CD3"/>
    <w:rsid w:val="00091FF1"/>
    <w:rsid w:val="00092DAE"/>
    <w:rsid w:val="00095ADE"/>
    <w:rsid w:val="00095DD9"/>
    <w:rsid w:val="0009737E"/>
    <w:rsid w:val="0009768D"/>
    <w:rsid w:val="00097C50"/>
    <w:rsid w:val="000A081C"/>
    <w:rsid w:val="000A1C4D"/>
    <w:rsid w:val="000A2B9E"/>
    <w:rsid w:val="000A34E2"/>
    <w:rsid w:val="000A3C81"/>
    <w:rsid w:val="000A437E"/>
    <w:rsid w:val="000A5A99"/>
    <w:rsid w:val="000A6066"/>
    <w:rsid w:val="000A6954"/>
    <w:rsid w:val="000A6BAB"/>
    <w:rsid w:val="000A724E"/>
    <w:rsid w:val="000A7849"/>
    <w:rsid w:val="000B0571"/>
    <w:rsid w:val="000B23C0"/>
    <w:rsid w:val="000B2A6C"/>
    <w:rsid w:val="000B2B19"/>
    <w:rsid w:val="000B30C7"/>
    <w:rsid w:val="000B343C"/>
    <w:rsid w:val="000B3B91"/>
    <w:rsid w:val="000B4132"/>
    <w:rsid w:val="000B6944"/>
    <w:rsid w:val="000B75BB"/>
    <w:rsid w:val="000C0107"/>
    <w:rsid w:val="000C0183"/>
    <w:rsid w:val="000C0498"/>
    <w:rsid w:val="000C0AA8"/>
    <w:rsid w:val="000C1484"/>
    <w:rsid w:val="000C5A44"/>
    <w:rsid w:val="000C62B5"/>
    <w:rsid w:val="000C796C"/>
    <w:rsid w:val="000D26E6"/>
    <w:rsid w:val="000D3767"/>
    <w:rsid w:val="000D6E2F"/>
    <w:rsid w:val="000D791C"/>
    <w:rsid w:val="000E2385"/>
    <w:rsid w:val="000E41B1"/>
    <w:rsid w:val="000E4294"/>
    <w:rsid w:val="000E47EB"/>
    <w:rsid w:val="000E683A"/>
    <w:rsid w:val="000F4FF9"/>
    <w:rsid w:val="000F5357"/>
    <w:rsid w:val="0010021C"/>
    <w:rsid w:val="001008A9"/>
    <w:rsid w:val="00100C05"/>
    <w:rsid w:val="00101884"/>
    <w:rsid w:val="001018C8"/>
    <w:rsid w:val="00102141"/>
    <w:rsid w:val="00102C2C"/>
    <w:rsid w:val="0010430E"/>
    <w:rsid w:val="001055AD"/>
    <w:rsid w:val="001056BC"/>
    <w:rsid w:val="00107233"/>
    <w:rsid w:val="00110FFE"/>
    <w:rsid w:val="00111665"/>
    <w:rsid w:val="001122F9"/>
    <w:rsid w:val="00112ECA"/>
    <w:rsid w:val="00113525"/>
    <w:rsid w:val="00113C97"/>
    <w:rsid w:val="001143B9"/>
    <w:rsid w:val="00115614"/>
    <w:rsid w:val="00115B78"/>
    <w:rsid w:val="00117040"/>
    <w:rsid w:val="0012055D"/>
    <w:rsid w:val="00121F61"/>
    <w:rsid w:val="00124699"/>
    <w:rsid w:val="0012705D"/>
    <w:rsid w:val="0012791C"/>
    <w:rsid w:val="00130516"/>
    <w:rsid w:val="00132202"/>
    <w:rsid w:val="00133CE6"/>
    <w:rsid w:val="001341EC"/>
    <w:rsid w:val="00134BBA"/>
    <w:rsid w:val="00137BF9"/>
    <w:rsid w:val="00137D22"/>
    <w:rsid w:val="00140D7A"/>
    <w:rsid w:val="00141100"/>
    <w:rsid w:val="0014198E"/>
    <w:rsid w:val="00147C46"/>
    <w:rsid w:val="00147F53"/>
    <w:rsid w:val="00147FEA"/>
    <w:rsid w:val="001506F4"/>
    <w:rsid w:val="00152C29"/>
    <w:rsid w:val="0015336A"/>
    <w:rsid w:val="00153B6F"/>
    <w:rsid w:val="00154AEC"/>
    <w:rsid w:val="00154CB3"/>
    <w:rsid w:val="0015520D"/>
    <w:rsid w:val="001556EB"/>
    <w:rsid w:val="00155F8B"/>
    <w:rsid w:val="001571CD"/>
    <w:rsid w:val="00157458"/>
    <w:rsid w:val="00162676"/>
    <w:rsid w:val="001645DB"/>
    <w:rsid w:val="00164817"/>
    <w:rsid w:val="0016618B"/>
    <w:rsid w:val="00166B66"/>
    <w:rsid w:val="00170CFC"/>
    <w:rsid w:val="00171B05"/>
    <w:rsid w:val="00171B4F"/>
    <w:rsid w:val="0017286A"/>
    <w:rsid w:val="00172E65"/>
    <w:rsid w:val="001736D4"/>
    <w:rsid w:val="00173855"/>
    <w:rsid w:val="00174B4E"/>
    <w:rsid w:val="001750EF"/>
    <w:rsid w:val="00175372"/>
    <w:rsid w:val="00176096"/>
    <w:rsid w:val="00176ACF"/>
    <w:rsid w:val="001774E6"/>
    <w:rsid w:val="00177926"/>
    <w:rsid w:val="00177F03"/>
    <w:rsid w:val="00180523"/>
    <w:rsid w:val="0018089C"/>
    <w:rsid w:val="00182547"/>
    <w:rsid w:val="00183C16"/>
    <w:rsid w:val="00185854"/>
    <w:rsid w:val="00192D51"/>
    <w:rsid w:val="00193020"/>
    <w:rsid w:val="00195847"/>
    <w:rsid w:val="001958E9"/>
    <w:rsid w:val="0019598A"/>
    <w:rsid w:val="00195F67"/>
    <w:rsid w:val="00196C7C"/>
    <w:rsid w:val="00196E0B"/>
    <w:rsid w:val="001A0178"/>
    <w:rsid w:val="001A04BB"/>
    <w:rsid w:val="001A06AF"/>
    <w:rsid w:val="001A147F"/>
    <w:rsid w:val="001A1A79"/>
    <w:rsid w:val="001A243A"/>
    <w:rsid w:val="001A2D4C"/>
    <w:rsid w:val="001A30F5"/>
    <w:rsid w:val="001A33C1"/>
    <w:rsid w:val="001A6365"/>
    <w:rsid w:val="001A6BF4"/>
    <w:rsid w:val="001A6F8D"/>
    <w:rsid w:val="001B0044"/>
    <w:rsid w:val="001B0311"/>
    <w:rsid w:val="001B1B90"/>
    <w:rsid w:val="001B29C3"/>
    <w:rsid w:val="001B3245"/>
    <w:rsid w:val="001B5597"/>
    <w:rsid w:val="001B7243"/>
    <w:rsid w:val="001C0633"/>
    <w:rsid w:val="001C1A43"/>
    <w:rsid w:val="001C1EB7"/>
    <w:rsid w:val="001C2139"/>
    <w:rsid w:val="001C22AE"/>
    <w:rsid w:val="001C4CB6"/>
    <w:rsid w:val="001C603F"/>
    <w:rsid w:val="001D111D"/>
    <w:rsid w:val="001D402D"/>
    <w:rsid w:val="001D5C09"/>
    <w:rsid w:val="001D71A2"/>
    <w:rsid w:val="001E0CA8"/>
    <w:rsid w:val="001E1BEB"/>
    <w:rsid w:val="001E1CBF"/>
    <w:rsid w:val="001E1FDB"/>
    <w:rsid w:val="001E22FF"/>
    <w:rsid w:val="001E3494"/>
    <w:rsid w:val="001E367E"/>
    <w:rsid w:val="001E3D79"/>
    <w:rsid w:val="001E4B67"/>
    <w:rsid w:val="001E4E9A"/>
    <w:rsid w:val="001E5A37"/>
    <w:rsid w:val="001E6445"/>
    <w:rsid w:val="001F27D9"/>
    <w:rsid w:val="001F34E8"/>
    <w:rsid w:val="001F3971"/>
    <w:rsid w:val="001F3B25"/>
    <w:rsid w:val="001F4A6E"/>
    <w:rsid w:val="00201151"/>
    <w:rsid w:val="0020364B"/>
    <w:rsid w:val="0020463F"/>
    <w:rsid w:val="002056FB"/>
    <w:rsid w:val="0020654E"/>
    <w:rsid w:val="00210334"/>
    <w:rsid w:val="00210BBB"/>
    <w:rsid w:val="00210EC5"/>
    <w:rsid w:val="00211E04"/>
    <w:rsid w:val="00212B23"/>
    <w:rsid w:val="0021343C"/>
    <w:rsid w:val="00213497"/>
    <w:rsid w:val="002149F9"/>
    <w:rsid w:val="00214D55"/>
    <w:rsid w:val="00214E9F"/>
    <w:rsid w:val="00214F69"/>
    <w:rsid w:val="0021544E"/>
    <w:rsid w:val="00215AB3"/>
    <w:rsid w:val="00216DD2"/>
    <w:rsid w:val="0022300B"/>
    <w:rsid w:val="00223542"/>
    <w:rsid w:val="002238E6"/>
    <w:rsid w:val="00224FBC"/>
    <w:rsid w:val="00225DE3"/>
    <w:rsid w:val="0022611B"/>
    <w:rsid w:val="0022671A"/>
    <w:rsid w:val="002274C9"/>
    <w:rsid w:val="00230A36"/>
    <w:rsid w:val="00230F9F"/>
    <w:rsid w:val="0023161E"/>
    <w:rsid w:val="00234575"/>
    <w:rsid w:val="0023593E"/>
    <w:rsid w:val="00241973"/>
    <w:rsid w:val="00242D57"/>
    <w:rsid w:val="00243D79"/>
    <w:rsid w:val="00244476"/>
    <w:rsid w:val="002450BA"/>
    <w:rsid w:val="00245228"/>
    <w:rsid w:val="00245AAA"/>
    <w:rsid w:val="0024657E"/>
    <w:rsid w:val="0024763D"/>
    <w:rsid w:val="002505BC"/>
    <w:rsid w:val="00252202"/>
    <w:rsid w:val="00254DA0"/>
    <w:rsid w:val="00255CD8"/>
    <w:rsid w:val="0025637A"/>
    <w:rsid w:val="002609F4"/>
    <w:rsid w:val="00263236"/>
    <w:rsid w:val="00263DEA"/>
    <w:rsid w:val="002646F0"/>
    <w:rsid w:val="00264FE3"/>
    <w:rsid w:val="002656CB"/>
    <w:rsid w:val="00266DD2"/>
    <w:rsid w:val="002716F6"/>
    <w:rsid w:val="00271A10"/>
    <w:rsid w:val="00272ED1"/>
    <w:rsid w:val="0027495B"/>
    <w:rsid w:val="0027610C"/>
    <w:rsid w:val="00276289"/>
    <w:rsid w:val="00276A26"/>
    <w:rsid w:val="00276A39"/>
    <w:rsid w:val="00276BCE"/>
    <w:rsid w:val="0028119A"/>
    <w:rsid w:val="00281F5D"/>
    <w:rsid w:val="00282C59"/>
    <w:rsid w:val="00283B17"/>
    <w:rsid w:val="00283FC8"/>
    <w:rsid w:val="00284695"/>
    <w:rsid w:val="002849E1"/>
    <w:rsid w:val="002863E2"/>
    <w:rsid w:val="00286E02"/>
    <w:rsid w:val="00287122"/>
    <w:rsid w:val="00287CB5"/>
    <w:rsid w:val="002912B1"/>
    <w:rsid w:val="00291C48"/>
    <w:rsid w:val="002939EC"/>
    <w:rsid w:val="00293FA1"/>
    <w:rsid w:val="00294371"/>
    <w:rsid w:val="0029483D"/>
    <w:rsid w:val="0029488E"/>
    <w:rsid w:val="00294986"/>
    <w:rsid w:val="00294C31"/>
    <w:rsid w:val="0029567C"/>
    <w:rsid w:val="00297E71"/>
    <w:rsid w:val="002A235B"/>
    <w:rsid w:val="002A2EF6"/>
    <w:rsid w:val="002A3912"/>
    <w:rsid w:val="002A53B6"/>
    <w:rsid w:val="002A5990"/>
    <w:rsid w:val="002A752D"/>
    <w:rsid w:val="002B14EE"/>
    <w:rsid w:val="002B28B6"/>
    <w:rsid w:val="002B4972"/>
    <w:rsid w:val="002B4D00"/>
    <w:rsid w:val="002B6395"/>
    <w:rsid w:val="002B6FF2"/>
    <w:rsid w:val="002B763C"/>
    <w:rsid w:val="002C298C"/>
    <w:rsid w:val="002C2A72"/>
    <w:rsid w:val="002C38AF"/>
    <w:rsid w:val="002C4647"/>
    <w:rsid w:val="002C4885"/>
    <w:rsid w:val="002C4A4E"/>
    <w:rsid w:val="002C4DFE"/>
    <w:rsid w:val="002C5676"/>
    <w:rsid w:val="002C60F2"/>
    <w:rsid w:val="002C71A3"/>
    <w:rsid w:val="002C7ED5"/>
    <w:rsid w:val="002D1717"/>
    <w:rsid w:val="002D205A"/>
    <w:rsid w:val="002D23E2"/>
    <w:rsid w:val="002D2EA2"/>
    <w:rsid w:val="002D3C1B"/>
    <w:rsid w:val="002D403C"/>
    <w:rsid w:val="002D6605"/>
    <w:rsid w:val="002D6BF6"/>
    <w:rsid w:val="002D6E06"/>
    <w:rsid w:val="002E2C77"/>
    <w:rsid w:val="002E3FC7"/>
    <w:rsid w:val="002E4379"/>
    <w:rsid w:val="002E4F41"/>
    <w:rsid w:val="002E5338"/>
    <w:rsid w:val="002E7CAB"/>
    <w:rsid w:val="002F07A9"/>
    <w:rsid w:val="002F22B9"/>
    <w:rsid w:val="002F337F"/>
    <w:rsid w:val="002F4A73"/>
    <w:rsid w:val="002F604A"/>
    <w:rsid w:val="002F6BB8"/>
    <w:rsid w:val="003007B5"/>
    <w:rsid w:val="00301F03"/>
    <w:rsid w:val="00302609"/>
    <w:rsid w:val="003040A6"/>
    <w:rsid w:val="00305AB0"/>
    <w:rsid w:val="00306F92"/>
    <w:rsid w:val="0031062E"/>
    <w:rsid w:val="0031111D"/>
    <w:rsid w:val="0031259C"/>
    <w:rsid w:val="00312AC7"/>
    <w:rsid w:val="00312AD9"/>
    <w:rsid w:val="00312AE9"/>
    <w:rsid w:val="003136B5"/>
    <w:rsid w:val="003154BD"/>
    <w:rsid w:val="00315B59"/>
    <w:rsid w:val="0031647D"/>
    <w:rsid w:val="00316CC0"/>
    <w:rsid w:val="00317648"/>
    <w:rsid w:val="00320D86"/>
    <w:rsid w:val="003221C4"/>
    <w:rsid w:val="00322581"/>
    <w:rsid w:val="00322E27"/>
    <w:rsid w:val="00324495"/>
    <w:rsid w:val="00324692"/>
    <w:rsid w:val="00325812"/>
    <w:rsid w:val="00325AB5"/>
    <w:rsid w:val="0032767E"/>
    <w:rsid w:val="00327818"/>
    <w:rsid w:val="00327F96"/>
    <w:rsid w:val="003302DA"/>
    <w:rsid w:val="00331CF7"/>
    <w:rsid w:val="0033242D"/>
    <w:rsid w:val="00334CB6"/>
    <w:rsid w:val="003352D5"/>
    <w:rsid w:val="00340F0F"/>
    <w:rsid w:val="0034536A"/>
    <w:rsid w:val="00345D66"/>
    <w:rsid w:val="0035116C"/>
    <w:rsid w:val="00351715"/>
    <w:rsid w:val="0035310E"/>
    <w:rsid w:val="00353C88"/>
    <w:rsid w:val="00354660"/>
    <w:rsid w:val="00354EBE"/>
    <w:rsid w:val="00356F39"/>
    <w:rsid w:val="00362A01"/>
    <w:rsid w:val="00362EDB"/>
    <w:rsid w:val="0036439F"/>
    <w:rsid w:val="003643F6"/>
    <w:rsid w:val="00364457"/>
    <w:rsid w:val="00364A9E"/>
    <w:rsid w:val="00364BFA"/>
    <w:rsid w:val="003660F8"/>
    <w:rsid w:val="00367A89"/>
    <w:rsid w:val="00370404"/>
    <w:rsid w:val="003706AE"/>
    <w:rsid w:val="00370751"/>
    <w:rsid w:val="00370CC6"/>
    <w:rsid w:val="00372472"/>
    <w:rsid w:val="0037289C"/>
    <w:rsid w:val="003729C2"/>
    <w:rsid w:val="003754ED"/>
    <w:rsid w:val="00375B5A"/>
    <w:rsid w:val="00375E3C"/>
    <w:rsid w:val="00377576"/>
    <w:rsid w:val="00381698"/>
    <w:rsid w:val="003816B6"/>
    <w:rsid w:val="00381BBF"/>
    <w:rsid w:val="003827BF"/>
    <w:rsid w:val="00383BCD"/>
    <w:rsid w:val="0038469A"/>
    <w:rsid w:val="003850EC"/>
    <w:rsid w:val="00386052"/>
    <w:rsid w:val="00386D5A"/>
    <w:rsid w:val="003870D3"/>
    <w:rsid w:val="0039424E"/>
    <w:rsid w:val="0039442E"/>
    <w:rsid w:val="0039585E"/>
    <w:rsid w:val="00395EBE"/>
    <w:rsid w:val="00396258"/>
    <w:rsid w:val="00397B4F"/>
    <w:rsid w:val="003A0102"/>
    <w:rsid w:val="003A0E98"/>
    <w:rsid w:val="003A151B"/>
    <w:rsid w:val="003A16A4"/>
    <w:rsid w:val="003A16F4"/>
    <w:rsid w:val="003A18F6"/>
    <w:rsid w:val="003A1F39"/>
    <w:rsid w:val="003A2273"/>
    <w:rsid w:val="003A25E8"/>
    <w:rsid w:val="003A5E06"/>
    <w:rsid w:val="003A79A1"/>
    <w:rsid w:val="003B06CC"/>
    <w:rsid w:val="003B192A"/>
    <w:rsid w:val="003B1DBD"/>
    <w:rsid w:val="003B1E66"/>
    <w:rsid w:val="003B30A8"/>
    <w:rsid w:val="003B59D8"/>
    <w:rsid w:val="003B674D"/>
    <w:rsid w:val="003C0CA9"/>
    <w:rsid w:val="003C1006"/>
    <w:rsid w:val="003C3ACA"/>
    <w:rsid w:val="003C406F"/>
    <w:rsid w:val="003C4B5E"/>
    <w:rsid w:val="003C4B95"/>
    <w:rsid w:val="003C60DE"/>
    <w:rsid w:val="003D03B0"/>
    <w:rsid w:val="003D1628"/>
    <w:rsid w:val="003D2465"/>
    <w:rsid w:val="003D27CD"/>
    <w:rsid w:val="003D2B90"/>
    <w:rsid w:val="003D3854"/>
    <w:rsid w:val="003D4BF0"/>
    <w:rsid w:val="003D51D7"/>
    <w:rsid w:val="003D53A5"/>
    <w:rsid w:val="003D5B6B"/>
    <w:rsid w:val="003E04C5"/>
    <w:rsid w:val="003E16E0"/>
    <w:rsid w:val="003E225A"/>
    <w:rsid w:val="003E247B"/>
    <w:rsid w:val="003E2D95"/>
    <w:rsid w:val="003E3C20"/>
    <w:rsid w:val="003E407F"/>
    <w:rsid w:val="003E4315"/>
    <w:rsid w:val="003E579A"/>
    <w:rsid w:val="003E6745"/>
    <w:rsid w:val="003E789D"/>
    <w:rsid w:val="003E7E3D"/>
    <w:rsid w:val="003F0C4C"/>
    <w:rsid w:val="003F2F11"/>
    <w:rsid w:val="003F30D5"/>
    <w:rsid w:val="003F3566"/>
    <w:rsid w:val="003F3E35"/>
    <w:rsid w:val="003F4ACD"/>
    <w:rsid w:val="003F5328"/>
    <w:rsid w:val="003F5E2A"/>
    <w:rsid w:val="003F7031"/>
    <w:rsid w:val="0040067A"/>
    <w:rsid w:val="00400894"/>
    <w:rsid w:val="004022D6"/>
    <w:rsid w:val="004027C0"/>
    <w:rsid w:val="00402FEA"/>
    <w:rsid w:val="00403DA2"/>
    <w:rsid w:val="00403F37"/>
    <w:rsid w:val="004070A3"/>
    <w:rsid w:val="00410871"/>
    <w:rsid w:val="0041106A"/>
    <w:rsid w:val="00411EA4"/>
    <w:rsid w:val="00412312"/>
    <w:rsid w:val="00412BDB"/>
    <w:rsid w:val="004131F8"/>
    <w:rsid w:val="004148F7"/>
    <w:rsid w:val="004151F0"/>
    <w:rsid w:val="00415BEE"/>
    <w:rsid w:val="00416080"/>
    <w:rsid w:val="00420FC2"/>
    <w:rsid w:val="00421EAA"/>
    <w:rsid w:val="00423FB5"/>
    <w:rsid w:val="00424E00"/>
    <w:rsid w:val="00424FBD"/>
    <w:rsid w:val="00425516"/>
    <w:rsid w:val="004267A7"/>
    <w:rsid w:val="00427C51"/>
    <w:rsid w:val="00430353"/>
    <w:rsid w:val="004316E3"/>
    <w:rsid w:val="00432D78"/>
    <w:rsid w:val="00432EA1"/>
    <w:rsid w:val="004336DF"/>
    <w:rsid w:val="004339E4"/>
    <w:rsid w:val="00433D1F"/>
    <w:rsid w:val="004341DE"/>
    <w:rsid w:val="0043554E"/>
    <w:rsid w:val="00436973"/>
    <w:rsid w:val="00436A1B"/>
    <w:rsid w:val="00436E1E"/>
    <w:rsid w:val="0043782D"/>
    <w:rsid w:val="00437E89"/>
    <w:rsid w:val="004421EC"/>
    <w:rsid w:val="0044307D"/>
    <w:rsid w:val="00446061"/>
    <w:rsid w:val="0044676F"/>
    <w:rsid w:val="00446E4C"/>
    <w:rsid w:val="004471BE"/>
    <w:rsid w:val="00450574"/>
    <w:rsid w:val="00451E98"/>
    <w:rsid w:val="00453CAF"/>
    <w:rsid w:val="00454803"/>
    <w:rsid w:val="00454814"/>
    <w:rsid w:val="00454952"/>
    <w:rsid w:val="00454AF6"/>
    <w:rsid w:val="0045653A"/>
    <w:rsid w:val="00457B5E"/>
    <w:rsid w:val="00460093"/>
    <w:rsid w:val="004607AC"/>
    <w:rsid w:val="00461018"/>
    <w:rsid w:val="00461270"/>
    <w:rsid w:val="00461B14"/>
    <w:rsid w:val="00462947"/>
    <w:rsid w:val="00465A41"/>
    <w:rsid w:val="004673C7"/>
    <w:rsid w:val="00467EA2"/>
    <w:rsid w:val="00471752"/>
    <w:rsid w:val="00476F07"/>
    <w:rsid w:val="004774D2"/>
    <w:rsid w:val="00477960"/>
    <w:rsid w:val="00480275"/>
    <w:rsid w:val="004806F5"/>
    <w:rsid w:val="004808D0"/>
    <w:rsid w:val="00482792"/>
    <w:rsid w:val="0048287E"/>
    <w:rsid w:val="00482BD2"/>
    <w:rsid w:val="00486355"/>
    <w:rsid w:val="004864BC"/>
    <w:rsid w:val="00487205"/>
    <w:rsid w:val="00487FB7"/>
    <w:rsid w:val="00491726"/>
    <w:rsid w:val="00492625"/>
    <w:rsid w:val="00492660"/>
    <w:rsid w:val="0049383E"/>
    <w:rsid w:val="00494779"/>
    <w:rsid w:val="00496AFE"/>
    <w:rsid w:val="004973D6"/>
    <w:rsid w:val="00497A8A"/>
    <w:rsid w:val="004A2679"/>
    <w:rsid w:val="004A27D4"/>
    <w:rsid w:val="004A2E91"/>
    <w:rsid w:val="004A3B15"/>
    <w:rsid w:val="004A5475"/>
    <w:rsid w:val="004A5D1E"/>
    <w:rsid w:val="004A669E"/>
    <w:rsid w:val="004A674A"/>
    <w:rsid w:val="004B099A"/>
    <w:rsid w:val="004B1495"/>
    <w:rsid w:val="004B1876"/>
    <w:rsid w:val="004B44D5"/>
    <w:rsid w:val="004B74E3"/>
    <w:rsid w:val="004C0465"/>
    <w:rsid w:val="004C0EC2"/>
    <w:rsid w:val="004C3041"/>
    <w:rsid w:val="004C463B"/>
    <w:rsid w:val="004C63FF"/>
    <w:rsid w:val="004C6575"/>
    <w:rsid w:val="004D0A2D"/>
    <w:rsid w:val="004D294F"/>
    <w:rsid w:val="004D4F55"/>
    <w:rsid w:val="004D5738"/>
    <w:rsid w:val="004D5BF4"/>
    <w:rsid w:val="004D604F"/>
    <w:rsid w:val="004E25BC"/>
    <w:rsid w:val="004E2666"/>
    <w:rsid w:val="004E285C"/>
    <w:rsid w:val="004E2C22"/>
    <w:rsid w:val="004E4094"/>
    <w:rsid w:val="004E4584"/>
    <w:rsid w:val="004E4868"/>
    <w:rsid w:val="004E61B3"/>
    <w:rsid w:val="004F13B0"/>
    <w:rsid w:val="004F1B39"/>
    <w:rsid w:val="004F1D36"/>
    <w:rsid w:val="004F2F24"/>
    <w:rsid w:val="004F2F2E"/>
    <w:rsid w:val="004F3E49"/>
    <w:rsid w:val="004F3EB8"/>
    <w:rsid w:val="004F40F8"/>
    <w:rsid w:val="004F6196"/>
    <w:rsid w:val="004F70C2"/>
    <w:rsid w:val="0050045C"/>
    <w:rsid w:val="005016D7"/>
    <w:rsid w:val="00501726"/>
    <w:rsid w:val="0050243D"/>
    <w:rsid w:val="0050320F"/>
    <w:rsid w:val="005038D2"/>
    <w:rsid w:val="00503C1B"/>
    <w:rsid w:val="005053BE"/>
    <w:rsid w:val="005058C8"/>
    <w:rsid w:val="00507117"/>
    <w:rsid w:val="00507B8D"/>
    <w:rsid w:val="00512B16"/>
    <w:rsid w:val="0051388A"/>
    <w:rsid w:val="00516794"/>
    <w:rsid w:val="00516DB4"/>
    <w:rsid w:val="00516EB5"/>
    <w:rsid w:val="00517F05"/>
    <w:rsid w:val="005205C2"/>
    <w:rsid w:val="00521550"/>
    <w:rsid w:val="0052160E"/>
    <w:rsid w:val="00522741"/>
    <w:rsid w:val="00526159"/>
    <w:rsid w:val="00527FDE"/>
    <w:rsid w:val="005303C2"/>
    <w:rsid w:val="0053100D"/>
    <w:rsid w:val="0053105C"/>
    <w:rsid w:val="005321B0"/>
    <w:rsid w:val="00535663"/>
    <w:rsid w:val="005362B6"/>
    <w:rsid w:val="0053691C"/>
    <w:rsid w:val="00537E6C"/>
    <w:rsid w:val="00541E1B"/>
    <w:rsid w:val="0054232D"/>
    <w:rsid w:val="0054274B"/>
    <w:rsid w:val="005432E3"/>
    <w:rsid w:val="005448E3"/>
    <w:rsid w:val="00545385"/>
    <w:rsid w:val="00546001"/>
    <w:rsid w:val="0055001C"/>
    <w:rsid w:val="00550328"/>
    <w:rsid w:val="00550D3E"/>
    <w:rsid w:val="005522D1"/>
    <w:rsid w:val="00554602"/>
    <w:rsid w:val="00554B3D"/>
    <w:rsid w:val="00555D36"/>
    <w:rsid w:val="0055725B"/>
    <w:rsid w:val="00561345"/>
    <w:rsid w:val="00562605"/>
    <w:rsid w:val="00563AFB"/>
    <w:rsid w:val="0056420A"/>
    <w:rsid w:val="00565F37"/>
    <w:rsid w:val="0057040D"/>
    <w:rsid w:val="00573C30"/>
    <w:rsid w:val="005740B9"/>
    <w:rsid w:val="00574F11"/>
    <w:rsid w:val="00576049"/>
    <w:rsid w:val="0057734B"/>
    <w:rsid w:val="00577FE1"/>
    <w:rsid w:val="00580C07"/>
    <w:rsid w:val="00582831"/>
    <w:rsid w:val="00582972"/>
    <w:rsid w:val="00584D0D"/>
    <w:rsid w:val="00585455"/>
    <w:rsid w:val="005860FB"/>
    <w:rsid w:val="00586F58"/>
    <w:rsid w:val="005872BF"/>
    <w:rsid w:val="00590679"/>
    <w:rsid w:val="005909D7"/>
    <w:rsid w:val="00590AEF"/>
    <w:rsid w:val="00592A30"/>
    <w:rsid w:val="00592B34"/>
    <w:rsid w:val="00593AA4"/>
    <w:rsid w:val="00593EF4"/>
    <w:rsid w:val="005946A3"/>
    <w:rsid w:val="00594F2D"/>
    <w:rsid w:val="0059628C"/>
    <w:rsid w:val="005969B7"/>
    <w:rsid w:val="005A0489"/>
    <w:rsid w:val="005A0B62"/>
    <w:rsid w:val="005A2619"/>
    <w:rsid w:val="005A3C93"/>
    <w:rsid w:val="005A4C31"/>
    <w:rsid w:val="005A6AAE"/>
    <w:rsid w:val="005A70F9"/>
    <w:rsid w:val="005A7D10"/>
    <w:rsid w:val="005B0908"/>
    <w:rsid w:val="005B0D70"/>
    <w:rsid w:val="005B1274"/>
    <w:rsid w:val="005B1A85"/>
    <w:rsid w:val="005B1A8A"/>
    <w:rsid w:val="005B2332"/>
    <w:rsid w:val="005B2FE6"/>
    <w:rsid w:val="005B38F7"/>
    <w:rsid w:val="005B3975"/>
    <w:rsid w:val="005B3A84"/>
    <w:rsid w:val="005B6143"/>
    <w:rsid w:val="005B6C54"/>
    <w:rsid w:val="005B6E5C"/>
    <w:rsid w:val="005B70F5"/>
    <w:rsid w:val="005C2E98"/>
    <w:rsid w:val="005C34F1"/>
    <w:rsid w:val="005C3FAA"/>
    <w:rsid w:val="005C46CA"/>
    <w:rsid w:val="005C4B1E"/>
    <w:rsid w:val="005C4BB0"/>
    <w:rsid w:val="005C4CAC"/>
    <w:rsid w:val="005C7C18"/>
    <w:rsid w:val="005D0742"/>
    <w:rsid w:val="005D1E7D"/>
    <w:rsid w:val="005D31BC"/>
    <w:rsid w:val="005D3A93"/>
    <w:rsid w:val="005D42C8"/>
    <w:rsid w:val="005D4AD2"/>
    <w:rsid w:val="005D558F"/>
    <w:rsid w:val="005D6B48"/>
    <w:rsid w:val="005D7579"/>
    <w:rsid w:val="005D7943"/>
    <w:rsid w:val="005E08CB"/>
    <w:rsid w:val="005E092E"/>
    <w:rsid w:val="005E10BA"/>
    <w:rsid w:val="005E154A"/>
    <w:rsid w:val="005E1590"/>
    <w:rsid w:val="005E313D"/>
    <w:rsid w:val="005E3872"/>
    <w:rsid w:val="005E3C19"/>
    <w:rsid w:val="005E67F0"/>
    <w:rsid w:val="005E70BD"/>
    <w:rsid w:val="005F030D"/>
    <w:rsid w:val="005F061D"/>
    <w:rsid w:val="005F0E59"/>
    <w:rsid w:val="005F217C"/>
    <w:rsid w:val="005F4066"/>
    <w:rsid w:val="005F5424"/>
    <w:rsid w:val="005F6E79"/>
    <w:rsid w:val="005F7048"/>
    <w:rsid w:val="005F7420"/>
    <w:rsid w:val="00600DE6"/>
    <w:rsid w:val="00603082"/>
    <w:rsid w:val="00603B56"/>
    <w:rsid w:val="00605579"/>
    <w:rsid w:val="006061D0"/>
    <w:rsid w:val="00607E16"/>
    <w:rsid w:val="00611907"/>
    <w:rsid w:val="00611CD8"/>
    <w:rsid w:val="00613208"/>
    <w:rsid w:val="00613E9A"/>
    <w:rsid w:val="00615511"/>
    <w:rsid w:val="00616C73"/>
    <w:rsid w:val="00617E73"/>
    <w:rsid w:val="006212DE"/>
    <w:rsid w:val="006215FD"/>
    <w:rsid w:val="00625787"/>
    <w:rsid w:val="006263A5"/>
    <w:rsid w:val="0063037D"/>
    <w:rsid w:val="00630895"/>
    <w:rsid w:val="00630E0A"/>
    <w:rsid w:val="006337B3"/>
    <w:rsid w:val="0063421A"/>
    <w:rsid w:val="00636291"/>
    <w:rsid w:val="0063642B"/>
    <w:rsid w:val="00644D0E"/>
    <w:rsid w:val="00645A97"/>
    <w:rsid w:val="006477A7"/>
    <w:rsid w:val="00653366"/>
    <w:rsid w:val="00653797"/>
    <w:rsid w:val="00653DD3"/>
    <w:rsid w:val="00655F9D"/>
    <w:rsid w:val="00657130"/>
    <w:rsid w:val="006601C2"/>
    <w:rsid w:val="00660FD4"/>
    <w:rsid w:val="00664C5C"/>
    <w:rsid w:val="00665A64"/>
    <w:rsid w:val="00667C85"/>
    <w:rsid w:val="0067039D"/>
    <w:rsid w:val="006713AE"/>
    <w:rsid w:val="00671617"/>
    <w:rsid w:val="006719BD"/>
    <w:rsid w:val="00673696"/>
    <w:rsid w:val="0067483D"/>
    <w:rsid w:val="00675A42"/>
    <w:rsid w:val="006769E1"/>
    <w:rsid w:val="006775FE"/>
    <w:rsid w:val="0067796F"/>
    <w:rsid w:val="00680EFC"/>
    <w:rsid w:val="006814D9"/>
    <w:rsid w:val="00681744"/>
    <w:rsid w:val="00681A5E"/>
    <w:rsid w:val="0068272E"/>
    <w:rsid w:val="00682F94"/>
    <w:rsid w:val="00683781"/>
    <w:rsid w:val="00690379"/>
    <w:rsid w:val="006931E6"/>
    <w:rsid w:val="00693D4C"/>
    <w:rsid w:val="006942B0"/>
    <w:rsid w:val="0069552A"/>
    <w:rsid w:val="0069663B"/>
    <w:rsid w:val="00696717"/>
    <w:rsid w:val="006973E3"/>
    <w:rsid w:val="00697A95"/>
    <w:rsid w:val="006A2E2B"/>
    <w:rsid w:val="006A3986"/>
    <w:rsid w:val="006A53CE"/>
    <w:rsid w:val="006A585E"/>
    <w:rsid w:val="006A6366"/>
    <w:rsid w:val="006A6A2B"/>
    <w:rsid w:val="006A72EF"/>
    <w:rsid w:val="006A7469"/>
    <w:rsid w:val="006A7F12"/>
    <w:rsid w:val="006B182E"/>
    <w:rsid w:val="006B34B4"/>
    <w:rsid w:val="006B501B"/>
    <w:rsid w:val="006B5565"/>
    <w:rsid w:val="006B5EB5"/>
    <w:rsid w:val="006B6A71"/>
    <w:rsid w:val="006C04B1"/>
    <w:rsid w:val="006C2259"/>
    <w:rsid w:val="006C5342"/>
    <w:rsid w:val="006C5785"/>
    <w:rsid w:val="006D0060"/>
    <w:rsid w:val="006D020B"/>
    <w:rsid w:val="006D206B"/>
    <w:rsid w:val="006D37EA"/>
    <w:rsid w:val="006D3B99"/>
    <w:rsid w:val="006D4065"/>
    <w:rsid w:val="006D5A4A"/>
    <w:rsid w:val="006D6680"/>
    <w:rsid w:val="006D6850"/>
    <w:rsid w:val="006D6E38"/>
    <w:rsid w:val="006E0520"/>
    <w:rsid w:val="006E49FF"/>
    <w:rsid w:val="006E5C9C"/>
    <w:rsid w:val="006E754B"/>
    <w:rsid w:val="006F0099"/>
    <w:rsid w:val="006F0756"/>
    <w:rsid w:val="006F4393"/>
    <w:rsid w:val="006F790A"/>
    <w:rsid w:val="0070116C"/>
    <w:rsid w:val="007014BC"/>
    <w:rsid w:val="007020F7"/>
    <w:rsid w:val="00703C0F"/>
    <w:rsid w:val="007042AC"/>
    <w:rsid w:val="0070517E"/>
    <w:rsid w:val="00705B2F"/>
    <w:rsid w:val="00705F2A"/>
    <w:rsid w:val="00706780"/>
    <w:rsid w:val="007070FB"/>
    <w:rsid w:val="0070723C"/>
    <w:rsid w:val="007106FA"/>
    <w:rsid w:val="00710E60"/>
    <w:rsid w:val="00710E88"/>
    <w:rsid w:val="00711A82"/>
    <w:rsid w:val="00714CAB"/>
    <w:rsid w:val="00715456"/>
    <w:rsid w:val="00716009"/>
    <w:rsid w:val="007172E2"/>
    <w:rsid w:val="007201FA"/>
    <w:rsid w:val="007216EC"/>
    <w:rsid w:val="007217F6"/>
    <w:rsid w:val="0072211A"/>
    <w:rsid w:val="0072223C"/>
    <w:rsid w:val="0072283D"/>
    <w:rsid w:val="00724798"/>
    <w:rsid w:val="00725192"/>
    <w:rsid w:val="007266F9"/>
    <w:rsid w:val="00727185"/>
    <w:rsid w:val="00733BA2"/>
    <w:rsid w:val="00734239"/>
    <w:rsid w:val="007344CE"/>
    <w:rsid w:val="007344DA"/>
    <w:rsid w:val="00734AF7"/>
    <w:rsid w:val="00735C5A"/>
    <w:rsid w:val="00735EF3"/>
    <w:rsid w:val="00737ECB"/>
    <w:rsid w:val="0074391D"/>
    <w:rsid w:val="007441B9"/>
    <w:rsid w:val="0074442B"/>
    <w:rsid w:val="007444A0"/>
    <w:rsid w:val="00744651"/>
    <w:rsid w:val="00744724"/>
    <w:rsid w:val="00744CDD"/>
    <w:rsid w:val="0074563A"/>
    <w:rsid w:val="007468FA"/>
    <w:rsid w:val="00746F88"/>
    <w:rsid w:val="007501A7"/>
    <w:rsid w:val="00750930"/>
    <w:rsid w:val="00750BF9"/>
    <w:rsid w:val="00751DBE"/>
    <w:rsid w:val="007520CF"/>
    <w:rsid w:val="007562DA"/>
    <w:rsid w:val="007564E7"/>
    <w:rsid w:val="00756BCE"/>
    <w:rsid w:val="00757440"/>
    <w:rsid w:val="007605AB"/>
    <w:rsid w:val="00763190"/>
    <w:rsid w:val="00764E78"/>
    <w:rsid w:val="007711BB"/>
    <w:rsid w:val="00773033"/>
    <w:rsid w:val="0077423D"/>
    <w:rsid w:val="0077481F"/>
    <w:rsid w:val="00776EC5"/>
    <w:rsid w:val="00777041"/>
    <w:rsid w:val="00777316"/>
    <w:rsid w:val="007779CF"/>
    <w:rsid w:val="00781D3C"/>
    <w:rsid w:val="00782633"/>
    <w:rsid w:val="00782F35"/>
    <w:rsid w:val="00783226"/>
    <w:rsid w:val="007837E9"/>
    <w:rsid w:val="0078499A"/>
    <w:rsid w:val="00784FB9"/>
    <w:rsid w:val="00785C6B"/>
    <w:rsid w:val="00786359"/>
    <w:rsid w:val="00787291"/>
    <w:rsid w:val="00787578"/>
    <w:rsid w:val="00790390"/>
    <w:rsid w:val="007916E9"/>
    <w:rsid w:val="00793FA7"/>
    <w:rsid w:val="00793FFA"/>
    <w:rsid w:val="00795130"/>
    <w:rsid w:val="00796314"/>
    <w:rsid w:val="007964EE"/>
    <w:rsid w:val="0079654D"/>
    <w:rsid w:val="00796CB2"/>
    <w:rsid w:val="007A0931"/>
    <w:rsid w:val="007A13BC"/>
    <w:rsid w:val="007A1CC7"/>
    <w:rsid w:val="007A4903"/>
    <w:rsid w:val="007A6B40"/>
    <w:rsid w:val="007A7EC5"/>
    <w:rsid w:val="007B3544"/>
    <w:rsid w:val="007B4C7F"/>
    <w:rsid w:val="007C4962"/>
    <w:rsid w:val="007C49E1"/>
    <w:rsid w:val="007C5653"/>
    <w:rsid w:val="007C58BA"/>
    <w:rsid w:val="007C5B7D"/>
    <w:rsid w:val="007C5DE6"/>
    <w:rsid w:val="007C64E0"/>
    <w:rsid w:val="007C651D"/>
    <w:rsid w:val="007C6618"/>
    <w:rsid w:val="007D00A2"/>
    <w:rsid w:val="007D1483"/>
    <w:rsid w:val="007D1E68"/>
    <w:rsid w:val="007D1E87"/>
    <w:rsid w:val="007D28CE"/>
    <w:rsid w:val="007D2B27"/>
    <w:rsid w:val="007D3EF5"/>
    <w:rsid w:val="007D538E"/>
    <w:rsid w:val="007D59BE"/>
    <w:rsid w:val="007E11F7"/>
    <w:rsid w:val="007E3A1A"/>
    <w:rsid w:val="007E4D6A"/>
    <w:rsid w:val="007E507C"/>
    <w:rsid w:val="007E5091"/>
    <w:rsid w:val="007E5AB3"/>
    <w:rsid w:val="007E67C6"/>
    <w:rsid w:val="007E6DB9"/>
    <w:rsid w:val="007E7C17"/>
    <w:rsid w:val="007F0FB9"/>
    <w:rsid w:val="007F14B3"/>
    <w:rsid w:val="007F430B"/>
    <w:rsid w:val="00800226"/>
    <w:rsid w:val="00800874"/>
    <w:rsid w:val="00801DEB"/>
    <w:rsid w:val="008023ED"/>
    <w:rsid w:val="008024E9"/>
    <w:rsid w:val="00802B12"/>
    <w:rsid w:val="0080606A"/>
    <w:rsid w:val="00806ACC"/>
    <w:rsid w:val="00806C52"/>
    <w:rsid w:val="00806C67"/>
    <w:rsid w:val="008070F0"/>
    <w:rsid w:val="00810097"/>
    <w:rsid w:val="008100F9"/>
    <w:rsid w:val="008175DA"/>
    <w:rsid w:val="008176A5"/>
    <w:rsid w:val="00817C2B"/>
    <w:rsid w:val="00817EC5"/>
    <w:rsid w:val="00820513"/>
    <w:rsid w:val="00821BD3"/>
    <w:rsid w:val="00821C1C"/>
    <w:rsid w:val="00821F51"/>
    <w:rsid w:val="008223E5"/>
    <w:rsid w:val="00822B12"/>
    <w:rsid w:val="0082321B"/>
    <w:rsid w:val="00823F6D"/>
    <w:rsid w:val="008248F5"/>
    <w:rsid w:val="00825431"/>
    <w:rsid w:val="008257B3"/>
    <w:rsid w:val="008265B6"/>
    <w:rsid w:val="00827D3B"/>
    <w:rsid w:val="008309D2"/>
    <w:rsid w:val="008309D4"/>
    <w:rsid w:val="00830B4E"/>
    <w:rsid w:val="00831361"/>
    <w:rsid w:val="00831766"/>
    <w:rsid w:val="00832D67"/>
    <w:rsid w:val="00833335"/>
    <w:rsid w:val="0083453B"/>
    <w:rsid w:val="00835EA9"/>
    <w:rsid w:val="008365BF"/>
    <w:rsid w:val="008368E2"/>
    <w:rsid w:val="00842437"/>
    <w:rsid w:val="00842BFB"/>
    <w:rsid w:val="00843B3D"/>
    <w:rsid w:val="00845FE7"/>
    <w:rsid w:val="008463FB"/>
    <w:rsid w:val="0084674E"/>
    <w:rsid w:val="00847448"/>
    <w:rsid w:val="00847C29"/>
    <w:rsid w:val="00851E4D"/>
    <w:rsid w:val="00851EBA"/>
    <w:rsid w:val="008531A1"/>
    <w:rsid w:val="00856EAE"/>
    <w:rsid w:val="00856ED3"/>
    <w:rsid w:val="008607BE"/>
    <w:rsid w:val="00861CD7"/>
    <w:rsid w:val="00861E2B"/>
    <w:rsid w:val="0086275A"/>
    <w:rsid w:val="0086387E"/>
    <w:rsid w:val="00863FB5"/>
    <w:rsid w:val="008640EF"/>
    <w:rsid w:val="008646C9"/>
    <w:rsid w:val="00864C7B"/>
    <w:rsid w:val="0086516C"/>
    <w:rsid w:val="008654B4"/>
    <w:rsid w:val="00865CAB"/>
    <w:rsid w:val="00866CBB"/>
    <w:rsid w:val="008671CA"/>
    <w:rsid w:val="0087004F"/>
    <w:rsid w:val="0087114C"/>
    <w:rsid w:val="0087123A"/>
    <w:rsid w:val="00871C51"/>
    <w:rsid w:val="008730C5"/>
    <w:rsid w:val="0087345A"/>
    <w:rsid w:val="00875F8B"/>
    <w:rsid w:val="00881641"/>
    <w:rsid w:val="00881BAE"/>
    <w:rsid w:val="0088313C"/>
    <w:rsid w:val="0088516F"/>
    <w:rsid w:val="00885722"/>
    <w:rsid w:val="00885DF1"/>
    <w:rsid w:val="00886091"/>
    <w:rsid w:val="00887A12"/>
    <w:rsid w:val="00887D84"/>
    <w:rsid w:val="00890AE8"/>
    <w:rsid w:val="00891106"/>
    <w:rsid w:val="00891298"/>
    <w:rsid w:val="0089534E"/>
    <w:rsid w:val="00896191"/>
    <w:rsid w:val="008A057D"/>
    <w:rsid w:val="008A1CC0"/>
    <w:rsid w:val="008A2DEE"/>
    <w:rsid w:val="008A330C"/>
    <w:rsid w:val="008A3922"/>
    <w:rsid w:val="008A409C"/>
    <w:rsid w:val="008A4DC0"/>
    <w:rsid w:val="008A4E89"/>
    <w:rsid w:val="008A6067"/>
    <w:rsid w:val="008A6525"/>
    <w:rsid w:val="008A6B23"/>
    <w:rsid w:val="008A6BD2"/>
    <w:rsid w:val="008A7432"/>
    <w:rsid w:val="008A7630"/>
    <w:rsid w:val="008A7822"/>
    <w:rsid w:val="008B011C"/>
    <w:rsid w:val="008B02FE"/>
    <w:rsid w:val="008B110D"/>
    <w:rsid w:val="008B1167"/>
    <w:rsid w:val="008B1A73"/>
    <w:rsid w:val="008B33BC"/>
    <w:rsid w:val="008B355B"/>
    <w:rsid w:val="008B5090"/>
    <w:rsid w:val="008B62AB"/>
    <w:rsid w:val="008B7774"/>
    <w:rsid w:val="008C18D2"/>
    <w:rsid w:val="008C1FB1"/>
    <w:rsid w:val="008C621B"/>
    <w:rsid w:val="008C683E"/>
    <w:rsid w:val="008C6B39"/>
    <w:rsid w:val="008C7C5B"/>
    <w:rsid w:val="008D0BA1"/>
    <w:rsid w:val="008D18EB"/>
    <w:rsid w:val="008D1C39"/>
    <w:rsid w:val="008D2CF7"/>
    <w:rsid w:val="008D378E"/>
    <w:rsid w:val="008D4F47"/>
    <w:rsid w:val="008D5113"/>
    <w:rsid w:val="008D55AB"/>
    <w:rsid w:val="008D5ED5"/>
    <w:rsid w:val="008D69F5"/>
    <w:rsid w:val="008D6F78"/>
    <w:rsid w:val="008D7D27"/>
    <w:rsid w:val="008D7F0F"/>
    <w:rsid w:val="008E068D"/>
    <w:rsid w:val="008E099D"/>
    <w:rsid w:val="008E0E41"/>
    <w:rsid w:val="008E19D1"/>
    <w:rsid w:val="008E2C69"/>
    <w:rsid w:val="008E3E3E"/>
    <w:rsid w:val="008E3E4B"/>
    <w:rsid w:val="008E6D76"/>
    <w:rsid w:val="008E6FA5"/>
    <w:rsid w:val="008F1788"/>
    <w:rsid w:val="008F27BF"/>
    <w:rsid w:val="008F2AF8"/>
    <w:rsid w:val="008F3255"/>
    <w:rsid w:val="008F52BE"/>
    <w:rsid w:val="008F685D"/>
    <w:rsid w:val="008F7749"/>
    <w:rsid w:val="008F79E4"/>
    <w:rsid w:val="009003B3"/>
    <w:rsid w:val="00900AB5"/>
    <w:rsid w:val="009013D3"/>
    <w:rsid w:val="0090414F"/>
    <w:rsid w:val="00904B65"/>
    <w:rsid w:val="00905597"/>
    <w:rsid w:val="0090652A"/>
    <w:rsid w:val="0090698D"/>
    <w:rsid w:val="009070E3"/>
    <w:rsid w:val="00907875"/>
    <w:rsid w:val="009079ED"/>
    <w:rsid w:val="00911506"/>
    <w:rsid w:val="00912247"/>
    <w:rsid w:val="009128A6"/>
    <w:rsid w:val="00912EA3"/>
    <w:rsid w:val="00913816"/>
    <w:rsid w:val="00913A47"/>
    <w:rsid w:val="00913F21"/>
    <w:rsid w:val="0091639A"/>
    <w:rsid w:val="009172CD"/>
    <w:rsid w:val="009178D8"/>
    <w:rsid w:val="00920930"/>
    <w:rsid w:val="009209A1"/>
    <w:rsid w:val="00920FB1"/>
    <w:rsid w:val="00921B2B"/>
    <w:rsid w:val="00923038"/>
    <w:rsid w:val="009236D7"/>
    <w:rsid w:val="00924E4B"/>
    <w:rsid w:val="00925B06"/>
    <w:rsid w:val="009263F4"/>
    <w:rsid w:val="00927C05"/>
    <w:rsid w:val="00927CFD"/>
    <w:rsid w:val="009311BC"/>
    <w:rsid w:val="00933841"/>
    <w:rsid w:val="0093561E"/>
    <w:rsid w:val="00942234"/>
    <w:rsid w:val="00942364"/>
    <w:rsid w:val="00942FA8"/>
    <w:rsid w:val="009437A5"/>
    <w:rsid w:val="00944A90"/>
    <w:rsid w:val="00944F99"/>
    <w:rsid w:val="00947956"/>
    <w:rsid w:val="00947A53"/>
    <w:rsid w:val="00950090"/>
    <w:rsid w:val="00951AFA"/>
    <w:rsid w:val="00951C1A"/>
    <w:rsid w:val="00951DB1"/>
    <w:rsid w:val="00952254"/>
    <w:rsid w:val="009527F4"/>
    <w:rsid w:val="009529D7"/>
    <w:rsid w:val="009538AF"/>
    <w:rsid w:val="00954C43"/>
    <w:rsid w:val="0095544E"/>
    <w:rsid w:val="00955C6E"/>
    <w:rsid w:val="00956733"/>
    <w:rsid w:val="0095769C"/>
    <w:rsid w:val="009579E1"/>
    <w:rsid w:val="009604B8"/>
    <w:rsid w:val="009623AA"/>
    <w:rsid w:val="00962CDC"/>
    <w:rsid w:val="0096346B"/>
    <w:rsid w:val="00965768"/>
    <w:rsid w:val="00965DE4"/>
    <w:rsid w:val="009663DD"/>
    <w:rsid w:val="00966A8F"/>
    <w:rsid w:val="00966E55"/>
    <w:rsid w:val="00967FD6"/>
    <w:rsid w:val="009708AC"/>
    <w:rsid w:val="009722FF"/>
    <w:rsid w:val="00973B38"/>
    <w:rsid w:val="009745CA"/>
    <w:rsid w:val="00974BB4"/>
    <w:rsid w:val="009750DA"/>
    <w:rsid w:val="009759C4"/>
    <w:rsid w:val="00977429"/>
    <w:rsid w:val="00980FC0"/>
    <w:rsid w:val="00981324"/>
    <w:rsid w:val="00982424"/>
    <w:rsid w:val="009824CA"/>
    <w:rsid w:val="00983B06"/>
    <w:rsid w:val="00985B0A"/>
    <w:rsid w:val="009870DA"/>
    <w:rsid w:val="0099589D"/>
    <w:rsid w:val="00995B0F"/>
    <w:rsid w:val="00996DB0"/>
    <w:rsid w:val="009A1127"/>
    <w:rsid w:val="009A17B4"/>
    <w:rsid w:val="009A1DC5"/>
    <w:rsid w:val="009A1E65"/>
    <w:rsid w:val="009A254C"/>
    <w:rsid w:val="009A2765"/>
    <w:rsid w:val="009A3D50"/>
    <w:rsid w:val="009A44D7"/>
    <w:rsid w:val="009A624C"/>
    <w:rsid w:val="009A6A89"/>
    <w:rsid w:val="009A7F86"/>
    <w:rsid w:val="009B18E7"/>
    <w:rsid w:val="009B2749"/>
    <w:rsid w:val="009B2E53"/>
    <w:rsid w:val="009B34A9"/>
    <w:rsid w:val="009B3633"/>
    <w:rsid w:val="009B3985"/>
    <w:rsid w:val="009B411C"/>
    <w:rsid w:val="009B4CCF"/>
    <w:rsid w:val="009B4D4C"/>
    <w:rsid w:val="009B5EB4"/>
    <w:rsid w:val="009B62E6"/>
    <w:rsid w:val="009B6D0E"/>
    <w:rsid w:val="009C2C67"/>
    <w:rsid w:val="009C2DFE"/>
    <w:rsid w:val="009C5C9B"/>
    <w:rsid w:val="009C6A89"/>
    <w:rsid w:val="009C7DA6"/>
    <w:rsid w:val="009D112B"/>
    <w:rsid w:val="009D21CA"/>
    <w:rsid w:val="009D4A9E"/>
    <w:rsid w:val="009D4E0F"/>
    <w:rsid w:val="009D5970"/>
    <w:rsid w:val="009D5DAE"/>
    <w:rsid w:val="009D63B2"/>
    <w:rsid w:val="009D7574"/>
    <w:rsid w:val="009D789E"/>
    <w:rsid w:val="009E03CD"/>
    <w:rsid w:val="009E05E6"/>
    <w:rsid w:val="009E16A8"/>
    <w:rsid w:val="009E1A20"/>
    <w:rsid w:val="009E41C0"/>
    <w:rsid w:val="009E7635"/>
    <w:rsid w:val="009E79FD"/>
    <w:rsid w:val="009F0BD3"/>
    <w:rsid w:val="009F1B04"/>
    <w:rsid w:val="009F1C54"/>
    <w:rsid w:val="009F2D3C"/>
    <w:rsid w:val="009F3437"/>
    <w:rsid w:val="009F4272"/>
    <w:rsid w:val="009F459F"/>
    <w:rsid w:val="009F4B28"/>
    <w:rsid w:val="009F673A"/>
    <w:rsid w:val="009F787A"/>
    <w:rsid w:val="00A0140E"/>
    <w:rsid w:val="00A06331"/>
    <w:rsid w:val="00A12D71"/>
    <w:rsid w:val="00A1657E"/>
    <w:rsid w:val="00A168CF"/>
    <w:rsid w:val="00A16AF0"/>
    <w:rsid w:val="00A16EB2"/>
    <w:rsid w:val="00A17341"/>
    <w:rsid w:val="00A2017B"/>
    <w:rsid w:val="00A2164E"/>
    <w:rsid w:val="00A22DC5"/>
    <w:rsid w:val="00A25299"/>
    <w:rsid w:val="00A258AE"/>
    <w:rsid w:val="00A27F20"/>
    <w:rsid w:val="00A30A13"/>
    <w:rsid w:val="00A333F6"/>
    <w:rsid w:val="00A33C8A"/>
    <w:rsid w:val="00A35A7B"/>
    <w:rsid w:val="00A35CF6"/>
    <w:rsid w:val="00A36C34"/>
    <w:rsid w:val="00A400A3"/>
    <w:rsid w:val="00A405E6"/>
    <w:rsid w:val="00A40B26"/>
    <w:rsid w:val="00A42A88"/>
    <w:rsid w:val="00A44B35"/>
    <w:rsid w:val="00A451E4"/>
    <w:rsid w:val="00A47F79"/>
    <w:rsid w:val="00A5300E"/>
    <w:rsid w:val="00A53123"/>
    <w:rsid w:val="00A53DA2"/>
    <w:rsid w:val="00A544A3"/>
    <w:rsid w:val="00A54831"/>
    <w:rsid w:val="00A60565"/>
    <w:rsid w:val="00A6101E"/>
    <w:rsid w:val="00A61799"/>
    <w:rsid w:val="00A61BB0"/>
    <w:rsid w:val="00A61E58"/>
    <w:rsid w:val="00A629D4"/>
    <w:rsid w:val="00A62E11"/>
    <w:rsid w:val="00A635DD"/>
    <w:rsid w:val="00A63735"/>
    <w:rsid w:val="00A6383C"/>
    <w:rsid w:val="00A64008"/>
    <w:rsid w:val="00A6578A"/>
    <w:rsid w:val="00A67ED7"/>
    <w:rsid w:val="00A70E09"/>
    <w:rsid w:val="00A73D5B"/>
    <w:rsid w:val="00A73DFB"/>
    <w:rsid w:val="00A748DB"/>
    <w:rsid w:val="00A74BA1"/>
    <w:rsid w:val="00A74FE9"/>
    <w:rsid w:val="00A7502E"/>
    <w:rsid w:val="00A752F9"/>
    <w:rsid w:val="00A757E8"/>
    <w:rsid w:val="00A75B11"/>
    <w:rsid w:val="00A75C96"/>
    <w:rsid w:val="00A76C8C"/>
    <w:rsid w:val="00A771A9"/>
    <w:rsid w:val="00A777D9"/>
    <w:rsid w:val="00A8067B"/>
    <w:rsid w:val="00A80F14"/>
    <w:rsid w:val="00A810CF"/>
    <w:rsid w:val="00A810D5"/>
    <w:rsid w:val="00A817BE"/>
    <w:rsid w:val="00A839EB"/>
    <w:rsid w:val="00A8445F"/>
    <w:rsid w:val="00A84761"/>
    <w:rsid w:val="00A84CF6"/>
    <w:rsid w:val="00A8564D"/>
    <w:rsid w:val="00A85A7A"/>
    <w:rsid w:val="00A871E4"/>
    <w:rsid w:val="00A9090C"/>
    <w:rsid w:val="00A910F2"/>
    <w:rsid w:val="00A918B7"/>
    <w:rsid w:val="00A91D8A"/>
    <w:rsid w:val="00A939A9"/>
    <w:rsid w:val="00A949A1"/>
    <w:rsid w:val="00A949EF"/>
    <w:rsid w:val="00A95556"/>
    <w:rsid w:val="00A963AF"/>
    <w:rsid w:val="00A9672B"/>
    <w:rsid w:val="00AA02EB"/>
    <w:rsid w:val="00AA366F"/>
    <w:rsid w:val="00AA4339"/>
    <w:rsid w:val="00AA51B5"/>
    <w:rsid w:val="00AA6102"/>
    <w:rsid w:val="00AA65D0"/>
    <w:rsid w:val="00AB033C"/>
    <w:rsid w:val="00AB081D"/>
    <w:rsid w:val="00AB0A7A"/>
    <w:rsid w:val="00AB2FC3"/>
    <w:rsid w:val="00AB46CE"/>
    <w:rsid w:val="00AB4818"/>
    <w:rsid w:val="00AB4B2D"/>
    <w:rsid w:val="00AB4F59"/>
    <w:rsid w:val="00AB592A"/>
    <w:rsid w:val="00AB7471"/>
    <w:rsid w:val="00AB774B"/>
    <w:rsid w:val="00AC0098"/>
    <w:rsid w:val="00AC04A3"/>
    <w:rsid w:val="00AC0680"/>
    <w:rsid w:val="00AC09B9"/>
    <w:rsid w:val="00AC1AC8"/>
    <w:rsid w:val="00AC233E"/>
    <w:rsid w:val="00AC42CD"/>
    <w:rsid w:val="00AC513E"/>
    <w:rsid w:val="00AC564F"/>
    <w:rsid w:val="00AC5C22"/>
    <w:rsid w:val="00AC6F8E"/>
    <w:rsid w:val="00AC7B2B"/>
    <w:rsid w:val="00AD0EEA"/>
    <w:rsid w:val="00AD105A"/>
    <w:rsid w:val="00AD1CE2"/>
    <w:rsid w:val="00AD2FAE"/>
    <w:rsid w:val="00AD4A03"/>
    <w:rsid w:val="00AD5475"/>
    <w:rsid w:val="00AD5A4C"/>
    <w:rsid w:val="00AD72E3"/>
    <w:rsid w:val="00AD77CB"/>
    <w:rsid w:val="00AE1078"/>
    <w:rsid w:val="00AE10C1"/>
    <w:rsid w:val="00AE1C7B"/>
    <w:rsid w:val="00AE4D2D"/>
    <w:rsid w:val="00AE6C8F"/>
    <w:rsid w:val="00AF117B"/>
    <w:rsid w:val="00AF240F"/>
    <w:rsid w:val="00AF3200"/>
    <w:rsid w:val="00AF3269"/>
    <w:rsid w:val="00AF7FF2"/>
    <w:rsid w:val="00B02422"/>
    <w:rsid w:val="00B02F83"/>
    <w:rsid w:val="00B0382C"/>
    <w:rsid w:val="00B047C5"/>
    <w:rsid w:val="00B0530C"/>
    <w:rsid w:val="00B05610"/>
    <w:rsid w:val="00B07C6A"/>
    <w:rsid w:val="00B07CDB"/>
    <w:rsid w:val="00B10ACC"/>
    <w:rsid w:val="00B12F89"/>
    <w:rsid w:val="00B13398"/>
    <w:rsid w:val="00B15407"/>
    <w:rsid w:val="00B15F20"/>
    <w:rsid w:val="00B16911"/>
    <w:rsid w:val="00B16EA8"/>
    <w:rsid w:val="00B1778D"/>
    <w:rsid w:val="00B17EA9"/>
    <w:rsid w:val="00B208EE"/>
    <w:rsid w:val="00B20D17"/>
    <w:rsid w:val="00B22BD4"/>
    <w:rsid w:val="00B2406D"/>
    <w:rsid w:val="00B24460"/>
    <w:rsid w:val="00B25C08"/>
    <w:rsid w:val="00B275A6"/>
    <w:rsid w:val="00B27887"/>
    <w:rsid w:val="00B27CC7"/>
    <w:rsid w:val="00B27F95"/>
    <w:rsid w:val="00B30943"/>
    <w:rsid w:val="00B32627"/>
    <w:rsid w:val="00B33231"/>
    <w:rsid w:val="00B33250"/>
    <w:rsid w:val="00B33414"/>
    <w:rsid w:val="00B33D83"/>
    <w:rsid w:val="00B35155"/>
    <w:rsid w:val="00B357BD"/>
    <w:rsid w:val="00B3593E"/>
    <w:rsid w:val="00B3621B"/>
    <w:rsid w:val="00B36A54"/>
    <w:rsid w:val="00B36F9C"/>
    <w:rsid w:val="00B37160"/>
    <w:rsid w:val="00B37549"/>
    <w:rsid w:val="00B40534"/>
    <w:rsid w:val="00B40CFA"/>
    <w:rsid w:val="00B40FC8"/>
    <w:rsid w:val="00B41FDC"/>
    <w:rsid w:val="00B43CD7"/>
    <w:rsid w:val="00B4736A"/>
    <w:rsid w:val="00B475D5"/>
    <w:rsid w:val="00B478A7"/>
    <w:rsid w:val="00B47F00"/>
    <w:rsid w:val="00B50A71"/>
    <w:rsid w:val="00B50C55"/>
    <w:rsid w:val="00B50F96"/>
    <w:rsid w:val="00B518CE"/>
    <w:rsid w:val="00B51CA2"/>
    <w:rsid w:val="00B51E6D"/>
    <w:rsid w:val="00B51EBE"/>
    <w:rsid w:val="00B532F4"/>
    <w:rsid w:val="00B535AB"/>
    <w:rsid w:val="00B545D8"/>
    <w:rsid w:val="00B54DAD"/>
    <w:rsid w:val="00B55540"/>
    <w:rsid w:val="00B5645E"/>
    <w:rsid w:val="00B566EB"/>
    <w:rsid w:val="00B576EE"/>
    <w:rsid w:val="00B6048E"/>
    <w:rsid w:val="00B6161C"/>
    <w:rsid w:val="00B6186E"/>
    <w:rsid w:val="00B63E30"/>
    <w:rsid w:val="00B64700"/>
    <w:rsid w:val="00B6497C"/>
    <w:rsid w:val="00B67181"/>
    <w:rsid w:val="00B71768"/>
    <w:rsid w:val="00B72193"/>
    <w:rsid w:val="00B724F3"/>
    <w:rsid w:val="00B73AD6"/>
    <w:rsid w:val="00B7434D"/>
    <w:rsid w:val="00B75C07"/>
    <w:rsid w:val="00B75C76"/>
    <w:rsid w:val="00B76407"/>
    <w:rsid w:val="00B76BF7"/>
    <w:rsid w:val="00B77E9C"/>
    <w:rsid w:val="00B80455"/>
    <w:rsid w:val="00B82BE9"/>
    <w:rsid w:val="00B83DD2"/>
    <w:rsid w:val="00B84EEA"/>
    <w:rsid w:val="00B8701A"/>
    <w:rsid w:val="00B87809"/>
    <w:rsid w:val="00B9428D"/>
    <w:rsid w:val="00B962A4"/>
    <w:rsid w:val="00BA06BD"/>
    <w:rsid w:val="00BA1401"/>
    <w:rsid w:val="00BA16A1"/>
    <w:rsid w:val="00BA1701"/>
    <w:rsid w:val="00BA184F"/>
    <w:rsid w:val="00BA2601"/>
    <w:rsid w:val="00BA3426"/>
    <w:rsid w:val="00BA55DE"/>
    <w:rsid w:val="00BA6B4C"/>
    <w:rsid w:val="00BA7BD5"/>
    <w:rsid w:val="00BB04B8"/>
    <w:rsid w:val="00BB05FD"/>
    <w:rsid w:val="00BB187C"/>
    <w:rsid w:val="00BB2DA5"/>
    <w:rsid w:val="00BB4E3C"/>
    <w:rsid w:val="00BC00FD"/>
    <w:rsid w:val="00BC063A"/>
    <w:rsid w:val="00BC1485"/>
    <w:rsid w:val="00BC77B6"/>
    <w:rsid w:val="00BD07CD"/>
    <w:rsid w:val="00BD2812"/>
    <w:rsid w:val="00BD2EC6"/>
    <w:rsid w:val="00BD30BA"/>
    <w:rsid w:val="00BD3192"/>
    <w:rsid w:val="00BD3CDB"/>
    <w:rsid w:val="00BD445E"/>
    <w:rsid w:val="00BD5251"/>
    <w:rsid w:val="00BD5F68"/>
    <w:rsid w:val="00BE0048"/>
    <w:rsid w:val="00BE0B8E"/>
    <w:rsid w:val="00BE11B7"/>
    <w:rsid w:val="00BE1308"/>
    <w:rsid w:val="00BE195C"/>
    <w:rsid w:val="00BE1B68"/>
    <w:rsid w:val="00BE3A98"/>
    <w:rsid w:val="00BE4364"/>
    <w:rsid w:val="00BE47A3"/>
    <w:rsid w:val="00BE6317"/>
    <w:rsid w:val="00BE6320"/>
    <w:rsid w:val="00BE7875"/>
    <w:rsid w:val="00BF0AAC"/>
    <w:rsid w:val="00BF1294"/>
    <w:rsid w:val="00BF2847"/>
    <w:rsid w:val="00BF3A89"/>
    <w:rsid w:val="00BF3DD2"/>
    <w:rsid w:val="00BF3FB9"/>
    <w:rsid w:val="00BF51F6"/>
    <w:rsid w:val="00BF538D"/>
    <w:rsid w:val="00BF5AFD"/>
    <w:rsid w:val="00BF72B8"/>
    <w:rsid w:val="00BF78F6"/>
    <w:rsid w:val="00C0022A"/>
    <w:rsid w:val="00C0246A"/>
    <w:rsid w:val="00C029A4"/>
    <w:rsid w:val="00C02F16"/>
    <w:rsid w:val="00C0306E"/>
    <w:rsid w:val="00C033DB"/>
    <w:rsid w:val="00C03BCD"/>
    <w:rsid w:val="00C07492"/>
    <w:rsid w:val="00C115F4"/>
    <w:rsid w:val="00C11922"/>
    <w:rsid w:val="00C12FA5"/>
    <w:rsid w:val="00C140A9"/>
    <w:rsid w:val="00C14207"/>
    <w:rsid w:val="00C147C6"/>
    <w:rsid w:val="00C14D1D"/>
    <w:rsid w:val="00C1532D"/>
    <w:rsid w:val="00C15429"/>
    <w:rsid w:val="00C15B70"/>
    <w:rsid w:val="00C1625D"/>
    <w:rsid w:val="00C16442"/>
    <w:rsid w:val="00C16773"/>
    <w:rsid w:val="00C1740A"/>
    <w:rsid w:val="00C17567"/>
    <w:rsid w:val="00C22916"/>
    <w:rsid w:val="00C23017"/>
    <w:rsid w:val="00C238A1"/>
    <w:rsid w:val="00C23FD1"/>
    <w:rsid w:val="00C257FE"/>
    <w:rsid w:val="00C26457"/>
    <w:rsid w:val="00C30067"/>
    <w:rsid w:val="00C30A72"/>
    <w:rsid w:val="00C313BD"/>
    <w:rsid w:val="00C32A37"/>
    <w:rsid w:val="00C33798"/>
    <w:rsid w:val="00C33D0C"/>
    <w:rsid w:val="00C34436"/>
    <w:rsid w:val="00C34DA4"/>
    <w:rsid w:val="00C36599"/>
    <w:rsid w:val="00C3730F"/>
    <w:rsid w:val="00C373CE"/>
    <w:rsid w:val="00C405B7"/>
    <w:rsid w:val="00C40A2D"/>
    <w:rsid w:val="00C40FF1"/>
    <w:rsid w:val="00C411A3"/>
    <w:rsid w:val="00C426DE"/>
    <w:rsid w:val="00C42DC0"/>
    <w:rsid w:val="00C434B1"/>
    <w:rsid w:val="00C43FA5"/>
    <w:rsid w:val="00C45DEF"/>
    <w:rsid w:val="00C4605A"/>
    <w:rsid w:val="00C47B12"/>
    <w:rsid w:val="00C47D32"/>
    <w:rsid w:val="00C504D3"/>
    <w:rsid w:val="00C50AEB"/>
    <w:rsid w:val="00C51FCF"/>
    <w:rsid w:val="00C52E6B"/>
    <w:rsid w:val="00C53335"/>
    <w:rsid w:val="00C53F6B"/>
    <w:rsid w:val="00C5493F"/>
    <w:rsid w:val="00C5550A"/>
    <w:rsid w:val="00C6030F"/>
    <w:rsid w:val="00C60338"/>
    <w:rsid w:val="00C60CCC"/>
    <w:rsid w:val="00C611C5"/>
    <w:rsid w:val="00C61FD4"/>
    <w:rsid w:val="00C621C3"/>
    <w:rsid w:val="00C62883"/>
    <w:rsid w:val="00C63835"/>
    <w:rsid w:val="00C64A88"/>
    <w:rsid w:val="00C6564D"/>
    <w:rsid w:val="00C6645A"/>
    <w:rsid w:val="00C6694D"/>
    <w:rsid w:val="00C66BEC"/>
    <w:rsid w:val="00C6763A"/>
    <w:rsid w:val="00C67EFB"/>
    <w:rsid w:val="00C700A1"/>
    <w:rsid w:val="00C7022E"/>
    <w:rsid w:val="00C72826"/>
    <w:rsid w:val="00C755CB"/>
    <w:rsid w:val="00C757E2"/>
    <w:rsid w:val="00C760F2"/>
    <w:rsid w:val="00C76D7B"/>
    <w:rsid w:val="00C81F7B"/>
    <w:rsid w:val="00C83161"/>
    <w:rsid w:val="00C8492A"/>
    <w:rsid w:val="00C84937"/>
    <w:rsid w:val="00C85CC7"/>
    <w:rsid w:val="00C86989"/>
    <w:rsid w:val="00C90777"/>
    <w:rsid w:val="00C90AC1"/>
    <w:rsid w:val="00C91257"/>
    <w:rsid w:val="00C912EB"/>
    <w:rsid w:val="00C9268C"/>
    <w:rsid w:val="00C93419"/>
    <w:rsid w:val="00C93B91"/>
    <w:rsid w:val="00CA04B3"/>
    <w:rsid w:val="00CA19AA"/>
    <w:rsid w:val="00CA2EA1"/>
    <w:rsid w:val="00CA3CFD"/>
    <w:rsid w:val="00CA4798"/>
    <w:rsid w:val="00CA6DAB"/>
    <w:rsid w:val="00CA7A0F"/>
    <w:rsid w:val="00CB0E95"/>
    <w:rsid w:val="00CB1265"/>
    <w:rsid w:val="00CB1F0C"/>
    <w:rsid w:val="00CB3AAE"/>
    <w:rsid w:val="00CB3FA0"/>
    <w:rsid w:val="00CB5371"/>
    <w:rsid w:val="00CB64BB"/>
    <w:rsid w:val="00CB6AF3"/>
    <w:rsid w:val="00CC0290"/>
    <w:rsid w:val="00CC0CD6"/>
    <w:rsid w:val="00CC1E6C"/>
    <w:rsid w:val="00CC2E08"/>
    <w:rsid w:val="00CC2FED"/>
    <w:rsid w:val="00CC3932"/>
    <w:rsid w:val="00CC3CF7"/>
    <w:rsid w:val="00CC55E8"/>
    <w:rsid w:val="00CC6088"/>
    <w:rsid w:val="00CC7675"/>
    <w:rsid w:val="00CD00CE"/>
    <w:rsid w:val="00CD06E1"/>
    <w:rsid w:val="00CD2298"/>
    <w:rsid w:val="00CD29AB"/>
    <w:rsid w:val="00CD416D"/>
    <w:rsid w:val="00CD5AE6"/>
    <w:rsid w:val="00CD5EAD"/>
    <w:rsid w:val="00CD6D9F"/>
    <w:rsid w:val="00CD7129"/>
    <w:rsid w:val="00CD7453"/>
    <w:rsid w:val="00CD7497"/>
    <w:rsid w:val="00CE1393"/>
    <w:rsid w:val="00CE173B"/>
    <w:rsid w:val="00CE2B30"/>
    <w:rsid w:val="00CE2F8E"/>
    <w:rsid w:val="00CE337B"/>
    <w:rsid w:val="00CE3936"/>
    <w:rsid w:val="00CE3DDE"/>
    <w:rsid w:val="00CE3E1A"/>
    <w:rsid w:val="00CE4E86"/>
    <w:rsid w:val="00CE57E9"/>
    <w:rsid w:val="00CE5B18"/>
    <w:rsid w:val="00CE6606"/>
    <w:rsid w:val="00CE79C0"/>
    <w:rsid w:val="00CF0DA7"/>
    <w:rsid w:val="00CF3493"/>
    <w:rsid w:val="00CF43D8"/>
    <w:rsid w:val="00CF4EAA"/>
    <w:rsid w:val="00CF62D2"/>
    <w:rsid w:val="00CF7DC2"/>
    <w:rsid w:val="00D01900"/>
    <w:rsid w:val="00D01AC4"/>
    <w:rsid w:val="00D01EB0"/>
    <w:rsid w:val="00D02E66"/>
    <w:rsid w:val="00D04F5D"/>
    <w:rsid w:val="00D07487"/>
    <w:rsid w:val="00D07921"/>
    <w:rsid w:val="00D07B8E"/>
    <w:rsid w:val="00D1156D"/>
    <w:rsid w:val="00D12522"/>
    <w:rsid w:val="00D12DE4"/>
    <w:rsid w:val="00D13051"/>
    <w:rsid w:val="00D13FAB"/>
    <w:rsid w:val="00D1442A"/>
    <w:rsid w:val="00D16E0B"/>
    <w:rsid w:val="00D217AB"/>
    <w:rsid w:val="00D2263E"/>
    <w:rsid w:val="00D270BF"/>
    <w:rsid w:val="00D27784"/>
    <w:rsid w:val="00D322D4"/>
    <w:rsid w:val="00D329A7"/>
    <w:rsid w:val="00D329FF"/>
    <w:rsid w:val="00D33076"/>
    <w:rsid w:val="00D33E2D"/>
    <w:rsid w:val="00D35607"/>
    <w:rsid w:val="00D358AE"/>
    <w:rsid w:val="00D37B91"/>
    <w:rsid w:val="00D400FF"/>
    <w:rsid w:val="00D401C3"/>
    <w:rsid w:val="00D40B30"/>
    <w:rsid w:val="00D410F7"/>
    <w:rsid w:val="00D45A11"/>
    <w:rsid w:val="00D45B4F"/>
    <w:rsid w:val="00D50C83"/>
    <w:rsid w:val="00D50F44"/>
    <w:rsid w:val="00D51C85"/>
    <w:rsid w:val="00D52D4A"/>
    <w:rsid w:val="00D53373"/>
    <w:rsid w:val="00D53B20"/>
    <w:rsid w:val="00D542F3"/>
    <w:rsid w:val="00D5474B"/>
    <w:rsid w:val="00D55A8E"/>
    <w:rsid w:val="00D56B44"/>
    <w:rsid w:val="00D612A8"/>
    <w:rsid w:val="00D61C63"/>
    <w:rsid w:val="00D6404B"/>
    <w:rsid w:val="00D64972"/>
    <w:rsid w:val="00D65508"/>
    <w:rsid w:val="00D66884"/>
    <w:rsid w:val="00D67EC0"/>
    <w:rsid w:val="00D70C76"/>
    <w:rsid w:val="00D7100F"/>
    <w:rsid w:val="00D71C8C"/>
    <w:rsid w:val="00D71E55"/>
    <w:rsid w:val="00D720F8"/>
    <w:rsid w:val="00D73820"/>
    <w:rsid w:val="00D76431"/>
    <w:rsid w:val="00D764F1"/>
    <w:rsid w:val="00D81F72"/>
    <w:rsid w:val="00D82834"/>
    <w:rsid w:val="00D83664"/>
    <w:rsid w:val="00D83794"/>
    <w:rsid w:val="00D85081"/>
    <w:rsid w:val="00D85623"/>
    <w:rsid w:val="00D85B3B"/>
    <w:rsid w:val="00D8620F"/>
    <w:rsid w:val="00D90196"/>
    <w:rsid w:val="00D909AE"/>
    <w:rsid w:val="00D911E2"/>
    <w:rsid w:val="00D916B2"/>
    <w:rsid w:val="00D91D2C"/>
    <w:rsid w:val="00D92796"/>
    <w:rsid w:val="00D94218"/>
    <w:rsid w:val="00D9624C"/>
    <w:rsid w:val="00D962B2"/>
    <w:rsid w:val="00D96593"/>
    <w:rsid w:val="00DA04C2"/>
    <w:rsid w:val="00DA0D6E"/>
    <w:rsid w:val="00DA0EE4"/>
    <w:rsid w:val="00DA0FA8"/>
    <w:rsid w:val="00DA2294"/>
    <w:rsid w:val="00DA66C6"/>
    <w:rsid w:val="00DA77F7"/>
    <w:rsid w:val="00DB0053"/>
    <w:rsid w:val="00DB175F"/>
    <w:rsid w:val="00DB2408"/>
    <w:rsid w:val="00DB3251"/>
    <w:rsid w:val="00DB35C4"/>
    <w:rsid w:val="00DB40BF"/>
    <w:rsid w:val="00DB4357"/>
    <w:rsid w:val="00DB4483"/>
    <w:rsid w:val="00DB5324"/>
    <w:rsid w:val="00DC02B4"/>
    <w:rsid w:val="00DC0E75"/>
    <w:rsid w:val="00DC1116"/>
    <w:rsid w:val="00DC293C"/>
    <w:rsid w:val="00DC2DA9"/>
    <w:rsid w:val="00DC37F0"/>
    <w:rsid w:val="00DC5183"/>
    <w:rsid w:val="00DC6BE7"/>
    <w:rsid w:val="00DC6F5E"/>
    <w:rsid w:val="00DC71D9"/>
    <w:rsid w:val="00DD0EF4"/>
    <w:rsid w:val="00DD1709"/>
    <w:rsid w:val="00DD1FD3"/>
    <w:rsid w:val="00DD250E"/>
    <w:rsid w:val="00DD25E2"/>
    <w:rsid w:val="00DE1511"/>
    <w:rsid w:val="00DE33C9"/>
    <w:rsid w:val="00DE3E72"/>
    <w:rsid w:val="00DE59C0"/>
    <w:rsid w:val="00DE61F3"/>
    <w:rsid w:val="00DE7F71"/>
    <w:rsid w:val="00DF22AF"/>
    <w:rsid w:val="00DF31D3"/>
    <w:rsid w:val="00DF48F7"/>
    <w:rsid w:val="00DF4D4D"/>
    <w:rsid w:val="00DF58CF"/>
    <w:rsid w:val="00DF594A"/>
    <w:rsid w:val="00DF61E3"/>
    <w:rsid w:val="00DF6376"/>
    <w:rsid w:val="00DF67E2"/>
    <w:rsid w:val="00E00310"/>
    <w:rsid w:val="00E00567"/>
    <w:rsid w:val="00E0558F"/>
    <w:rsid w:val="00E05B5D"/>
    <w:rsid w:val="00E06604"/>
    <w:rsid w:val="00E07230"/>
    <w:rsid w:val="00E07F0A"/>
    <w:rsid w:val="00E10C5F"/>
    <w:rsid w:val="00E13022"/>
    <w:rsid w:val="00E144CE"/>
    <w:rsid w:val="00E15B84"/>
    <w:rsid w:val="00E1796F"/>
    <w:rsid w:val="00E17F61"/>
    <w:rsid w:val="00E203FE"/>
    <w:rsid w:val="00E2197C"/>
    <w:rsid w:val="00E2200B"/>
    <w:rsid w:val="00E2350D"/>
    <w:rsid w:val="00E25240"/>
    <w:rsid w:val="00E300B9"/>
    <w:rsid w:val="00E34B18"/>
    <w:rsid w:val="00E34CC7"/>
    <w:rsid w:val="00E35EA4"/>
    <w:rsid w:val="00E360F6"/>
    <w:rsid w:val="00E36946"/>
    <w:rsid w:val="00E36CFF"/>
    <w:rsid w:val="00E37D7E"/>
    <w:rsid w:val="00E409A6"/>
    <w:rsid w:val="00E40EAD"/>
    <w:rsid w:val="00E42667"/>
    <w:rsid w:val="00E43BE0"/>
    <w:rsid w:val="00E45069"/>
    <w:rsid w:val="00E46E37"/>
    <w:rsid w:val="00E475DD"/>
    <w:rsid w:val="00E52490"/>
    <w:rsid w:val="00E53C25"/>
    <w:rsid w:val="00E5519A"/>
    <w:rsid w:val="00E55A9A"/>
    <w:rsid w:val="00E55E0B"/>
    <w:rsid w:val="00E567AF"/>
    <w:rsid w:val="00E56904"/>
    <w:rsid w:val="00E60F11"/>
    <w:rsid w:val="00E614A7"/>
    <w:rsid w:val="00E6210D"/>
    <w:rsid w:val="00E62375"/>
    <w:rsid w:val="00E62BF4"/>
    <w:rsid w:val="00E62D49"/>
    <w:rsid w:val="00E6300E"/>
    <w:rsid w:val="00E6444E"/>
    <w:rsid w:val="00E65BEE"/>
    <w:rsid w:val="00E65CBF"/>
    <w:rsid w:val="00E7016B"/>
    <w:rsid w:val="00E7143A"/>
    <w:rsid w:val="00E7316F"/>
    <w:rsid w:val="00E736AA"/>
    <w:rsid w:val="00E73D8F"/>
    <w:rsid w:val="00E74ECD"/>
    <w:rsid w:val="00E800C3"/>
    <w:rsid w:val="00E80D97"/>
    <w:rsid w:val="00E81DC3"/>
    <w:rsid w:val="00E81FAC"/>
    <w:rsid w:val="00E82213"/>
    <w:rsid w:val="00E85E03"/>
    <w:rsid w:val="00E86FDE"/>
    <w:rsid w:val="00E87BF3"/>
    <w:rsid w:val="00E9080E"/>
    <w:rsid w:val="00E90E38"/>
    <w:rsid w:val="00E910C1"/>
    <w:rsid w:val="00E91715"/>
    <w:rsid w:val="00E921A7"/>
    <w:rsid w:val="00E93BC6"/>
    <w:rsid w:val="00E93CAD"/>
    <w:rsid w:val="00E93D20"/>
    <w:rsid w:val="00E95AE7"/>
    <w:rsid w:val="00E9621B"/>
    <w:rsid w:val="00E963B6"/>
    <w:rsid w:val="00E9687B"/>
    <w:rsid w:val="00E96FC8"/>
    <w:rsid w:val="00E97429"/>
    <w:rsid w:val="00E97C0E"/>
    <w:rsid w:val="00EA096F"/>
    <w:rsid w:val="00EA24B8"/>
    <w:rsid w:val="00EA3743"/>
    <w:rsid w:val="00EA41CE"/>
    <w:rsid w:val="00EA4547"/>
    <w:rsid w:val="00EA5178"/>
    <w:rsid w:val="00EA52CB"/>
    <w:rsid w:val="00EA54ED"/>
    <w:rsid w:val="00EA58B3"/>
    <w:rsid w:val="00EA63FA"/>
    <w:rsid w:val="00EA6781"/>
    <w:rsid w:val="00EA702F"/>
    <w:rsid w:val="00EA7C3D"/>
    <w:rsid w:val="00EB0253"/>
    <w:rsid w:val="00EB0B3F"/>
    <w:rsid w:val="00EB17D6"/>
    <w:rsid w:val="00EB238A"/>
    <w:rsid w:val="00EB3C9F"/>
    <w:rsid w:val="00EB3F53"/>
    <w:rsid w:val="00EB40F2"/>
    <w:rsid w:val="00EB427A"/>
    <w:rsid w:val="00EB4BF2"/>
    <w:rsid w:val="00EC1065"/>
    <w:rsid w:val="00EC10CC"/>
    <w:rsid w:val="00EC2641"/>
    <w:rsid w:val="00EC2DCC"/>
    <w:rsid w:val="00EC3EBF"/>
    <w:rsid w:val="00EC6F72"/>
    <w:rsid w:val="00EC716D"/>
    <w:rsid w:val="00EC75EE"/>
    <w:rsid w:val="00EC7E09"/>
    <w:rsid w:val="00ED0F3D"/>
    <w:rsid w:val="00ED1EEC"/>
    <w:rsid w:val="00ED276E"/>
    <w:rsid w:val="00ED283C"/>
    <w:rsid w:val="00ED321F"/>
    <w:rsid w:val="00ED38E8"/>
    <w:rsid w:val="00ED4096"/>
    <w:rsid w:val="00ED47BD"/>
    <w:rsid w:val="00ED62CC"/>
    <w:rsid w:val="00ED699F"/>
    <w:rsid w:val="00EE0790"/>
    <w:rsid w:val="00EE2C20"/>
    <w:rsid w:val="00EE2CC6"/>
    <w:rsid w:val="00EE3801"/>
    <w:rsid w:val="00EE43E7"/>
    <w:rsid w:val="00EE4EBD"/>
    <w:rsid w:val="00EE54C4"/>
    <w:rsid w:val="00EF0890"/>
    <w:rsid w:val="00EF1EF2"/>
    <w:rsid w:val="00EF2C5E"/>
    <w:rsid w:val="00EF48F3"/>
    <w:rsid w:val="00EF4E08"/>
    <w:rsid w:val="00EF6831"/>
    <w:rsid w:val="00EF6C4F"/>
    <w:rsid w:val="00EF7AA8"/>
    <w:rsid w:val="00F00F89"/>
    <w:rsid w:val="00F01FF9"/>
    <w:rsid w:val="00F02F34"/>
    <w:rsid w:val="00F036E5"/>
    <w:rsid w:val="00F050F2"/>
    <w:rsid w:val="00F07B27"/>
    <w:rsid w:val="00F07E40"/>
    <w:rsid w:val="00F11CAD"/>
    <w:rsid w:val="00F127A9"/>
    <w:rsid w:val="00F1280C"/>
    <w:rsid w:val="00F16623"/>
    <w:rsid w:val="00F20D22"/>
    <w:rsid w:val="00F212FE"/>
    <w:rsid w:val="00F21F4B"/>
    <w:rsid w:val="00F23299"/>
    <w:rsid w:val="00F23B13"/>
    <w:rsid w:val="00F24EBE"/>
    <w:rsid w:val="00F2530F"/>
    <w:rsid w:val="00F256FF"/>
    <w:rsid w:val="00F2648C"/>
    <w:rsid w:val="00F26666"/>
    <w:rsid w:val="00F27BF2"/>
    <w:rsid w:val="00F304A4"/>
    <w:rsid w:val="00F310F8"/>
    <w:rsid w:val="00F3168C"/>
    <w:rsid w:val="00F31AFB"/>
    <w:rsid w:val="00F31F97"/>
    <w:rsid w:val="00F321E4"/>
    <w:rsid w:val="00F33A07"/>
    <w:rsid w:val="00F3474B"/>
    <w:rsid w:val="00F35A63"/>
    <w:rsid w:val="00F36626"/>
    <w:rsid w:val="00F37245"/>
    <w:rsid w:val="00F377B0"/>
    <w:rsid w:val="00F37D18"/>
    <w:rsid w:val="00F41BCD"/>
    <w:rsid w:val="00F41CEB"/>
    <w:rsid w:val="00F41F84"/>
    <w:rsid w:val="00F44C38"/>
    <w:rsid w:val="00F460B1"/>
    <w:rsid w:val="00F47598"/>
    <w:rsid w:val="00F478F9"/>
    <w:rsid w:val="00F47CF7"/>
    <w:rsid w:val="00F528E7"/>
    <w:rsid w:val="00F52A44"/>
    <w:rsid w:val="00F53BE1"/>
    <w:rsid w:val="00F551AB"/>
    <w:rsid w:val="00F55663"/>
    <w:rsid w:val="00F609AE"/>
    <w:rsid w:val="00F615CA"/>
    <w:rsid w:val="00F61723"/>
    <w:rsid w:val="00F61773"/>
    <w:rsid w:val="00F62363"/>
    <w:rsid w:val="00F62C45"/>
    <w:rsid w:val="00F64A55"/>
    <w:rsid w:val="00F65053"/>
    <w:rsid w:val="00F6621E"/>
    <w:rsid w:val="00F703D1"/>
    <w:rsid w:val="00F70A5F"/>
    <w:rsid w:val="00F70AA2"/>
    <w:rsid w:val="00F7154D"/>
    <w:rsid w:val="00F729F4"/>
    <w:rsid w:val="00F73606"/>
    <w:rsid w:val="00F74FE1"/>
    <w:rsid w:val="00F75BF8"/>
    <w:rsid w:val="00F760E9"/>
    <w:rsid w:val="00F76A7D"/>
    <w:rsid w:val="00F80C3D"/>
    <w:rsid w:val="00F810D9"/>
    <w:rsid w:val="00F82E85"/>
    <w:rsid w:val="00F83DE0"/>
    <w:rsid w:val="00F845CF"/>
    <w:rsid w:val="00F84CC4"/>
    <w:rsid w:val="00F85249"/>
    <w:rsid w:val="00F85317"/>
    <w:rsid w:val="00F85D72"/>
    <w:rsid w:val="00F85DC1"/>
    <w:rsid w:val="00F865FB"/>
    <w:rsid w:val="00F87325"/>
    <w:rsid w:val="00F91874"/>
    <w:rsid w:val="00F92EA5"/>
    <w:rsid w:val="00F942AF"/>
    <w:rsid w:val="00F96A8D"/>
    <w:rsid w:val="00FA05D4"/>
    <w:rsid w:val="00FA1180"/>
    <w:rsid w:val="00FA356F"/>
    <w:rsid w:val="00FA3ADA"/>
    <w:rsid w:val="00FA40AC"/>
    <w:rsid w:val="00FA4AF2"/>
    <w:rsid w:val="00FA4BEA"/>
    <w:rsid w:val="00FA4BF7"/>
    <w:rsid w:val="00FA5C7A"/>
    <w:rsid w:val="00FA756F"/>
    <w:rsid w:val="00FB08EA"/>
    <w:rsid w:val="00FB0FA5"/>
    <w:rsid w:val="00FB3E2D"/>
    <w:rsid w:val="00FB5606"/>
    <w:rsid w:val="00FB59C1"/>
    <w:rsid w:val="00FB6D21"/>
    <w:rsid w:val="00FB77FF"/>
    <w:rsid w:val="00FC1534"/>
    <w:rsid w:val="00FC1C19"/>
    <w:rsid w:val="00FC2133"/>
    <w:rsid w:val="00FC2E19"/>
    <w:rsid w:val="00FC6DA0"/>
    <w:rsid w:val="00FD03D9"/>
    <w:rsid w:val="00FD094D"/>
    <w:rsid w:val="00FD2186"/>
    <w:rsid w:val="00FD2C30"/>
    <w:rsid w:val="00FD449A"/>
    <w:rsid w:val="00FD6535"/>
    <w:rsid w:val="00FD73C9"/>
    <w:rsid w:val="00FD741A"/>
    <w:rsid w:val="00FD74D5"/>
    <w:rsid w:val="00FE1372"/>
    <w:rsid w:val="00FE1584"/>
    <w:rsid w:val="00FE240B"/>
    <w:rsid w:val="00FE26CD"/>
    <w:rsid w:val="00FE5028"/>
    <w:rsid w:val="00FE55AC"/>
    <w:rsid w:val="00FE6276"/>
    <w:rsid w:val="00FF0D9A"/>
    <w:rsid w:val="00FF1211"/>
    <w:rsid w:val="00FF14C1"/>
    <w:rsid w:val="00FF177C"/>
    <w:rsid w:val="00FF256E"/>
    <w:rsid w:val="00FF3902"/>
    <w:rsid w:val="00FF4536"/>
    <w:rsid w:val="00FF4B29"/>
    <w:rsid w:val="00FF528C"/>
    <w:rsid w:val="00FF6B74"/>
    <w:rsid w:val="00FF7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71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caption" w:semiHidden="0" w:uiPriority="0" w:unhideWhenUsed="0" w:qFormat="1"/>
    <w:lsdException w:name="annotation reference" w:uiPriority="0"/>
    <w:lsdException w:name="Title" w:semiHidden="0" w:uiPriority="10" w:unhideWhenUsed="0"/>
    <w:lsdException w:name="Default Paragraph Font" w:uiPriority="0"/>
    <w:lsdException w:name="Subtitle" w:semiHidden="0" w:uiPriority="11" w:unhideWhenUsed="0"/>
    <w:lsdException w:name="Strong" w:semiHidden="0" w:uiPriority="22" w:unhideWhenUsed="0"/>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0"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semiHidden="0" w:uiPriority="39" w:unhideWhenUsed="0"/>
  </w:latentStyles>
  <w:style w:type="paragraph" w:default="1" w:styleId="a">
    <w:name w:val="Normal"/>
    <w:rsid w:val="00DD0EF4"/>
    <w:pPr>
      <w:suppressAutoHyphens/>
      <w:spacing w:line="276" w:lineRule="auto"/>
      <w:contextualSpacing/>
      <w:jc w:val="both"/>
    </w:pPr>
    <w:rPr>
      <w:rFonts w:ascii="Arial" w:eastAsia="Calibri" w:hAnsi="Arial" w:cs="Calibri"/>
      <w:szCs w:val="22"/>
      <w:lang w:eastAsia="ar-SA"/>
    </w:rPr>
  </w:style>
  <w:style w:type="paragraph" w:styleId="1">
    <w:name w:val="heading 1"/>
    <w:basedOn w:val="a"/>
    <w:next w:val="a"/>
    <w:link w:val="1Char"/>
    <w:qFormat/>
    <w:rsid w:val="00FE55AC"/>
    <w:pPr>
      <w:keepNext/>
      <w:keepLines/>
      <w:pageBreakBefore/>
      <w:numPr>
        <w:numId w:val="2"/>
      </w:numPr>
      <w:spacing w:before="480" w:after="320"/>
      <w:jc w:val="left"/>
      <w:outlineLvl w:val="0"/>
    </w:pPr>
    <w:rPr>
      <w:rFonts w:ascii="Cambria" w:eastAsia="Times New Roman" w:hAnsi="Cambria"/>
      <w:b/>
      <w:bCs/>
      <w:color w:val="365F91"/>
      <w:sz w:val="28"/>
      <w:szCs w:val="28"/>
    </w:rPr>
  </w:style>
  <w:style w:type="paragraph" w:styleId="2">
    <w:name w:val="heading 2"/>
    <w:basedOn w:val="a"/>
    <w:next w:val="a"/>
    <w:qFormat/>
    <w:rsid w:val="00FE55AC"/>
    <w:pPr>
      <w:keepNext/>
      <w:keepLines/>
      <w:numPr>
        <w:ilvl w:val="1"/>
        <w:numId w:val="2"/>
      </w:numPr>
      <w:spacing w:before="360" w:after="240"/>
      <w:contextualSpacing w:val="0"/>
      <w:outlineLvl w:val="1"/>
    </w:pPr>
    <w:rPr>
      <w:rFonts w:ascii="Cambria" w:eastAsia="Times New Roman" w:hAnsi="Cambria"/>
      <w:b/>
      <w:bCs/>
      <w:color w:val="365F91"/>
      <w:sz w:val="26"/>
      <w:szCs w:val="26"/>
    </w:rPr>
  </w:style>
  <w:style w:type="paragraph" w:styleId="3">
    <w:name w:val="heading 3"/>
    <w:basedOn w:val="a"/>
    <w:next w:val="a"/>
    <w:qFormat/>
    <w:rsid w:val="00710E88"/>
    <w:pPr>
      <w:keepNext/>
      <w:numPr>
        <w:ilvl w:val="2"/>
        <w:numId w:val="2"/>
      </w:numPr>
      <w:spacing w:before="360" w:after="160"/>
      <w:contextualSpacing w:val="0"/>
      <w:outlineLvl w:val="2"/>
    </w:pPr>
    <w:rPr>
      <w:rFonts w:ascii="Cambria" w:eastAsia="Times New Roman" w:hAnsi="Cambria" w:cs="Times New Roman"/>
      <w:b/>
      <w:bCs/>
      <w:color w:val="365F91"/>
      <w:sz w:val="24"/>
      <w:szCs w:val="26"/>
    </w:rPr>
  </w:style>
  <w:style w:type="paragraph" w:styleId="4">
    <w:name w:val="heading 4"/>
    <w:basedOn w:val="a"/>
    <w:next w:val="a"/>
    <w:qFormat/>
    <w:rsid w:val="005B2332"/>
    <w:pPr>
      <w:keepNext/>
      <w:numPr>
        <w:ilvl w:val="3"/>
        <w:numId w:val="2"/>
      </w:numPr>
      <w:spacing w:before="120" w:after="120"/>
      <w:ind w:left="862" w:hanging="862"/>
      <w:outlineLvl w:val="3"/>
    </w:pPr>
    <w:rPr>
      <w:rFonts w:ascii="Cambria" w:eastAsia="Times New Roman" w:hAnsi="Cambria" w:cs="Times New Roman"/>
      <w:bCs/>
      <w:i/>
      <w:color w:val="365F91"/>
      <w:sz w:val="24"/>
      <w:szCs w:val="28"/>
    </w:rPr>
  </w:style>
  <w:style w:type="paragraph" w:styleId="5">
    <w:name w:val="heading 5"/>
    <w:basedOn w:val="a"/>
    <w:next w:val="a"/>
    <w:rsid w:val="005B2332"/>
    <w:pPr>
      <w:keepNext/>
      <w:keepLines/>
      <w:numPr>
        <w:ilvl w:val="4"/>
        <w:numId w:val="2"/>
      </w:numPr>
      <w:spacing w:before="200"/>
      <w:outlineLvl w:val="4"/>
    </w:pPr>
    <w:rPr>
      <w:rFonts w:ascii="Cambria" w:eastAsia="Times New Roman" w:hAnsi="Cambria" w:cs="Times New Roman"/>
      <w:color w:val="243F60"/>
    </w:rPr>
  </w:style>
  <w:style w:type="paragraph" w:styleId="6">
    <w:name w:val="heading 6"/>
    <w:basedOn w:val="a"/>
    <w:next w:val="a"/>
    <w:rsid w:val="005B2332"/>
    <w:pPr>
      <w:keepNext/>
      <w:keepLines/>
      <w:numPr>
        <w:ilvl w:val="5"/>
        <w:numId w:val="2"/>
      </w:numPr>
      <w:spacing w:before="200"/>
      <w:outlineLvl w:val="5"/>
    </w:pPr>
    <w:rPr>
      <w:rFonts w:ascii="Cambria" w:eastAsia="Times New Roman" w:hAnsi="Cambria" w:cs="Times New Roman"/>
      <w:i/>
      <w:iCs/>
      <w:color w:val="243F60"/>
    </w:rPr>
  </w:style>
  <w:style w:type="paragraph" w:styleId="7">
    <w:name w:val="heading 7"/>
    <w:basedOn w:val="a"/>
    <w:next w:val="a"/>
    <w:rsid w:val="005B2332"/>
    <w:pPr>
      <w:keepNext/>
      <w:keepLines/>
      <w:numPr>
        <w:ilvl w:val="6"/>
        <w:numId w:val="2"/>
      </w:numPr>
      <w:spacing w:before="200"/>
      <w:outlineLvl w:val="6"/>
    </w:pPr>
    <w:rPr>
      <w:rFonts w:ascii="Cambria" w:eastAsia="Times New Roman" w:hAnsi="Cambria" w:cs="Times New Roman"/>
      <w:i/>
      <w:iCs/>
      <w:color w:val="404040"/>
    </w:rPr>
  </w:style>
  <w:style w:type="paragraph" w:styleId="8">
    <w:name w:val="heading 8"/>
    <w:basedOn w:val="a"/>
    <w:next w:val="a"/>
    <w:rsid w:val="005B2332"/>
    <w:pPr>
      <w:keepNext/>
      <w:keepLines/>
      <w:numPr>
        <w:ilvl w:val="7"/>
        <w:numId w:val="2"/>
      </w:numPr>
      <w:spacing w:before="200"/>
      <w:outlineLvl w:val="7"/>
    </w:pPr>
    <w:rPr>
      <w:rFonts w:ascii="Cambria" w:eastAsia="Times New Roman" w:hAnsi="Cambria" w:cs="Times New Roman"/>
      <w:color w:val="404040"/>
      <w:szCs w:val="20"/>
    </w:rPr>
  </w:style>
  <w:style w:type="paragraph" w:styleId="9">
    <w:name w:val="heading 9"/>
    <w:basedOn w:val="a"/>
    <w:next w:val="a"/>
    <w:rsid w:val="005B2332"/>
    <w:pPr>
      <w:keepNext/>
      <w:keepLines/>
      <w:numPr>
        <w:ilvl w:val="8"/>
        <w:numId w:val="2"/>
      </w:numPr>
      <w:spacing w:before="200"/>
      <w:outlineLvl w:val="8"/>
    </w:pPr>
    <w:rPr>
      <w:rFonts w:ascii="Cambria" w:eastAsia="Times New Roman" w:hAnsi="Cambria" w:cs="Times New Roman"/>
      <w:i/>
      <w:iCs/>
      <w:color w:val="40404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FE55AC"/>
    <w:rPr>
      <w:rFonts w:ascii="Cambria" w:hAnsi="Cambria" w:cs="Calibri"/>
      <w:b/>
      <w:bCs/>
      <w:color w:val="365F91"/>
      <w:sz w:val="28"/>
      <w:szCs w:val="28"/>
      <w:lang w:eastAsia="ar-SA"/>
    </w:rPr>
  </w:style>
  <w:style w:type="paragraph" w:customStyle="1" w:styleId="DocumentHeading">
    <w:name w:val="Document Heading"/>
    <w:basedOn w:val="a"/>
    <w:link w:val="DocumentHeadingChar"/>
    <w:qFormat/>
    <w:rsid w:val="005B2332"/>
    <w:pPr>
      <w:spacing w:line="240" w:lineRule="auto"/>
      <w:ind w:right="-2"/>
      <w:jc w:val="right"/>
    </w:pPr>
    <w:rPr>
      <w:rFonts w:ascii="Calibri" w:eastAsia="Times New Roman" w:hAnsi="Calibri" w:cs="Arial"/>
      <w:bCs/>
      <w:sz w:val="56"/>
      <w:szCs w:val="56"/>
      <w:lang w:val="en-GB"/>
    </w:rPr>
  </w:style>
  <w:style w:type="character" w:customStyle="1" w:styleId="DocumentHeadingChar">
    <w:name w:val="Document Heading Char"/>
    <w:link w:val="DocumentHeading"/>
    <w:rsid w:val="005B2332"/>
    <w:rPr>
      <w:rFonts w:ascii="Calibri" w:hAnsi="Calibri" w:cs="Arial"/>
      <w:bCs/>
      <w:sz w:val="56"/>
      <w:szCs w:val="56"/>
      <w:lang w:val="en-GB" w:eastAsia="ar-SA"/>
    </w:rPr>
  </w:style>
  <w:style w:type="character" w:customStyle="1" w:styleId="FixedWidth">
    <w:name w:val="Fixed Width"/>
    <w:rsid w:val="005B2332"/>
    <w:rPr>
      <w:rFonts w:ascii="Consolas" w:hAnsi="Consolas"/>
    </w:rPr>
  </w:style>
  <w:style w:type="table" w:styleId="a3">
    <w:name w:val="Table Grid"/>
    <w:basedOn w:val="a1"/>
    <w:uiPriority w:val="59"/>
    <w:rsid w:val="005B23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umentTitle">
    <w:name w:val="Document Title"/>
    <w:basedOn w:val="a"/>
    <w:link w:val="DocumentTitleChar"/>
    <w:qFormat/>
    <w:rsid w:val="005B2332"/>
    <w:pPr>
      <w:jc w:val="right"/>
    </w:pPr>
    <w:rPr>
      <w:rFonts w:ascii="Calibri" w:hAnsi="Calibri"/>
      <w:b/>
      <w:sz w:val="36"/>
      <w:szCs w:val="36"/>
      <w:lang w:val="en-GB"/>
    </w:rPr>
  </w:style>
  <w:style w:type="character" w:customStyle="1" w:styleId="DocumentTitleChar">
    <w:name w:val="Document Title Char"/>
    <w:link w:val="DocumentTitle"/>
    <w:rsid w:val="005B2332"/>
    <w:rPr>
      <w:rFonts w:ascii="Calibri" w:eastAsia="Calibri" w:hAnsi="Calibri" w:cs="Calibri"/>
      <w:b/>
      <w:sz w:val="36"/>
      <w:szCs w:val="36"/>
      <w:lang w:val="en-GB" w:eastAsia="ar-SA"/>
    </w:rPr>
  </w:style>
  <w:style w:type="paragraph" w:customStyle="1" w:styleId="Cover-Version">
    <w:name w:val="Cover - Version"/>
    <w:basedOn w:val="a"/>
    <w:rsid w:val="005B2332"/>
    <w:pPr>
      <w:numPr>
        <w:numId w:val="5"/>
      </w:numPr>
      <w:ind w:left="0" w:firstLine="0"/>
      <w:jc w:val="right"/>
    </w:pPr>
    <w:rPr>
      <w:rFonts w:eastAsia="Times New Roman" w:cs="Times New Roman"/>
      <w:szCs w:val="20"/>
    </w:rPr>
  </w:style>
  <w:style w:type="character" w:styleId="a4">
    <w:name w:val="Hyperlink"/>
    <w:uiPriority w:val="99"/>
    <w:unhideWhenUsed/>
    <w:rsid w:val="005B2332"/>
    <w:rPr>
      <w:color w:val="0000FF"/>
      <w:u w:val="single"/>
    </w:rPr>
  </w:style>
  <w:style w:type="paragraph" w:styleId="a5">
    <w:name w:val="header"/>
    <w:basedOn w:val="a"/>
    <w:link w:val="Char"/>
    <w:uiPriority w:val="99"/>
    <w:unhideWhenUsed/>
    <w:rsid w:val="005B2332"/>
    <w:pPr>
      <w:tabs>
        <w:tab w:val="center" w:pos="4703"/>
        <w:tab w:val="right" w:pos="9406"/>
      </w:tabs>
    </w:pPr>
  </w:style>
  <w:style w:type="character" w:customStyle="1" w:styleId="Char">
    <w:name w:val="页眉 Char"/>
    <w:link w:val="a5"/>
    <w:uiPriority w:val="99"/>
    <w:rsid w:val="005B2332"/>
    <w:rPr>
      <w:rFonts w:ascii="Arial" w:eastAsia="Calibri" w:hAnsi="Arial" w:cs="Calibri"/>
      <w:szCs w:val="22"/>
      <w:lang w:eastAsia="ar-SA"/>
    </w:rPr>
  </w:style>
  <w:style w:type="paragraph" w:customStyle="1" w:styleId="Heading1-TableofContents">
    <w:name w:val="Heading 1 - Table of Contents"/>
    <w:basedOn w:val="a"/>
    <w:link w:val="Heading1-TableofContentsChar"/>
    <w:rsid w:val="005B2332"/>
    <w:pPr>
      <w:spacing w:before="480" w:after="320" w:line="240" w:lineRule="auto"/>
      <w:ind w:left="357" w:hanging="357"/>
    </w:pPr>
    <w:rPr>
      <w:rFonts w:ascii="Cambria" w:hAnsi="Cambria"/>
      <w:b/>
      <w:color w:val="365F91"/>
      <w:sz w:val="28"/>
    </w:rPr>
  </w:style>
  <w:style w:type="character" w:customStyle="1" w:styleId="Heading1-TableofContentsChar">
    <w:name w:val="Heading 1 - Table of Contents Char"/>
    <w:link w:val="Heading1-TableofContents"/>
    <w:rsid w:val="005B2332"/>
    <w:rPr>
      <w:rFonts w:ascii="Cambria" w:eastAsia="Calibri" w:hAnsi="Cambria" w:cs="Calibri"/>
      <w:b/>
      <w:color w:val="365F91"/>
      <w:sz w:val="28"/>
      <w:szCs w:val="22"/>
      <w:lang w:eastAsia="ar-SA"/>
    </w:rPr>
  </w:style>
  <w:style w:type="paragraph" w:styleId="a6">
    <w:name w:val="footer"/>
    <w:basedOn w:val="a"/>
    <w:link w:val="Char0"/>
    <w:uiPriority w:val="99"/>
    <w:rsid w:val="005B2332"/>
  </w:style>
  <w:style w:type="character" w:customStyle="1" w:styleId="Char0">
    <w:name w:val="页脚 Char"/>
    <w:link w:val="a6"/>
    <w:uiPriority w:val="99"/>
    <w:rsid w:val="005B2332"/>
    <w:rPr>
      <w:rFonts w:ascii="Arial" w:eastAsia="Calibri" w:hAnsi="Arial" w:cs="Calibri"/>
      <w:szCs w:val="22"/>
      <w:lang w:eastAsia="ar-SA"/>
    </w:rPr>
  </w:style>
  <w:style w:type="paragraph" w:styleId="10">
    <w:name w:val="toc 1"/>
    <w:basedOn w:val="a"/>
    <w:next w:val="a"/>
    <w:uiPriority w:val="39"/>
    <w:rsid w:val="005B2332"/>
    <w:pPr>
      <w:spacing w:before="160"/>
      <w:contextualSpacing w:val="0"/>
    </w:pPr>
    <w:rPr>
      <w:b/>
      <w:bCs/>
      <w:sz w:val="22"/>
      <w:szCs w:val="20"/>
    </w:rPr>
  </w:style>
  <w:style w:type="paragraph" w:styleId="20">
    <w:name w:val="toc 2"/>
    <w:basedOn w:val="a"/>
    <w:next w:val="a"/>
    <w:uiPriority w:val="39"/>
    <w:rsid w:val="005B2332"/>
    <w:pPr>
      <w:ind w:left="198"/>
    </w:pPr>
    <w:rPr>
      <w:szCs w:val="20"/>
    </w:rPr>
  </w:style>
  <w:style w:type="paragraph" w:styleId="30">
    <w:name w:val="toc 3"/>
    <w:basedOn w:val="a"/>
    <w:next w:val="a"/>
    <w:uiPriority w:val="39"/>
    <w:rsid w:val="005B2332"/>
    <w:pPr>
      <w:ind w:left="403"/>
    </w:pPr>
    <w:rPr>
      <w:iCs/>
      <w:szCs w:val="20"/>
    </w:rPr>
  </w:style>
  <w:style w:type="paragraph" w:styleId="40">
    <w:name w:val="toc 4"/>
    <w:basedOn w:val="a"/>
    <w:semiHidden/>
    <w:rsid w:val="005B2332"/>
    <w:pPr>
      <w:ind w:left="600"/>
    </w:pPr>
    <w:rPr>
      <w:rFonts w:ascii="Calibri" w:hAnsi="Calibri"/>
      <w:sz w:val="18"/>
      <w:szCs w:val="18"/>
    </w:rPr>
  </w:style>
  <w:style w:type="paragraph" w:styleId="50">
    <w:name w:val="toc 5"/>
    <w:basedOn w:val="a"/>
    <w:semiHidden/>
    <w:rsid w:val="005B2332"/>
    <w:pPr>
      <w:ind w:left="800"/>
    </w:pPr>
    <w:rPr>
      <w:rFonts w:ascii="Calibri" w:hAnsi="Calibri"/>
      <w:sz w:val="18"/>
      <w:szCs w:val="18"/>
    </w:rPr>
  </w:style>
  <w:style w:type="paragraph" w:styleId="60">
    <w:name w:val="toc 6"/>
    <w:basedOn w:val="a"/>
    <w:semiHidden/>
    <w:rsid w:val="005B2332"/>
    <w:pPr>
      <w:ind w:left="1000"/>
    </w:pPr>
    <w:rPr>
      <w:rFonts w:ascii="Calibri" w:hAnsi="Calibri"/>
      <w:sz w:val="18"/>
      <w:szCs w:val="18"/>
    </w:rPr>
  </w:style>
  <w:style w:type="paragraph" w:styleId="70">
    <w:name w:val="toc 7"/>
    <w:basedOn w:val="a"/>
    <w:semiHidden/>
    <w:rsid w:val="005B2332"/>
    <w:pPr>
      <w:ind w:left="1200"/>
    </w:pPr>
    <w:rPr>
      <w:rFonts w:ascii="Calibri" w:hAnsi="Calibri"/>
      <w:sz w:val="18"/>
      <w:szCs w:val="18"/>
    </w:rPr>
  </w:style>
  <w:style w:type="paragraph" w:styleId="80">
    <w:name w:val="toc 8"/>
    <w:basedOn w:val="a"/>
    <w:semiHidden/>
    <w:rsid w:val="005B2332"/>
    <w:pPr>
      <w:ind w:left="1400"/>
    </w:pPr>
    <w:rPr>
      <w:rFonts w:ascii="Calibri" w:hAnsi="Calibri"/>
      <w:sz w:val="18"/>
      <w:szCs w:val="18"/>
    </w:rPr>
  </w:style>
  <w:style w:type="paragraph" w:styleId="90">
    <w:name w:val="toc 9"/>
    <w:basedOn w:val="a"/>
    <w:semiHidden/>
    <w:rsid w:val="005B2332"/>
    <w:pPr>
      <w:ind w:left="1600"/>
    </w:pPr>
    <w:rPr>
      <w:rFonts w:ascii="Calibri" w:hAnsi="Calibri"/>
      <w:sz w:val="18"/>
      <w:szCs w:val="18"/>
    </w:rPr>
  </w:style>
  <w:style w:type="paragraph" w:styleId="a7">
    <w:name w:val="Revision"/>
    <w:hidden/>
    <w:uiPriority w:val="99"/>
    <w:semiHidden/>
    <w:rsid w:val="005B2332"/>
    <w:rPr>
      <w:rFonts w:ascii="Arial" w:eastAsia="Calibri" w:hAnsi="Arial" w:cs="Calibri"/>
      <w:szCs w:val="22"/>
      <w:lang w:eastAsia="ar-SA"/>
    </w:rPr>
  </w:style>
  <w:style w:type="paragraph" w:customStyle="1" w:styleId="BulletedList">
    <w:name w:val="Bulleted List"/>
    <w:basedOn w:val="a"/>
    <w:link w:val="BulletedListChar"/>
    <w:qFormat/>
    <w:rsid w:val="005B2332"/>
    <w:pPr>
      <w:numPr>
        <w:numId w:val="1"/>
      </w:numPr>
      <w:spacing w:before="160" w:after="160" w:line="240" w:lineRule="auto"/>
      <w:contextualSpacing w:val="0"/>
    </w:pPr>
    <w:rPr>
      <w:rFonts w:cs="Arial"/>
      <w:lang w:val="en-GB"/>
    </w:rPr>
  </w:style>
  <w:style w:type="character" w:customStyle="1" w:styleId="BulletedListChar">
    <w:name w:val="Bulleted List Char"/>
    <w:link w:val="BulletedList"/>
    <w:rsid w:val="005B2332"/>
    <w:rPr>
      <w:rFonts w:ascii="Arial" w:eastAsia="Calibri" w:hAnsi="Arial" w:cs="Arial"/>
      <w:szCs w:val="22"/>
      <w:lang w:val="en-GB" w:eastAsia="ar-SA"/>
    </w:rPr>
  </w:style>
  <w:style w:type="paragraph" w:styleId="a8">
    <w:name w:val="caption"/>
    <w:basedOn w:val="a"/>
    <w:next w:val="a"/>
    <w:qFormat/>
    <w:rsid w:val="005B2332"/>
    <w:pPr>
      <w:spacing w:before="160" w:line="240" w:lineRule="auto"/>
      <w:jc w:val="left"/>
    </w:pPr>
    <w:rPr>
      <w:b/>
      <w:bCs/>
      <w:i/>
      <w:color w:val="365F91"/>
      <w:szCs w:val="18"/>
    </w:rPr>
  </w:style>
  <w:style w:type="paragraph" w:customStyle="1" w:styleId="Caption-Description">
    <w:name w:val="Caption - Description"/>
    <w:basedOn w:val="a"/>
    <w:rsid w:val="005B2332"/>
    <w:pPr>
      <w:spacing w:before="120" w:line="240" w:lineRule="auto"/>
    </w:pPr>
    <w:rPr>
      <w:rFonts w:eastAsia="Times New Roman" w:cs="Times New Roman"/>
      <w:i/>
      <w:iCs/>
      <w:color w:val="365F91"/>
      <w:szCs w:val="20"/>
    </w:rPr>
  </w:style>
  <w:style w:type="paragraph" w:customStyle="1" w:styleId="Image">
    <w:name w:val="Image"/>
    <w:basedOn w:val="a"/>
    <w:rsid w:val="00C23017"/>
    <w:pPr>
      <w:spacing w:line="240" w:lineRule="auto"/>
      <w:jc w:val="center"/>
    </w:pPr>
    <w:rPr>
      <w:rFonts w:eastAsia="Times New Roman" w:cs="Times New Roman"/>
      <w:szCs w:val="20"/>
    </w:rPr>
  </w:style>
  <w:style w:type="character" w:styleId="a9">
    <w:name w:val="annotation reference"/>
    <w:rsid w:val="00FB0FA5"/>
    <w:rPr>
      <w:sz w:val="16"/>
      <w:szCs w:val="16"/>
    </w:rPr>
  </w:style>
  <w:style w:type="paragraph" w:styleId="aa">
    <w:name w:val="List Paragraph"/>
    <w:basedOn w:val="a"/>
    <w:uiPriority w:val="34"/>
    <w:rsid w:val="00FB0FA5"/>
    <w:pPr>
      <w:ind w:left="720"/>
    </w:pPr>
  </w:style>
  <w:style w:type="paragraph" w:styleId="ab">
    <w:name w:val="annotation text"/>
    <w:basedOn w:val="a"/>
    <w:link w:val="Char1"/>
    <w:rsid w:val="00FB0FA5"/>
    <w:rPr>
      <w:szCs w:val="20"/>
    </w:rPr>
  </w:style>
  <w:style w:type="character" w:customStyle="1" w:styleId="Char1">
    <w:name w:val="批注文字 Char"/>
    <w:link w:val="ab"/>
    <w:rsid w:val="00FB0FA5"/>
    <w:rPr>
      <w:rFonts w:ascii="Arial" w:eastAsia="Calibri" w:hAnsi="Arial" w:cs="Calibri"/>
      <w:lang w:eastAsia="ar-SA"/>
    </w:rPr>
  </w:style>
  <w:style w:type="paragraph" w:styleId="ac">
    <w:name w:val="Balloon Text"/>
    <w:basedOn w:val="a"/>
    <w:link w:val="Char2"/>
    <w:uiPriority w:val="99"/>
    <w:semiHidden/>
    <w:unhideWhenUsed/>
    <w:rsid w:val="00FB0FA5"/>
    <w:pPr>
      <w:spacing w:line="240" w:lineRule="auto"/>
    </w:pPr>
    <w:rPr>
      <w:rFonts w:ascii="Tahoma" w:hAnsi="Tahoma" w:cs="Tahoma"/>
      <w:sz w:val="16"/>
      <w:szCs w:val="16"/>
    </w:rPr>
  </w:style>
  <w:style w:type="character" w:customStyle="1" w:styleId="Char2">
    <w:name w:val="批注框文本 Char"/>
    <w:link w:val="ac"/>
    <w:uiPriority w:val="99"/>
    <w:semiHidden/>
    <w:rsid w:val="00FB0FA5"/>
    <w:rPr>
      <w:rFonts w:ascii="Tahoma" w:eastAsia="Calibri" w:hAnsi="Tahoma" w:cs="Tahoma"/>
      <w:sz w:val="16"/>
      <w:szCs w:val="16"/>
      <w:lang w:eastAsia="ar-SA"/>
    </w:rPr>
  </w:style>
  <w:style w:type="character" w:styleId="ad">
    <w:name w:val="Emphasis"/>
    <w:uiPriority w:val="20"/>
    <w:qFormat/>
    <w:rsid w:val="006F0756"/>
    <w:rPr>
      <w:i/>
      <w:iCs/>
    </w:rPr>
  </w:style>
  <w:style w:type="character" w:customStyle="1" w:styleId="Char8">
    <w:name w:val="Char8"/>
    <w:rsid w:val="000A5A99"/>
    <w:rPr>
      <w:rFonts w:ascii="Cambria" w:eastAsia="Times New Roman" w:hAnsi="Cambria"/>
      <w:i/>
      <w:iCs/>
      <w:color w:val="243F60"/>
      <w:sz w:val="22"/>
      <w:szCs w:val="22"/>
    </w:rPr>
  </w:style>
  <w:style w:type="character" w:customStyle="1" w:styleId="Teletype">
    <w:name w:val="Teletype"/>
    <w:rsid w:val="000A5A99"/>
    <w:rPr>
      <w:rFonts w:ascii="Consolas" w:hAnsi="Consolas"/>
      <w:sz w:val="20"/>
    </w:rPr>
  </w:style>
  <w:style w:type="paragraph" w:customStyle="1" w:styleId="Listing">
    <w:name w:val="Listing"/>
    <w:basedOn w:val="a"/>
    <w:qFormat/>
    <w:rsid w:val="005B2332"/>
    <w:pPr>
      <w:numPr>
        <w:numId w:val="3"/>
      </w:numPr>
      <w:shd w:val="clear" w:color="auto" w:fill="CCECFF"/>
      <w:jc w:val="left"/>
    </w:pPr>
    <w:rPr>
      <w:rFonts w:ascii="Consolas" w:hAnsi="Consolas"/>
      <w:sz w:val="18"/>
    </w:rPr>
  </w:style>
  <w:style w:type="character" w:customStyle="1" w:styleId="parameter-name">
    <w:name w:val="parameter-name"/>
    <w:rsid w:val="005B2332"/>
    <w:rPr>
      <w:rFonts w:ascii="Consolas" w:hAnsi="Consolas"/>
      <w:b/>
    </w:rPr>
  </w:style>
  <w:style w:type="character" w:customStyle="1" w:styleId="parameter-value">
    <w:name w:val="parameter-value"/>
    <w:rsid w:val="005B2332"/>
    <w:rPr>
      <w:rFonts w:ascii="Consolas" w:hAnsi="Consolas"/>
      <w:i/>
    </w:rPr>
  </w:style>
  <w:style w:type="paragraph" w:customStyle="1" w:styleId="Bulletedlistcontd">
    <w:name w:val="Bulleted list (contd)"/>
    <w:basedOn w:val="BulletedList"/>
    <w:rsid w:val="007837E9"/>
    <w:pPr>
      <w:ind w:left="357" w:firstLine="0"/>
    </w:pPr>
    <w:rPr>
      <w:rFonts w:eastAsia="Times New Roman" w:cs="Times New Roman"/>
      <w:szCs w:val="20"/>
    </w:rPr>
  </w:style>
  <w:style w:type="paragraph" w:customStyle="1" w:styleId="ParameterDescription">
    <w:name w:val="Parameter Description"/>
    <w:basedOn w:val="a"/>
    <w:rsid w:val="005D7579"/>
    <w:pPr>
      <w:tabs>
        <w:tab w:val="left" w:pos="993"/>
      </w:tabs>
      <w:ind w:left="993" w:hanging="993"/>
    </w:pPr>
  </w:style>
  <w:style w:type="paragraph" w:customStyle="1" w:styleId="SeqDiagramEntity">
    <w:name w:val="Seq Diagram (Entity)"/>
    <w:basedOn w:val="a"/>
    <w:rsid w:val="005B2332"/>
    <w:pPr>
      <w:spacing w:line="240" w:lineRule="auto"/>
      <w:jc w:val="left"/>
    </w:pPr>
    <w:rPr>
      <w:rFonts w:ascii="Consolas" w:eastAsia="Times New Roman" w:hAnsi="Consolas" w:cs="Times New Roman"/>
      <w:b/>
      <w:bCs/>
      <w:szCs w:val="20"/>
    </w:rPr>
  </w:style>
  <w:style w:type="paragraph" w:customStyle="1" w:styleId="SeqDiagramArrow">
    <w:name w:val="Seq Diagram (Arrow)"/>
    <w:basedOn w:val="a"/>
    <w:rsid w:val="005B2332"/>
    <w:pPr>
      <w:spacing w:line="240" w:lineRule="auto"/>
      <w:jc w:val="center"/>
    </w:pPr>
    <w:rPr>
      <w:rFonts w:ascii="Consolas" w:eastAsia="Times New Roman" w:hAnsi="Consolas" w:cs="Times New Roman"/>
      <w:szCs w:val="20"/>
    </w:rPr>
  </w:style>
  <w:style w:type="paragraph" w:customStyle="1" w:styleId="SeqDiagramHeaderName">
    <w:name w:val="Seq Diagram (Header Name)"/>
    <w:basedOn w:val="a"/>
    <w:rsid w:val="005B2332"/>
    <w:pPr>
      <w:spacing w:line="240" w:lineRule="auto"/>
      <w:ind w:left="720"/>
      <w:jc w:val="left"/>
    </w:pPr>
    <w:rPr>
      <w:rFonts w:ascii="Consolas" w:eastAsia="Times New Roman" w:hAnsi="Consolas" w:cs="Times New Roman"/>
      <w:szCs w:val="20"/>
    </w:rPr>
  </w:style>
  <w:style w:type="paragraph" w:customStyle="1" w:styleId="SeqDiagramPayload">
    <w:name w:val="Seq Diagram (Payload)"/>
    <w:basedOn w:val="a"/>
    <w:rsid w:val="00000C20"/>
    <w:pPr>
      <w:spacing w:line="240" w:lineRule="auto"/>
      <w:ind w:left="1440"/>
      <w:jc w:val="left"/>
    </w:pPr>
    <w:rPr>
      <w:rFonts w:eastAsia="Times New Roman" w:cs="Times New Roman"/>
      <w:szCs w:val="20"/>
    </w:rPr>
  </w:style>
  <w:style w:type="paragraph" w:customStyle="1" w:styleId="SeqDiagramEmptyresponse">
    <w:name w:val="Seq Diagram (Empty response)"/>
    <w:basedOn w:val="a"/>
    <w:rsid w:val="005B2332"/>
    <w:pPr>
      <w:spacing w:line="240" w:lineRule="auto"/>
      <w:jc w:val="center"/>
    </w:pPr>
    <w:rPr>
      <w:rFonts w:eastAsia="Times New Roman" w:cs="Times New Roman"/>
      <w:i/>
      <w:iCs/>
      <w:szCs w:val="20"/>
    </w:rPr>
  </w:style>
  <w:style w:type="paragraph" w:customStyle="1" w:styleId="SqDiagramArrow">
    <w:name w:val="SqDiagramArrow"/>
    <w:basedOn w:val="a"/>
    <w:rsid w:val="005B2332"/>
    <w:pPr>
      <w:spacing w:line="240" w:lineRule="auto"/>
      <w:jc w:val="center"/>
    </w:pPr>
    <w:rPr>
      <w:rFonts w:ascii="Consolas" w:eastAsia="Times New Roman" w:hAnsi="Consolas" w:cs="Times New Roman"/>
      <w:szCs w:val="20"/>
    </w:rPr>
  </w:style>
  <w:style w:type="paragraph" w:customStyle="1" w:styleId="InfoBlockText">
    <w:name w:val="Info Block Text"/>
    <w:basedOn w:val="a"/>
    <w:rsid w:val="003A2273"/>
    <w:pPr>
      <w:suppressAutoHyphens w:val="0"/>
      <w:spacing w:line="240" w:lineRule="auto"/>
    </w:pPr>
    <w:rPr>
      <w:rFonts w:ascii="Times New Roman" w:eastAsia="Times New Roman" w:hAnsi="Times New Roman" w:cs="Times New Roman"/>
      <w:sz w:val="24"/>
      <w:szCs w:val="24"/>
      <w:lang w:eastAsia="en-US"/>
    </w:rPr>
  </w:style>
  <w:style w:type="character" w:styleId="ae">
    <w:name w:val="Intense Emphasis"/>
    <w:rsid w:val="007216EC"/>
    <w:rPr>
      <w:b/>
      <w:bCs/>
      <w:i/>
      <w:iCs/>
      <w:color w:val="4F81BD"/>
    </w:rPr>
  </w:style>
  <w:style w:type="paragraph" w:customStyle="1" w:styleId="StyleHeading3Consolas11pt">
    <w:name w:val="Style Heading 3 + Consolas 11 pt"/>
    <w:basedOn w:val="3"/>
    <w:rsid w:val="00F2530F"/>
    <w:rPr>
      <w:rFonts w:ascii="Consolas" w:hAnsi="Consolas"/>
      <w:sz w:val="20"/>
    </w:rPr>
  </w:style>
  <w:style w:type="character" w:styleId="af">
    <w:name w:val="Placeholder Text"/>
    <w:basedOn w:val="a0"/>
    <w:uiPriority w:val="99"/>
    <w:semiHidden/>
    <w:rsid w:val="00E34CC7"/>
    <w:rPr>
      <w:color w:val="808080"/>
    </w:rPr>
  </w:style>
  <w:style w:type="paragraph" w:styleId="af0">
    <w:name w:val="annotation subject"/>
    <w:basedOn w:val="ab"/>
    <w:next w:val="ab"/>
    <w:link w:val="Char3"/>
    <w:uiPriority w:val="99"/>
    <w:semiHidden/>
    <w:unhideWhenUsed/>
    <w:rsid w:val="00AF3200"/>
    <w:pPr>
      <w:spacing w:line="240" w:lineRule="auto"/>
    </w:pPr>
    <w:rPr>
      <w:b/>
      <w:bCs/>
    </w:rPr>
  </w:style>
  <w:style w:type="character" w:customStyle="1" w:styleId="Char3">
    <w:name w:val="批注主题 Char"/>
    <w:basedOn w:val="Char1"/>
    <w:link w:val="af0"/>
    <w:uiPriority w:val="99"/>
    <w:semiHidden/>
    <w:rsid w:val="00AF3200"/>
    <w:rPr>
      <w:rFonts w:ascii="Arial" w:eastAsia="Calibri" w:hAnsi="Arial" w:cs="Calibri"/>
      <w:b/>
      <w:bCs/>
      <w:lang w:eastAsia="ar-SA"/>
    </w:rPr>
  </w:style>
  <w:style w:type="paragraph" w:styleId="af1">
    <w:name w:val="Normal (Web)"/>
    <w:basedOn w:val="a"/>
    <w:uiPriority w:val="99"/>
    <w:semiHidden/>
    <w:unhideWhenUsed/>
    <w:rsid w:val="000D3767"/>
    <w:pPr>
      <w:suppressAutoHyphens w:val="0"/>
      <w:spacing w:before="100" w:beforeAutospacing="1" w:after="100" w:afterAutospacing="1" w:line="240" w:lineRule="auto"/>
      <w:contextualSpacing w:val="0"/>
      <w:jc w:val="left"/>
    </w:pPr>
    <w:rPr>
      <w:rFonts w:ascii="Times New Roman" w:eastAsiaTheme="minorEastAsia"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caption" w:semiHidden="0" w:uiPriority="0" w:unhideWhenUsed="0" w:qFormat="1"/>
    <w:lsdException w:name="annotation reference" w:uiPriority="0"/>
    <w:lsdException w:name="Title" w:semiHidden="0" w:uiPriority="10" w:unhideWhenUsed="0"/>
    <w:lsdException w:name="Default Paragraph Font" w:uiPriority="0"/>
    <w:lsdException w:name="Subtitle" w:semiHidden="0" w:uiPriority="11" w:unhideWhenUsed="0"/>
    <w:lsdException w:name="Strong" w:semiHidden="0" w:uiPriority="22" w:unhideWhenUsed="0"/>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0"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semiHidden="0" w:uiPriority="39" w:unhideWhenUsed="0"/>
  </w:latentStyles>
  <w:style w:type="paragraph" w:default="1" w:styleId="a">
    <w:name w:val="Normal"/>
    <w:rsid w:val="00DD0EF4"/>
    <w:pPr>
      <w:suppressAutoHyphens/>
      <w:spacing w:line="276" w:lineRule="auto"/>
      <w:contextualSpacing/>
      <w:jc w:val="both"/>
    </w:pPr>
    <w:rPr>
      <w:rFonts w:ascii="Arial" w:eastAsia="Calibri" w:hAnsi="Arial" w:cs="Calibri"/>
      <w:szCs w:val="22"/>
      <w:lang w:eastAsia="ar-SA"/>
    </w:rPr>
  </w:style>
  <w:style w:type="paragraph" w:styleId="1">
    <w:name w:val="heading 1"/>
    <w:basedOn w:val="a"/>
    <w:next w:val="a"/>
    <w:link w:val="1Char"/>
    <w:qFormat/>
    <w:rsid w:val="00FE55AC"/>
    <w:pPr>
      <w:keepNext/>
      <w:keepLines/>
      <w:pageBreakBefore/>
      <w:numPr>
        <w:numId w:val="2"/>
      </w:numPr>
      <w:spacing w:before="480" w:after="320"/>
      <w:jc w:val="left"/>
      <w:outlineLvl w:val="0"/>
    </w:pPr>
    <w:rPr>
      <w:rFonts w:ascii="Cambria" w:eastAsia="Times New Roman" w:hAnsi="Cambria"/>
      <w:b/>
      <w:bCs/>
      <w:color w:val="365F91"/>
      <w:sz w:val="28"/>
      <w:szCs w:val="28"/>
    </w:rPr>
  </w:style>
  <w:style w:type="paragraph" w:styleId="2">
    <w:name w:val="heading 2"/>
    <w:basedOn w:val="a"/>
    <w:next w:val="a"/>
    <w:qFormat/>
    <w:rsid w:val="00FE55AC"/>
    <w:pPr>
      <w:keepNext/>
      <w:keepLines/>
      <w:numPr>
        <w:ilvl w:val="1"/>
        <w:numId w:val="2"/>
      </w:numPr>
      <w:spacing w:before="360" w:after="240"/>
      <w:contextualSpacing w:val="0"/>
      <w:outlineLvl w:val="1"/>
    </w:pPr>
    <w:rPr>
      <w:rFonts w:ascii="Cambria" w:eastAsia="Times New Roman" w:hAnsi="Cambria"/>
      <w:b/>
      <w:bCs/>
      <w:color w:val="365F91"/>
      <w:sz w:val="26"/>
      <w:szCs w:val="26"/>
    </w:rPr>
  </w:style>
  <w:style w:type="paragraph" w:styleId="3">
    <w:name w:val="heading 3"/>
    <w:basedOn w:val="a"/>
    <w:next w:val="a"/>
    <w:qFormat/>
    <w:rsid w:val="00710E88"/>
    <w:pPr>
      <w:keepNext/>
      <w:numPr>
        <w:ilvl w:val="2"/>
        <w:numId w:val="2"/>
      </w:numPr>
      <w:spacing w:before="360" w:after="160"/>
      <w:contextualSpacing w:val="0"/>
      <w:outlineLvl w:val="2"/>
    </w:pPr>
    <w:rPr>
      <w:rFonts w:ascii="Cambria" w:eastAsia="Times New Roman" w:hAnsi="Cambria" w:cs="Times New Roman"/>
      <w:b/>
      <w:bCs/>
      <w:color w:val="365F91"/>
      <w:sz w:val="24"/>
      <w:szCs w:val="26"/>
    </w:rPr>
  </w:style>
  <w:style w:type="paragraph" w:styleId="4">
    <w:name w:val="heading 4"/>
    <w:basedOn w:val="a"/>
    <w:next w:val="a"/>
    <w:qFormat/>
    <w:rsid w:val="005B2332"/>
    <w:pPr>
      <w:keepNext/>
      <w:numPr>
        <w:ilvl w:val="3"/>
        <w:numId w:val="2"/>
      </w:numPr>
      <w:spacing w:before="120" w:after="120"/>
      <w:ind w:left="862" w:hanging="862"/>
      <w:outlineLvl w:val="3"/>
    </w:pPr>
    <w:rPr>
      <w:rFonts w:ascii="Cambria" w:eastAsia="Times New Roman" w:hAnsi="Cambria" w:cs="Times New Roman"/>
      <w:bCs/>
      <w:i/>
      <w:color w:val="365F91"/>
      <w:sz w:val="24"/>
      <w:szCs w:val="28"/>
    </w:rPr>
  </w:style>
  <w:style w:type="paragraph" w:styleId="5">
    <w:name w:val="heading 5"/>
    <w:basedOn w:val="a"/>
    <w:next w:val="a"/>
    <w:rsid w:val="005B2332"/>
    <w:pPr>
      <w:keepNext/>
      <w:keepLines/>
      <w:numPr>
        <w:ilvl w:val="4"/>
        <w:numId w:val="2"/>
      </w:numPr>
      <w:spacing w:before="200"/>
      <w:outlineLvl w:val="4"/>
    </w:pPr>
    <w:rPr>
      <w:rFonts w:ascii="Cambria" w:eastAsia="Times New Roman" w:hAnsi="Cambria" w:cs="Times New Roman"/>
      <w:color w:val="243F60"/>
    </w:rPr>
  </w:style>
  <w:style w:type="paragraph" w:styleId="6">
    <w:name w:val="heading 6"/>
    <w:basedOn w:val="a"/>
    <w:next w:val="a"/>
    <w:rsid w:val="005B2332"/>
    <w:pPr>
      <w:keepNext/>
      <w:keepLines/>
      <w:numPr>
        <w:ilvl w:val="5"/>
        <w:numId w:val="2"/>
      </w:numPr>
      <w:spacing w:before="200"/>
      <w:outlineLvl w:val="5"/>
    </w:pPr>
    <w:rPr>
      <w:rFonts w:ascii="Cambria" w:eastAsia="Times New Roman" w:hAnsi="Cambria" w:cs="Times New Roman"/>
      <w:i/>
      <w:iCs/>
      <w:color w:val="243F60"/>
    </w:rPr>
  </w:style>
  <w:style w:type="paragraph" w:styleId="7">
    <w:name w:val="heading 7"/>
    <w:basedOn w:val="a"/>
    <w:next w:val="a"/>
    <w:rsid w:val="005B2332"/>
    <w:pPr>
      <w:keepNext/>
      <w:keepLines/>
      <w:numPr>
        <w:ilvl w:val="6"/>
        <w:numId w:val="2"/>
      </w:numPr>
      <w:spacing w:before="200"/>
      <w:outlineLvl w:val="6"/>
    </w:pPr>
    <w:rPr>
      <w:rFonts w:ascii="Cambria" w:eastAsia="Times New Roman" w:hAnsi="Cambria" w:cs="Times New Roman"/>
      <w:i/>
      <w:iCs/>
      <w:color w:val="404040"/>
    </w:rPr>
  </w:style>
  <w:style w:type="paragraph" w:styleId="8">
    <w:name w:val="heading 8"/>
    <w:basedOn w:val="a"/>
    <w:next w:val="a"/>
    <w:rsid w:val="005B2332"/>
    <w:pPr>
      <w:keepNext/>
      <w:keepLines/>
      <w:numPr>
        <w:ilvl w:val="7"/>
        <w:numId w:val="2"/>
      </w:numPr>
      <w:spacing w:before="200"/>
      <w:outlineLvl w:val="7"/>
    </w:pPr>
    <w:rPr>
      <w:rFonts w:ascii="Cambria" w:eastAsia="Times New Roman" w:hAnsi="Cambria" w:cs="Times New Roman"/>
      <w:color w:val="404040"/>
      <w:szCs w:val="20"/>
    </w:rPr>
  </w:style>
  <w:style w:type="paragraph" w:styleId="9">
    <w:name w:val="heading 9"/>
    <w:basedOn w:val="a"/>
    <w:next w:val="a"/>
    <w:rsid w:val="005B2332"/>
    <w:pPr>
      <w:keepNext/>
      <w:keepLines/>
      <w:numPr>
        <w:ilvl w:val="8"/>
        <w:numId w:val="2"/>
      </w:numPr>
      <w:spacing w:before="200"/>
      <w:outlineLvl w:val="8"/>
    </w:pPr>
    <w:rPr>
      <w:rFonts w:ascii="Cambria" w:eastAsia="Times New Roman" w:hAnsi="Cambria" w:cs="Times New Roman"/>
      <w:i/>
      <w:iCs/>
      <w:color w:val="40404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FE55AC"/>
    <w:rPr>
      <w:rFonts w:ascii="Cambria" w:hAnsi="Cambria" w:cs="Calibri"/>
      <w:b/>
      <w:bCs/>
      <w:color w:val="365F91"/>
      <w:sz w:val="28"/>
      <w:szCs w:val="28"/>
      <w:lang w:eastAsia="ar-SA"/>
    </w:rPr>
  </w:style>
  <w:style w:type="paragraph" w:customStyle="1" w:styleId="DocumentHeading">
    <w:name w:val="Document Heading"/>
    <w:basedOn w:val="a"/>
    <w:link w:val="DocumentHeadingChar"/>
    <w:qFormat/>
    <w:rsid w:val="005B2332"/>
    <w:pPr>
      <w:spacing w:line="240" w:lineRule="auto"/>
      <w:ind w:right="-2"/>
      <w:jc w:val="right"/>
    </w:pPr>
    <w:rPr>
      <w:rFonts w:ascii="Calibri" w:eastAsia="Times New Roman" w:hAnsi="Calibri" w:cs="Arial"/>
      <w:bCs/>
      <w:sz w:val="56"/>
      <w:szCs w:val="56"/>
      <w:lang w:val="en-GB"/>
    </w:rPr>
  </w:style>
  <w:style w:type="character" w:customStyle="1" w:styleId="DocumentHeadingChar">
    <w:name w:val="Document Heading Char"/>
    <w:link w:val="DocumentHeading"/>
    <w:rsid w:val="005B2332"/>
    <w:rPr>
      <w:rFonts w:ascii="Calibri" w:hAnsi="Calibri" w:cs="Arial"/>
      <w:bCs/>
      <w:sz w:val="56"/>
      <w:szCs w:val="56"/>
      <w:lang w:val="en-GB" w:eastAsia="ar-SA"/>
    </w:rPr>
  </w:style>
  <w:style w:type="character" w:customStyle="1" w:styleId="FixedWidth">
    <w:name w:val="Fixed Width"/>
    <w:rsid w:val="005B2332"/>
    <w:rPr>
      <w:rFonts w:ascii="Consolas" w:hAnsi="Consolas"/>
    </w:rPr>
  </w:style>
  <w:style w:type="table" w:styleId="a3">
    <w:name w:val="Table Grid"/>
    <w:basedOn w:val="a1"/>
    <w:uiPriority w:val="59"/>
    <w:rsid w:val="005B23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umentTitle">
    <w:name w:val="Document Title"/>
    <w:basedOn w:val="a"/>
    <w:link w:val="DocumentTitleChar"/>
    <w:qFormat/>
    <w:rsid w:val="005B2332"/>
    <w:pPr>
      <w:jc w:val="right"/>
    </w:pPr>
    <w:rPr>
      <w:rFonts w:ascii="Calibri" w:hAnsi="Calibri"/>
      <w:b/>
      <w:sz w:val="36"/>
      <w:szCs w:val="36"/>
      <w:lang w:val="en-GB"/>
    </w:rPr>
  </w:style>
  <w:style w:type="character" w:customStyle="1" w:styleId="DocumentTitleChar">
    <w:name w:val="Document Title Char"/>
    <w:link w:val="DocumentTitle"/>
    <w:rsid w:val="005B2332"/>
    <w:rPr>
      <w:rFonts w:ascii="Calibri" w:eastAsia="Calibri" w:hAnsi="Calibri" w:cs="Calibri"/>
      <w:b/>
      <w:sz w:val="36"/>
      <w:szCs w:val="36"/>
      <w:lang w:val="en-GB" w:eastAsia="ar-SA"/>
    </w:rPr>
  </w:style>
  <w:style w:type="paragraph" w:customStyle="1" w:styleId="Cover-Version">
    <w:name w:val="Cover - Version"/>
    <w:basedOn w:val="a"/>
    <w:rsid w:val="005B2332"/>
    <w:pPr>
      <w:numPr>
        <w:numId w:val="5"/>
      </w:numPr>
      <w:ind w:left="0" w:firstLine="0"/>
      <w:jc w:val="right"/>
    </w:pPr>
    <w:rPr>
      <w:rFonts w:eastAsia="Times New Roman" w:cs="Times New Roman"/>
      <w:szCs w:val="20"/>
    </w:rPr>
  </w:style>
  <w:style w:type="character" w:styleId="a4">
    <w:name w:val="Hyperlink"/>
    <w:uiPriority w:val="99"/>
    <w:unhideWhenUsed/>
    <w:rsid w:val="005B2332"/>
    <w:rPr>
      <w:color w:val="0000FF"/>
      <w:u w:val="single"/>
    </w:rPr>
  </w:style>
  <w:style w:type="paragraph" w:styleId="a5">
    <w:name w:val="header"/>
    <w:basedOn w:val="a"/>
    <w:link w:val="Char"/>
    <w:uiPriority w:val="99"/>
    <w:unhideWhenUsed/>
    <w:rsid w:val="005B2332"/>
    <w:pPr>
      <w:tabs>
        <w:tab w:val="center" w:pos="4703"/>
        <w:tab w:val="right" w:pos="9406"/>
      </w:tabs>
    </w:pPr>
  </w:style>
  <w:style w:type="character" w:customStyle="1" w:styleId="Char">
    <w:name w:val="页眉 Char"/>
    <w:link w:val="a5"/>
    <w:uiPriority w:val="99"/>
    <w:rsid w:val="005B2332"/>
    <w:rPr>
      <w:rFonts w:ascii="Arial" w:eastAsia="Calibri" w:hAnsi="Arial" w:cs="Calibri"/>
      <w:szCs w:val="22"/>
      <w:lang w:eastAsia="ar-SA"/>
    </w:rPr>
  </w:style>
  <w:style w:type="paragraph" w:customStyle="1" w:styleId="Heading1-TableofContents">
    <w:name w:val="Heading 1 - Table of Contents"/>
    <w:basedOn w:val="a"/>
    <w:link w:val="Heading1-TableofContentsChar"/>
    <w:rsid w:val="005B2332"/>
    <w:pPr>
      <w:spacing w:before="480" w:after="320" w:line="240" w:lineRule="auto"/>
      <w:ind w:left="357" w:hanging="357"/>
    </w:pPr>
    <w:rPr>
      <w:rFonts w:ascii="Cambria" w:hAnsi="Cambria"/>
      <w:b/>
      <w:color w:val="365F91"/>
      <w:sz w:val="28"/>
    </w:rPr>
  </w:style>
  <w:style w:type="character" w:customStyle="1" w:styleId="Heading1-TableofContentsChar">
    <w:name w:val="Heading 1 - Table of Contents Char"/>
    <w:link w:val="Heading1-TableofContents"/>
    <w:rsid w:val="005B2332"/>
    <w:rPr>
      <w:rFonts w:ascii="Cambria" w:eastAsia="Calibri" w:hAnsi="Cambria" w:cs="Calibri"/>
      <w:b/>
      <w:color w:val="365F91"/>
      <w:sz w:val="28"/>
      <w:szCs w:val="22"/>
      <w:lang w:eastAsia="ar-SA"/>
    </w:rPr>
  </w:style>
  <w:style w:type="paragraph" w:styleId="a6">
    <w:name w:val="footer"/>
    <w:basedOn w:val="a"/>
    <w:link w:val="Char0"/>
    <w:uiPriority w:val="99"/>
    <w:rsid w:val="005B2332"/>
  </w:style>
  <w:style w:type="character" w:customStyle="1" w:styleId="Char0">
    <w:name w:val="页脚 Char"/>
    <w:link w:val="a6"/>
    <w:uiPriority w:val="99"/>
    <w:rsid w:val="005B2332"/>
    <w:rPr>
      <w:rFonts w:ascii="Arial" w:eastAsia="Calibri" w:hAnsi="Arial" w:cs="Calibri"/>
      <w:szCs w:val="22"/>
      <w:lang w:eastAsia="ar-SA"/>
    </w:rPr>
  </w:style>
  <w:style w:type="paragraph" w:styleId="10">
    <w:name w:val="toc 1"/>
    <w:basedOn w:val="a"/>
    <w:next w:val="a"/>
    <w:uiPriority w:val="39"/>
    <w:rsid w:val="005B2332"/>
    <w:pPr>
      <w:spacing w:before="160"/>
      <w:contextualSpacing w:val="0"/>
    </w:pPr>
    <w:rPr>
      <w:b/>
      <w:bCs/>
      <w:sz w:val="22"/>
      <w:szCs w:val="20"/>
    </w:rPr>
  </w:style>
  <w:style w:type="paragraph" w:styleId="20">
    <w:name w:val="toc 2"/>
    <w:basedOn w:val="a"/>
    <w:next w:val="a"/>
    <w:uiPriority w:val="39"/>
    <w:rsid w:val="005B2332"/>
    <w:pPr>
      <w:ind w:left="198"/>
    </w:pPr>
    <w:rPr>
      <w:szCs w:val="20"/>
    </w:rPr>
  </w:style>
  <w:style w:type="paragraph" w:styleId="30">
    <w:name w:val="toc 3"/>
    <w:basedOn w:val="a"/>
    <w:next w:val="a"/>
    <w:uiPriority w:val="39"/>
    <w:rsid w:val="005B2332"/>
    <w:pPr>
      <w:ind w:left="403"/>
    </w:pPr>
    <w:rPr>
      <w:iCs/>
      <w:szCs w:val="20"/>
    </w:rPr>
  </w:style>
  <w:style w:type="paragraph" w:styleId="40">
    <w:name w:val="toc 4"/>
    <w:basedOn w:val="a"/>
    <w:semiHidden/>
    <w:rsid w:val="005B2332"/>
    <w:pPr>
      <w:ind w:left="600"/>
    </w:pPr>
    <w:rPr>
      <w:rFonts w:ascii="Calibri" w:hAnsi="Calibri"/>
      <w:sz w:val="18"/>
      <w:szCs w:val="18"/>
    </w:rPr>
  </w:style>
  <w:style w:type="paragraph" w:styleId="50">
    <w:name w:val="toc 5"/>
    <w:basedOn w:val="a"/>
    <w:semiHidden/>
    <w:rsid w:val="005B2332"/>
    <w:pPr>
      <w:ind w:left="800"/>
    </w:pPr>
    <w:rPr>
      <w:rFonts w:ascii="Calibri" w:hAnsi="Calibri"/>
      <w:sz w:val="18"/>
      <w:szCs w:val="18"/>
    </w:rPr>
  </w:style>
  <w:style w:type="paragraph" w:styleId="60">
    <w:name w:val="toc 6"/>
    <w:basedOn w:val="a"/>
    <w:semiHidden/>
    <w:rsid w:val="005B2332"/>
    <w:pPr>
      <w:ind w:left="1000"/>
    </w:pPr>
    <w:rPr>
      <w:rFonts w:ascii="Calibri" w:hAnsi="Calibri"/>
      <w:sz w:val="18"/>
      <w:szCs w:val="18"/>
    </w:rPr>
  </w:style>
  <w:style w:type="paragraph" w:styleId="70">
    <w:name w:val="toc 7"/>
    <w:basedOn w:val="a"/>
    <w:semiHidden/>
    <w:rsid w:val="005B2332"/>
    <w:pPr>
      <w:ind w:left="1200"/>
    </w:pPr>
    <w:rPr>
      <w:rFonts w:ascii="Calibri" w:hAnsi="Calibri"/>
      <w:sz w:val="18"/>
      <w:szCs w:val="18"/>
    </w:rPr>
  </w:style>
  <w:style w:type="paragraph" w:styleId="80">
    <w:name w:val="toc 8"/>
    <w:basedOn w:val="a"/>
    <w:semiHidden/>
    <w:rsid w:val="005B2332"/>
    <w:pPr>
      <w:ind w:left="1400"/>
    </w:pPr>
    <w:rPr>
      <w:rFonts w:ascii="Calibri" w:hAnsi="Calibri"/>
      <w:sz w:val="18"/>
      <w:szCs w:val="18"/>
    </w:rPr>
  </w:style>
  <w:style w:type="paragraph" w:styleId="90">
    <w:name w:val="toc 9"/>
    <w:basedOn w:val="a"/>
    <w:semiHidden/>
    <w:rsid w:val="005B2332"/>
    <w:pPr>
      <w:ind w:left="1600"/>
    </w:pPr>
    <w:rPr>
      <w:rFonts w:ascii="Calibri" w:hAnsi="Calibri"/>
      <w:sz w:val="18"/>
      <w:szCs w:val="18"/>
    </w:rPr>
  </w:style>
  <w:style w:type="paragraph" w:styleId="a7">
    <w:name w:val="Revision"/>
    <w:hidden/>
    <w:uiPriority w:val="99"/>
    <w:semiHidden/>
    <w:rsid w:val="005B2332"/>
    <w:rPr>
      <w:rFonts w:ascii="Arial" w:eastAsia="Calibri" w:hAnsi="Arial" w:cs="Calibri"/>
      <w:szCs w:val="22"/>
      <w:lang w:eastAsia="ar-SA"/>
    </w:rPr>
  </w:style>
  <w:style w:type="paragraph" w:customStyle="1" w:styleId="BulletedList">
    <w:name w:val="Bulleted List"/>
    <w:basedOn w:val="a"/>
    <w:link w:val="BulletedListChar"/>
    <w:qFormat/>
    <w:rsid w:val="005B2332"/>
    <w:pPr>
      <w:numPr>
        <w:numId w:val="1"/>
      </w:numPr>
      <w:spacing w:before="160" w:after="160" w:line="240" w:lineRule="auto"/>
      <w:contextualSpacing w:val="0"/>
    </w:pPr>
    <w:rPr>
      <w:rFonts w:cs="Arial"/>
      <w:lang w:val="en-GB"/>
    </w:rPr>
  </w:style>
  <w:style w:type="character" w:customStyle="1" w:styleId="BulletedListChar">
    <w:name w:val="Bulleted List Char"/>
    <w:link w:val="BulletedList"/>
    <w:rsid w:val="005B2332"/>
    <w:rPr>
      <w:rFonts w:ascii="Arial" w:eastAsia="Calibri" w:hAnsi="Arial" w:cs="Arial"/>
      <w:szCs w:val="22"/>
      <w:lang w:val="en-GB" w:eastAsia="ar-SA"/>
    </w:rPr>
  </w:style>
  <w:style w:type="paragraph" w:styleId="a8">
    <w:name w:val="caption"/>
    <w:basedOn w:val="a"/>
    <w:next w:val="a"/>
    <w:qFormat/>
    <w:rsid w:val="005B2332"/>
    <w:pPr>
      <w:spacing w:before="160" w:line="240" w:lineRule="auto"/>
      <w:jc w:val="left"/>
    </w:pPr>
    <w:rPr>
      <w:b/>
      <w:bCs/>
      <w:i/>
      <w:color w:val="365F91"/>
      <w:szCs w:val="18"/>
    </w:rPr>
  </w:style>
  <w:style w:type="paragraph" w:customStyle="1" w:styleId="Caption-Description">
    <w:name w:val="Caption - Description"/>
    <w:basedOn w:val="a"/>
    <w:rsid w:val="005B2332"/>
    <w:pPr>
      <w:spacing w:before="120" w:line="240" w:lineRule="auto"/>
    </w:pPr>
    <w:rPr>
      <w:rFonts w:eastAsia="Times New Roman" w:cs="Times New Roman"/>
      <w:i/>
      <w:iCs/>
      <w:color w:val="365F91"/>
      <w:szCs w:val="20"/>
    </w:rPr>
  </w:style>
  <w:style w:type="paragraph" w:customStyle="1" w:styleId="Image">
    <w:name w:val="Image"/>
    <w:basedOn w:val="a"/>
    <w:rsid w:val="00C23017"/>
    <w:pPr>
      <w:spacing w:line="240" w:lineRule="auto"/>
      <w:jc w:val="center"/>
    </w:pPr>
    <w:rPr>
      <w:rFonts w:eastAsia="Times New Roman" w:cs="Times New Roman"/>
      <w:szCs w:val="20"/>
    </w:rPr>
  </w:style>
  <w:style w:type="character" w:styleId="a9">
    <w:name w:val="annotation reference"/>
    <w:rsid w:val="00FB0FA5"/>
    <w:rPr>
      <w:sz w:val="16"/>
      <w:szCs w:val="16"/>
    </w:rPr>
  </w:style>
  <w:style w:type="paragraph" w:styleId="aa">
    <w:name w:val="List Paragraph"/>
    <w:basedOn w:val="a"/>
    <w:uiPriority w:val="34"/>
    <w:rsid w:val="00FB0FA5"/>
    <w:pPr>
      <w:ind w:left="720"/>
    </w:pPr>
  </w:style>
  <w:style w:type="paragraph" w:styleId="ab">
    <w:name w:val="annotation text"/>
    <w:basedOn w:val="a"/>
    <w:link w:val="Char1"/>
    <w:rsid w:val="00FB0FA5"/>
    <w:rPr>
      <w:szCs w:val="20"/>
    </w:rPr>
  </w:style>
  <w:style w:type="character" w:customStyle="1" w:styleId="Char1">
    <w:name w:val="批注文字 Char"/>
    <w:link w:val="ab"/>
    <w:rsid w:val="00FB0FA5"/>
    <w:rPr>
      <w:rFonts w:ascii="Arial" w:eastAsia="Calibri" w:hAnsi="Arial" w:cs="Calibri"/>
      <w:lang w:eastAsia="ar-SA"/>
    </w:rPr>
  </w:style>
  <w:style w:type="paragraph" w:styleId="ac">
    <w:name w:val="Balloon Text"/>
    <w:basedOn w:val="a"/>
    <w:link w:val="Char2"/>
    <w:uiPriority w:val="99"/>
    <w:semiHidden/>
    <w:unhideWhenUsed/>
    <w:rsid w:val="00FB0FA5"/>
    <w:pPr>
      <w:spacing w:line="240" w:lineRule="auto"/>
    </w:pPr>
    <w:rPr>
      <w:rFonts w:ascii="Tahoma" w:hAnsi="Tahoma" w:cs="Tahoma"/>
      <w:sz w:val="16"/>
      <w:szCs w:val="16"/>
    </w:rPr>
  </w:style>
  <w:style w:type="character" w:customStyle="1" w:styleId="Char2">
    <w:name w:val="批注框文本 Char"/>
    <w:link w:val="ac"/>
    <w:uiPriority w:val="99"/>
    <w:semiHidden/>
    <w:rsid w:val="00FB0FA5"/>
    <w:rPr>
      <w:rFonts w:ascii="Tahoma" w:eastAsia="Calibri" w:hAnsi="Tahoma" w:cs="Tahoma"/>
      <w:sz w:val="16"/>
      <w:szCs w:val="16"/>
      <w:lang w:eastAsia="ar-SA"/>
    </w:rPr>
  </w:style>
  <w:style w:type="character" w:styleId="ad">
    <w:name w:val="Emphasis"/>
    <w:uiPriority w:val="20"/>
    <w:qFormat/>
    <w:rsid w:val="006F0756"/>
    <w:rPr>
      <w:i/>
      <w:iCs/>
    </w:rPr>
  </w:style>
  <w:style w:type="character" w:customStyle="1" w:styleId="Char8">
    <w:name w:val="Char8"/>
    <w:rsid w:val="000A5A99"/>
    <w:rPr>
      <w:rFonts w:ascii="Cambria" w:eastAsia="Times New Roman" w:hAnsi="Cambria"/>
      <w:i/>
      <w:iCs/>
      <w:color w:val="243F60"/>
      <w:sz w:val="22"/>
      <w:szCs w:val="22"/>
    </w:rPr>
  </w:style>
  <w:style w:type="character" w:customStyle="1" w:styleId="Teletype">
    <w:name w:val="Teletype"/>
    <w:rsid w:val="000A5A99"/>
    <w:rPr>
      <w:rFonts w:ascii="Consolas" w:hAnsi="Consolas"/>
      <w:sz w:val="20"/>
    </w:rPr>
  </w:style>
  <w:style w:type="paragraph" w:customStyle="1" w:styleId="Listing">
    <w:name w:val="Listing"/>
    <w:basedOn w:val="a"/>
    <w:qFormat/>
    <w:rsid w:val="005B2332"/>
    <w:pPr>
      <w:numPr>
        <w:numId w:val="3"/>
      </w:numPr>
      <w:shd w:val="clear" w:color="auto" w:fill="CCECFF"/>
      <w:jc w:val="left"/>
    </w:pPr>
    <w:rPr>
      <w:rFonts w:ascii="Consolas" w:hAnsi="Consolas"/>
      <w:sz w:val="18"/>
    </w:rPr>
  </w:style>
  <w:style w:type="character" w:customStyle="1" w:styleId="parameter-name">
    <w:name w:val="parameter-name"/>
    <w:rsid w:val="005B2332"/>
    <w:rPr>
      <w:rFonts w:ascii="Consolas" w:hAnsi="Consolas"/>
      <w:b/>
    </w:rPr>
  </w:style>
  <w:style w:type="character" w:customStyle="1" w:styleId="parameter-value">
    <w:name w:val="parameter-value"/>
    <w:rsid w:val="005B2332"/>
    <w:rPr>
      <w:rFonts w:ascii="Consolas" w:hAnsi="Consolas"/>
      <w:i/>
    </w:rPr>
  </w:style>
  <w:style w:type="paragraph" w:customStyle="1" w:styleId="Bulletedlistcontd">
    <w:name w:val="Bulleted list (contd)"/>
    <w:basedOn w:val="BulletedList"/>
    <w:rsid w:val="007837E9"/>
    <w:pPr>
      <w:ind w:left="357" w:firstLine="0"/>
    </w:pPr>
    <w:rPr>
      <w:rFonts w:eastAsia="Times New Roman" w:cs="Times New Roman"/>
      <w:szCs w:val="20"/>
    </w:rPr>
  </w:style>
  <w:style w:type="paragraph" w:customStyle="1" w:styleId="ParameterDescription">
    <w:name w:val="Parameter Description"/>
    <w:basedOn w:val="a"/>
    <w:rsid w:val="005D7579"/>
    <w:pPr>
      <w:tabs>
        <w:tab w:val="left" w:pos="993"/>
      </w:tabs>
      <w:ind w:left="993" w:hanging="993"/>
    </w:pPr>
  </w:style>
  <w:style w:type="paragraph" w:customStyle="1" w:styleId="SeqDiagramEntity">
    <w:name w:val="Seq Diagram (Entity)"/>
    <w:basedOn w:val="a"/>
    <w:rsid w:val="005B2332"/>
    <w:pPr>
      <w:spacing w:line="240" w:lineRule="auto"/>
      <w:jc w:val="left"/>
    </w:pPr>
    <w:rPr>
      <w:rFonts w:ascii="Consolas" w:eastAsia="Times New Roman" w:hAnsi="Consolas" w:cs="Times New Roman"/>
      <w:b/>
      <w:bCs/>
      <w:szCs w:val="20"/>
    </w:rPr>
  </w:style>
  <w:style w:type="paragraph" w:customStyle="1" w:styleId="SeqDiagramArrow">
    <w:name w:val="Seq Diagram (Arrow)"/>
    <w:basedOn w:val="a"/>
    <w:rsid w:val="005B2332"/>
    <w:pPr>
      <w:spacing w:line="240" w:lineRule="auto"/>
      <w:jc w:val="center"/>
    </w:pPr>
    <w:rPr>
      <w:rFonts w:ascii="Consolas" w:eastAsia="Times New Roman" w:hAnsi="Consolas" w:cs="Times New Roman"/>
      <w:szCs w:val="20"/>
    </w:rPr>
  </w:style>
  <w:style w:type="paragraph" w:customStyle="1" w:styleId="SeqDiagramHeaderName">
    <w:name w:val="Seq Diagram (Header Name)"/>
    <w:basedOn w:val="a"/>
    <w:rsid w:val="005B2332"/>
    <w:pPr>
      <w:spacing w:line="240" w:lineRule="auto"/>
      <w:ind w:left="720"/>
      <w:jc w:val="left"/>
    </w:pPr>
    <w:rPr>
      <w:rFonts w:ascii="Consolas" w:eastAsia="Times New Roman" w:hAnsi="Consolas" w:cs="Times New Roman"/>
      <w:szCs w:val="20"/>
    </w:rPr>
  </w:style>
  <w:style w:type="paragraph" w:customStyle="1" w:styleId="SeqDiagramPayload">
    <w:name w:val="Seq Diagram (Payload)"/>
    <w:basedOn w:val="a"/>
    <w:rsid w:val="00000C20"/>
    <w:pPr>
      <w:spacing w:line="240" w:lineRule="auto"/>
      <w:ind w:left="1440"/>
      <w:jc w:val="left"/>
    </w:pPr>
    <w:rPr>
      <w:rFonts w:eastAsia="Times New Roman" w:cs="Times New Roman"/>
      <w:szCs w:val="20"/>
    </w:rPr>
  </w:style>
  <w:style w:type="paragraph" w:customStyle="1" w:styleId="SeqDiagramEmptyresponse">
    <w:name w:val="Seq Diagram (Empty response)"/>
    <w:basedOn w:val="a"/>
    <w:rsid w:val="005B2332"/>
    <w:pPr>
      <w:spacing w:line="240" w:lineRule="auto"/>
      <w:jc w:val="center"/>
    </w:pPr>
    <w:rPr>
      <w:rFonts w:eastAsia="Times New Roman" w:cs="Times New Roman"/>
      <w:i/>
      <w:iCs/>
      <w:szCs w:val="20"/>
    </w:rPr>
  </w:style>
  <w:style w:type="paragraph" w:customStyle="1" w:styleId="SqDiagramArrow">
    <w:name w:val="SqDiagramArrow"/>
    <w:basedOn w:val="a"/>
    <w:rsid w:val="005B2332"/>
    <w:pPr>
      <w:spacing w:line="240" w:lineRule="auto"/>
      <w:jc w:val="center"/>
    </w:pPr>
    <w:rPr>
      <w:rFonts w:ascii="Consolas" w:eastAsia="Times New Roman" w:hAnsi="Consolas" w:cs="Times New Roman"/>
      <w:szCs w:val="20"/>
    </w:rPr>
  </w:style>
  <w:style w:type="paragraph" w:customStyle="1" w:styleId="InfoBlockText">
    <w:name w:val="Info Block Text"/>
    <w:basedOn w:val="a"/>
    <w:rsid w:val="003A2273"/>
    <w:pPr>
      <w:suppressAutoHyphens w:val="0"/>
      <w:spacing w:line="240" w:lineRule="auto"/>
    </w:pPr>
    <w:rPr>
      <w:rFonts w:ascii="Times New Roman" w:eastAsia="Times New Roman" w:hAnsi="Times New Roman" w:cs="Times New Roman"/>
      <w:sz w:val="24"/>
      <w:szCs w:val="24"/>
      <w:lang w:eastAsia="en-US"/>
    </w:rPr>
  </w:style>
  <w:style w:type="character" w:styleId="ae">
    <w:name w:val="Intense Emphasis"/>
    <w:rsid w:val="007216EC"/>
    <w:rPr>
      <w:b/>
      <w:bCs/>
      <w:i/>
      <w:iCs/>
      <w:color w:val="4F81BD"/>
    </w:rPr>
  </w:style>
  <w:style w:type="paragraph" w:customStyle="1" w:styleId="StyleHeading3Consolas11pt">
    <w:name w:val="Style Heading 3 + Consolas 11 pt"/>
    <w:basedOn w:val="3"/>
    <w:rsid w:val="00F2530F"/>
    <w:rPr>
      <w:rFonts w:ascii="Consolas" w:hAnsi="Consolas"/>
      <w:sz w:val="20"/>
    </w:rPr>
  </w:style>
  <w:style w:type="character" w:styleId="af">
    <w:name w:val="Placeholder Text"/>
    <w:basedOn w:val="a0"/>
    <w:uiPriority w:val="99"/>
    <w:semiHidden/>
    <w:rsid w:val="00E34CC7"/>
    <w:rPr>
      <w:color w:val="808080"/>
    </w:rPr>
  </w:style>
  <w:style w:type="paragraph" w:styleId="af0">
    <w:name w:val="annotation subject"/>
    <w:basedOn w:val="ab"/>
    <w:next w:val="ab"/>
    <w:link w:val="Char3"/>
    <w:uiPriority w:val="99"/>
    <w:semiHidden/>
    <w:unhideWhenUsed/>
    <w:rsid w:val="00AF3200"/>
    <w:pPr>
      <w:spacing w:line="240" w:lineRule="auto"/>
    </w:pPr>
    <w:rPr>
      <w:b/>
      <w:bCs/>
    </w:rPr>
  </w:style>
  <w:style w:type="character" w:customStyle="1" w:styleId="Char3">
    <w:name w:val="批注主题 Char"/>
    <w:basedOn w:val="Char1"/>
    <w:link w:val="af0"/>
    <w:uiPriority w:val="99"/>
    <w:semiHidden/>
    <w:rsid w:val="00AF3200"/>
    <w:rPr>
      <w:rFonts w:ascii="Arial" w:eastAsia="Calibri" w:hAnsi="Arial" w:cs="Calibri"/>
      <w:b/>
      <w:bCs/>
      <w:lang w:eastAsia="ar-SA"/>
    </w:rPr>
  </w:style>
  <w:style w:type="paragraph" w:styleId="af1">
    <w:name w:val="Normal (Web)"/>
    <w:basedOn w:val="a"/>
    <w:uiPriority w:val="99"/>
    <w:semiHidden/>
    <w:unhideWhenUsed/>
    <w:rsid w:val="000D3767"/>
    <w:pPr>
      <w:suppressAutoHyphens w:val="0"/>
      <w:spacing w:before="100" w:beforeAutospacing="1" w:after="100" w:afterAutospacing="1" w:line="240" w:lineRule="auto"/>
      <w:contextualSpacing w:val="0"/>
      <w:jc w:val="left"/>
    </w:pPr>
    <w:rPr>
      <w:rFonts w:ascii="Times New Roman" w:eastAsiaTheme="minorEastAsia"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74532">
      <w:bodyDiv w:val="1"/>
      <w:marLeft w:val="0"/>
      <w:marRight w:val="0"/>
      <w:marTop w:val="0"/>
      <w:marBottom w:val="0"/>
      <w:divBdr>
        <w:top w:val="none" w:sz="0" w:space="0" w:color="auto"/>
        <w:left w:val="none" w:sz="0" w:space="0" w:color="auto"/>
        <w:bottom w:val="none" w:sz="0" w:space="0" w:color="auto"/>
        <w:right w:val="none" w:sz="0" w:space="0" w:color="auto"/>
      </w:divBdr>
    </w:div>
    <w:div w:id="1069040204">
      <w:bodyDiv w:val="1"/>
      <w:marLeft w:val="0"/>
      <w:marRight w:val="0"/>
      <w:marTop w:val="0"/>
      <w:marBottom w:val="0"/>
      <w:divBdr>
        <w:top w:val="none" w:sz="0" w:space="0" w:color="auto"/>
        <w:left w:val="none" w:sz="0" w:space="0" w:color="auto"/>
        <w:bottom w:val="none" w:sz="0" w:space="0" w:color="auto"/>
        <w:right w:val="none" w:sz="0" w:space="0" w:color="auto"/>
      </w:divBdr>
    </w:div>
    <w:div w:id="206818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header" Target="header2.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Xchange\ZTIC%20-%20Technical%20Documentation\ZTIC%20Technical%20Specific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CC2FB-5C69-4E89-8638-B91DFAEAA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ZTIC Technical Specification (Template).dot</Template>
  <TotalTime>33</TotalTime>
  <Pages>1</Pages>
  <Words>2622</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LMiC Library</vt:lpstr>
    </vt:vector>
  </TitlesOfParts>
  <Company>IBM Corporation</Company>
  <LinksUpToDate>false</LinksUpToDate>
  <CharactersWithSpaces>17539</CharactersWithSpaces>
  <SharedDoc>false</SharedDoc>
  <HLinks>
    <vt:vector size="48" baseType="variant">
      <vt:variant>
        <vt:i4>1966142</vt:i4>
      </vt:variant>
      <vt:variant>
        <vt:i4>50</vt:i4>
      </vt:variant>
      <vt:variant>
        <vt:i4>0</vt:i4>
      </vt:variant>
      <vt:variant>
        <vt:i4>5</vt:i4>
      </vt:variant>
      <vt:variant>
        <vt:lpwstr/>
      </vt:variant>
      <vt:variant>
        <vt:lpwstr>_Toc270946813</vt:lpwstr>
      </vt:variant>
      <vt:variant>
        <vt:i4>1966142</vt:i4>
      </vt:variant>
      <vt:variant>
        <vt:i4>44</vt:i4>
      </vt:variant>
      <vt:variant>
        <vt:i4>0</vt:i4>
      </vt:variant>
      <vt:variant>
        <vt:i4>5</vt:i4>
      </vt:variant>
      <vt:variant>
        <vt:lpwstr/>
      </vt:variant>
      <vt:variant>
        <vt:lpwstr>_Toc270946812</vt:lpwstr>
      </vt:variant>
      <vt:variant>
        <vt:i4>1966142</vt:i4>
      </vt:variant>
      <vt:variant>
        <vt:i4>38</vt:i4>
      </vt:variant>
      <vt:variant>
        <vt:i4>0</vt:i4>
      </vt:variant>
      <vt:variant>
        <vt:i4>5</vt:i4>
      </vt:variant>
      <vt:variant>
        <vt:lpwstr/>
      </vt:variant>
      <vt:variant>
        <vt:lpwstr>_Toc270946811</vt:lpwstr>
      </vt:variant>
      <vt:variant>
        <vt:i4>1966142</vt:i4>
      </vt:variant>
      <vt:variant>
        <vt:i4>32</vt:i4>
      </vt:variant>
      <vt:variant>
        <vt:i4>0</vt:i4>
      </vt:variant>
      <vt:variant>
        <vt:i4>5</vt:i4>
      </vt:variant>
      <vt:variant>
        <vt:lpwstr/>
      </vt:variant>
      <vt:variant>
        <vt:lpwstr>_Toc270946810</vt:lpwstr>
      </vt:variant>
      <vt:variant>
        <vt:i4>2031678</vt:i4>
      </vt:variant>
      <vt:variant>
        <vt:i4>26</vt:i4>
      </vt:variant>
      <vt:variant>
        <vt:i4>0</vt:i4>
      </vt:variant>
      <vt:variant>
        <vt:i4>5</vt:i4>
      </vt:variant>
      <vt:variant>
        <vt:lpwstr/>
      </vt:variant>
      <vt:variant>
        <vt:lpwstr>_Toc270946809</vt:lpwstr>
      </vt:variant>
      <vt:variant>
        <vt:i4>2031678</vt:i4>
      </vt:variant>
      <vt:variant>
        <vt:i4>20</vt:i4>
      </vt:variant>
      <vt:variant>
        <vt:i4>0</vt:i4>
      </vt:variant>
      <vt:variant>
        <vt:i4>5</vt:i4>
      </vt:variant>
      <vt:variant>
        <vt:lpwstr/>
      </vt:variant>
      <vt:variant>
        <vt:lpwstr>_Toc270946808</vt:lpwstr>
      </vt:variant>
      <vt:variant>
        <vt:i4>2031678</vt:i4>
      </vt:variant>
      <vt:variant>
        <vt:i4>14</vt:i4>
      </vt:variant>
      <vt:variant>
        <vt:i4>0</vt:i4>
      </vt:variant>
      <vt:variant>
        <vt:i4>5</vt:i4>
      </vt:variant>
      <vt:variant>
        <vt:lpwstr/>
      </vt:variant>
      <vt:variant>
        <vt:lpwstr>_Toc270946807</vt:lpwstr>
      </vt:variant>
      <vt:variant>
        <vt:i4>5177403</vt:i4>
      </vt:variant>
      <vt:variant>
        <vt:i4>9</vt:i4>
      </vt:variant>
      <vt:variant>
        <vt:i4>0</vt:i4>
      </vt:variant>
      <vt:variant>
        <vt:i4>5</vt:i4>
      </vt:variant>
      <vt:variant>
        <vt:lpwstr>mailto:ztic@zurich.ibm.com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LMiC Library</dc:title>
  <dc:creator>Frank Höring</dc:creator>
  <cp:lastModifiedBy>China</cp:lastModifiedBy>
  <cp:revision>189</cp:revision>
  <cp:lastPrinted>2018-05-01T01:16:00Z</cp:lastPrinted>
  <dcterms:created xsi:type="dcterms:W3CDTF">2018-02-25T10:09:00Z</dcterms:created>
  <dcterms:modified xsi:type="dcterms:W3CDTF">2018-05-01T01:16:00Z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LoRaWAN Modem</vt:lpwstr>
  </property>
  <property fmtid="{D5CDD505-2E9C-101B-9397-08002B2CF9AE}" pid="3" name="Version">
    <vt:lpwstr>1.2</vt:lpwstr>
  </property>
  <property fmtid="{D5CDD505-2E9C-101B-9397-08002B2CF9AE}" pid="4" name="Date">
    <vt:lpwstr>8 - May - 2015</vt:lpwstr>
  </property>
</Properties>
</file>